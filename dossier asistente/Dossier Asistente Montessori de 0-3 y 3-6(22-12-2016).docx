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25D" w:rsidRPr="009B5B22" w:rsidRDefault="00C4625D" w:rsidP="00AC2532">
      <w:pPr>
        <w:spacing w:line="200" w:lineRule="exact"/>
        <w:ind w:right="90"/>
        <w:rPr>
          <w:lang w:val="es-ES"/>
        </w:rPr>
      </w:pPr>
    </w:p>
    <w:p w:rsidR="00AC2532" w:rsidRPr="00AC2532" w:rsidRDefault="00AC2532" w:rsidP="00AC2532">
      <w:pPr>
        <w:spacing w:line="200" w:lineRule="exact"/>
        <w:ind w:left="284" w:right="90"/>
        <w:jc w:val="center"/>
        <w:rPr>
          <w:rFonts w:asciiTheme="minorHAnsi" w:hAnsiTheme="minorHAnsi"/>
          <w:sz w:val="32"/>
          <w:szCs w:val="32"/>
          <w:lang w:val="es-ES"/>
        </w:rPr>
      </w:pPr>
    </w:p>
    <w:p w:rsidR="00AC2532" w:rsidRDefault="00AC2532" w:rsidP="00AC2532">
      <w:pPr>
        <w:spacing w:line="460" w:lineRule="exact"/>
        <w:ind w:left="284" w:right="90"/>
        <w:jc w:val="center"/>
        <w:rPr>
          <w:rFonts w:ascii="Calibri" w:eastAsia="Calibri" w:hAnsi="Calibri" w:cs="Calibri"/>
          <w:b/>
          <w:position w:val="1"/>
          <w:sz w:val="32"/>
          <w:szCs w:val="32"/>
          <w:lang w:val="es-ES"/>
        </w:rPr>
      </w:pPr>
      <w:r>
        <w:rPr>
          <w:rFonts w:ascii="Calibri" w:eastAsia="Calibri" w:hAnsi="Calibri" w:cs="Calibri"/>
          <w:b/>
          <w:position w:val="1"/>
          <w:sz w:val="32"/>
          <w:szCs w:val="32"/>
          <w:lang w:val="es-ES"/>
        </w:rPr>
        <w:t>FORMACIÓN:</w:t>
      </w:r>
    </w:p>
    <w:p w:rsidR="00AC2532" w:rsidRDefault="00AC2532" w:rsidP="00AC2532">
      <w:pPr>
        <w:spacing w:line="460" w:lineRule="exact"/>
        <w:ind w:left="284" w:right="90"/>
        <w:jc w:val="center"/>
        <w:rPr>
          <w:rFonts w:ascii="Calibri" w:eastAsia="Calibri" w:hAnsi="Calibri" w:cs="Calibri"/>
          <w:b/>
          <w:position w:val="1"/>
          <w:sz w:val="32"/>
          <w:szCs w:val="32"/>
          <w:lang w:val="es-ES"/>
        </w:rPr>
      </w:pPr>
    </w:p>
    <w:p w:rsidR="003B4213" w:rsidRDefault="00AC2532" w:rsidP="00AC2532">
      <w:pPr>
        <w:spacing w:line="460" w:lineRule="exact"/>
        <w:ind w:left="284" w:right="90"/>
        <w:jc w:val="center"/>
        <w:rPr>
          <w:rFonts w:ascii="Calibri" w:eastAsia="Calibri" w:hAnsi="Calibri" w:cs="Calibri"/>
          <w:b/>
          <w:position w:val="1"/>
          <w:sz w:val="32"/>
          <w:szCs w:val="32"/>
          <w:lang w:val="es-ES"/>
        </w:rPr>
      </w:pPr>
      <w:r>
        <w:rPr>
          <w:rFonts w:ascii="Calibri" w:eastAsia="Calibri" w:hAnsi="Calibri" w:cs="Calibri"/>
          <w:b/>
          <w:position w:val="1"/>
          <w:sz w:val="32"/>
          <w:szCs w:val="32"/>
          <w:lang w:val="es-ES"/>
        </w:rPr>
        <w:t>Asistente Montessori</w:t>
      </w:r>
    </w:p>
    <w:p w:rsidR="006F56C9" w:rsidRPr="00943608" w:rsidRDefault="00F25F8B" w:rsidP="00AC2532">
      <w:pPr>
        <w:spacing w:line="460" w:lineRule="exact"/>
        <w:ind w:left="284" w:right="90"/>
        <w:jc w:val="center"/>
        <w:rPr>
          <w:rFonts w:ascii="Calibri" w:eastAsia="Calibri" w:hAnsi="Calibri" w:cs="Calibri"/>
          <w:b/>
          <w:position w:val="1"/>
          <w:sz w:val="32"/>
          <w:szCs w:val="32"/>
          <w:lang w:val="es-ES"/>
        </w:rPr>
      </w:pPr>
      <w:r>
        <w:rPr>
          <w:rFonts w:ascii="Calibri" w:eastAsia="Calibri" w:hAnsi="Calibri" w:cs="Calibri"/>
          <w:b/>
          <w:position w:val="1"/>
          <w:sz w:val="32"/>
          <w:szCs w:val="32"/>
          <w:lang w:val="es-ES"/>
        </w:rPr>
        <w:t xml:space="preserve">0-3 y </w:t>
      </w:r>
      <w:r w:rsidR="006F56C9" w:rsidRPr="00943608">
        <w:rPr>
          <w:rFonts w:ascii="Calibri" w:eastAsia="Calibri" w:hAnsi="Calibri" w:cs="Calibri"/>
          <w:b/>
          <w:position w:val="1"/>
          <w:sz w:val="32"/>
          <w:szCs w:val="32"/>
          <w:lang w:val="es-ES"/>
        </w:rPr>
        <w:t>3</w:t>
      </w:r>
      <w:r w:rsidR="00167902" w:rsidRPr="00943608">
        <w:rPr>
          <w:rFonts w:ascii="Calibri" w:eastAsia="Calibri" w:hAnsi="Calibri" w:cs="Calibri"/>
          <w:b/>
          <w:position w:val="1"/>
          <w:sz w:val="32"/>
          <w:szCs w:val="32"/>
          <w:lang w:val="es-ES"/>
        </w:rPr>
        <w:t>-</w:t>
      </w:r>
      <w:r w:rsidR="00AC2532">
        <w:rPr>
          <w:rFonts w:ascii="Calibri" w:eastAsia="Calibri" w:hAnsi="Calibri" w:cs="Calibri"/>
          <w:b/>
          <w:position w:val="1"/>
          <w:sz w:val="32"/>
          <w:szCs w:val="32"/>
          <w:lang w:val="es-ES"/>
        </w:rPr>
        <w:t>6 años</w:t>
      </w:r>
    </w:p>
    <w:p w:rsidR="00C4625D" w:rsidRPr="00AC2532" w:rsidRDefault="00F25F8B" w:rsidP="00AC2532">
      <w:pPr>
        <w:spacing w:line="460" w:lineRule="exact"/>
        <w:ind w:left="284" w:right="90"/>
        <w:jc w:val="center"/>
        <w:rPr>
          <w:rFonts w:ascii="Calibri" w:eastAsia="Calibri" w:hAnsi="Calibri" w:cs="Calibri"/>
          <w:sz w:val="32"/>
          <w:szCs w:val="32"/>
          <w:lang w:val="es-ES"/>
        </w:rPr>
      </w:pPr>
      <w:r>
        <w:rPr>
          <w:rFonts w:ascii="Calibri" w:eastAsia="Calibri" w:hAnsi="Calibri" w:cs="Calibri"/>
          <w:b/>
          <w:position w:val="1"/>
          <w:sz w:val="32"/>
          <w:szCs w:val="40"/>
          <w:lang w:val="es-ES"/>
        </w:rPr>
        <w:t>“Nido” y “Casa de niños”</w:t>
      </w:r>
    </w:p>
    <w:p w:rsidR="00C4625D" w:rsidRPr="00943608" w:rsidRDefault="00C4625D" w:rsidP="00672B79">
      <w:pPr>
        <w:spacing w:line="200" w:lineRule="exact"/>
        <w:ind w:left="284" w:right="90"/>
        <w:rPr>
          <w:lang w:val="es-ES"/>
        </w:rPr>
      </w:pPr>
    </w:p>
    <w:p w:rsidR="00C4625D" w:rsidRPr="00943608" w:rsidRDefault="00C4625D" w:rsidP="00672B79">
      <w:pPr>
        <w:spacing w:line="200" w:lineRule="exact"/>
        <w:ind w:left="284" w:right="90"/>
        <w:rPr>
          <w:lang w:val="es-ES"/>
        </w:rPr>
      </w:pPr>
    </w:p>
    <w:p w:rsidR="00C4625D" w:rsidRPr="003B4213" w:rsidRDefault="00ED470A" w:rsidP="00672B79">
      <w:pPr>
        <w:ind w:left="284" w:right="90"/>
        <w:jc w:val="center"/>
        <w:rPr>
          <w:lang w:val="es-ES"/>
        </w:rPr>
      </w:pPr>
      <w:r w:rsidRPr="00943608">
        <w:rPr>
          <w:noProof/>
          <w:lang w:val="es-ES" w:eastAsia="es-ES"/>
        </w:rPr>
        <w:drawing>
          <wp:inline distT="0" distB="0" distL="0" distR="0">
            <wp:extent cx="5537200" cy="414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ssi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37200" cy="4146550"/>
                    </a:xfrm>
                    <a:prstGeom prst="rect">
                      <a:avLst/>
                    </a:prstGeom>
                  </pic:spPr>
                </pic:pic>
              </a:graphicData>
            </a:graphic>
          </wp:inline>
        </w:drawing>
      </w:r>
    </w:p>
    <w:p w:rsidR="00C4625D" w:rsidRPr="003B4213" w:rsidRDefault="00C4625D" w:rsidP="00672B79">
      <w:pPr>
        <w:spacing w:before="19" w:line="240" w:lineRule="exact"/>
        <w:ind w:left="284" w:right="90"/>
        <w:rPr>
          <w:sz w:val="24"/>
          <w:szCs w:val="24"/>
          <w:lang w:val="es-ES"/>
        </w:rPr>
      </w:pPr>
    </w:p>
    <w:p w:rsidR="00C4625D" w:rsidRPr="003B4213" w:rsidRDefault="00CD394F" w:rsidP="00672B79">
      <w:pPr>
        <w:spacing w:line="560" w:lineRule="exact"/>
        <w:ind w:left="284" w:right="90"/>
        <w:jc w:val="center"/>
        <w:rPr>
          <w:rFonts w:ascii="Calibri" w:eastAsia="Calibri" w:hAnsi="Calibri" w:cs="Calibri"/>
          <w:b/>
          <w:sz w:val="48"/>
          <w:szCs w:val="48"/>
          <w:lang w:val="es-ES"/>
        </w:rPr>
      </w:pPr>
      <w:r w:rsidRPr="003B4213">
        <w:rPr>
          <w:rFonts w:ascii="Calibri" w:eastAsia="Calibri" w:hAnsi="Calibri" w:cs="Calibri"/>
          <w:b/>
          <w:sz w:val="48"/>
          <w:szCs w:val="48"/>
          <w:lang w:val="es-ES"/>
        </w:rPr>
        <w:t>100% ONLINE</w:t>
      </w:r>
    </w:p>
    <w:p w:rsidR="00C4625D" w:rsidRPr="003B4213" w:rsidRDefault="00C4625D" w:rsidP="00672B79">
      <w:pPr>
        <w:spacing w:line="200" w:lineRule="exact"/>
        <w:ind w:left="284" w:right="90"/>
        <w:rPr>
          <w:lang w:val="es-ES"/>
        </w:rPr>
      </w:pPr>
    </w:p>
    <w:p w:rsidR="00C4625D" w:rsidRPr="003B4213" w:rsidRDefault="00C4625D" w:rsidP="00672B79">
      <w:pPr>
        <w:spacing w:line="200" w:lineRule="exact"/>
        <w:ind w:left="284" w:right="90"/>
        <w:rPr>
          <w:lang w:val="es-ES"/>
        </w:rPr>
      </w:pPr>
    </w:p>
    <w:p w:rsidR="00C4625D" w:rsidRPr="003B4213" w:rsidRDefault="00C4625D" w:rsidP="00672B79">
      <w:pPr>
        <w:spacing w:line="200" w:lineRule="exact"/>
        <w:ind w:left="284" w:right="90"/>
        <w:rPr>
          <w:lang w:val="es-ES"/>
        </w:rPr>
      </w:pPr>
    </w:p>
    <w:p w:rsidR="00C4625D" w:rsidRPr="003B4213" w:rsidRDefault="00A83351" w:rsidP="00672B79">
      <w:pPr>
        <w:ind w:left="284" w:right="90"/>
        <w:jc w:val="center"/>
        <w:rPr>
          <w:lang w:val="es-ES"/>
        </w:rPr>
      </w:pPr>
      <w:r>
        <w:rPr>
          <w:noProof/>
          <w:lang w:val="es-ES" w:eastAsia="es-ES"/>
        </w:rPr>
        <w:drawing>
          <wp:inline distT="0" distB="0" distL="0" distR="0">
            <wp:extent cx="1896300" cy="105840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00dpiLogovideo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6300" cy="1058400"/>
                    </a:xfrm>
                    <a:prstGeom prst="rect">
                      <a:avLst/>
                    </a:prstGeom>
                  </pic:spPr>
                </pic:pic>
              </a:graphicData>
            </a:graphic>
          </wp:inline>
        </w:drawing>
      </w:r>
    </w:p>
    <w:p w:rsidR="00AC2532" w:rsidRPr="003B4213" w:rsidRDefault="00AC2532" w:rsidP="00672B79">
      <w:pPr>
        <w:ind w:left="284" w:right="90"/>
        <w:jc w:val="center"/>
        <w:rPr>
          <w:lang w:val="es-ES"/>
        </w:rPr>
      </w:pPr>
    </w:p>
    <w:p w:rsidR="00AC2532" w:rsidRPr="00AC2532" w:rsidRDefault="00AC2532" w:rsidP="00AC2532">
      <w:pPr>
        <w:spacing w:before="91"/>
        <w:ind w:left="284" w:right="90"/>
        <w:jc w:val="center"/>
        <w:rPr>
          <w:rFonts w:ascii="Great Vibes" w:hAnsi="Great Vibes"/>
          <w:sz w:val="30"/>
          <w:szCs w:val="30"/>
          <w:lang w:val="es-ES"/>
        </w:rPr>
      </w:pPr>
      <w:r w:rsidRPr="00AC2532">
        <w:rPr>
          <w:rFonts w:ascii="Great Vibes" w:hAnsi="Great Vibes"/>
          <w:sz w:val="30"/>
          <w:szCs w:val="30"/>
          <w:lang w:val="es-ES"/>
        </w:rPr>
        <w:t>“</w:t>
      </w:r>
      <w:r w:rsidR="003B4213">
        <w:rPr>
          <w:rFonts w:ascii="Great Vibes" w:hAnsi="Great Vibes"/>
          <w:sz w:val="30"/>
          <w:szCs w:val="30"/>
          <w:lang w:val="es-ES"/>
        </w:rPr>
        <w:t xml:space="preserve">Live </w:t>
      </w:r>
      <w:proofErr w:type="spellStart"/>
      <w:r w:rsidR="003B4213">
        <w:rPr>
          <w:rFonts w:ascii="Great Vibes" w:hAnsi="Great Vibes"/>
          <w:sz w:val="30"/>
          <w:szCs w:val="30"/>
          <w:lang w:val="es-ES"/>
        </w:rPr>
        <w:t>the</w:t>
      </w:r>
      <w:proofErr w:type="spellEnd"/>
      <w:r w:rsidR="003B4213">
        <w:rPr>
          <w:rFonts w:ascii="Great Vibes" w:hAnsi="Great Vibes"/>
          <w:sz w:val="30"/>
          <w:szCs w:val="30"/>
          <w:lang w:val="es-ES"/>
        </w:rPr>
        <w:t xml:space="preserve"> </w:t>
      </w:r>
      <w:proofErr w:type="spellStart"/>
      <w:r w:rsidR="003B4213">
        <w:rPr>
          <w:rFonts w:ascii="Great Vibes" w:hAnsi="Great Vibes"/>
          <w:sz w:val="30"/>
          <w:szCs w:val="30"/>
          <w:lang w:val="es-ES"/>
        </w:rPr>
        <w:t>Method</w:t>
      </w:r>
      <w:proofErr w:type="spellEnd"/>
      <w:r w:rsidRPr="00AC2532">
        <w:rPr>
          <w:rFonts w:ascii="Great Vibes" w:hAnsi="Great Vibes"/>
          <w:sz w:val="30"/>
          <w:szCs w:val="30"/>
          <w:lang w:val="es-ES"/>
        </w:rPr>
        <w:t>”</w:t>
      </w:r>
    </w:p>
    <w:p w:rsidR="00AC2532" w:rsidRPr="003B4213" w:rsidRDefault="00AC2532" w:rsidP="00672B79">
      <w:pPr>
        <w:ind w:left="284" w:right="90"/>
        <w:jc w:val="center"/>
        <w:rPr>
          <w:lang w:val="es-ES"/>
        </w:rPr>
      </w:pPr>
    </w:p>
    <w:p w:rsidR="00C4625D" w:rsidRPr="003B4213" w:rsidRDefault="00C4625D" w:rsidP="00672B79">
      <w:pPr>
        <w:spacing w:before="91"/>
        <w:ind w:left="284" w:right="90"/>
        <w:rPr>
          <w:lang w:val="es-ES"/>
        </w:rPr>
      </w:pPr>
    </w:p>
    <w:p w:rsidR="00C4625D" w:rsidRPr="003B4213" w:rsidRDefault="00C4625D" w:rsidP="00672B79">
      <w:pPr>
        <w:spacing w:line="200" w:lineRule="exact"/>
        <w:ind w:left="284" w:right="90"/>
        <w:rPr>
          <w:lang w:val="es-ES"/>
        </w:rPr>
      </w:pPr>
    </w:p>
    <w:p w:rsidR="00102BDA" w:rsidRPr="003B4213" w:rsidRDefault="00102BDA" w:rsidP="00672B79">
      <w:pPr>
        <w:spacing w:line="200" w:lineRule="exact"/>
        <w:ind w:left="284" w:right="90"/>
        <w:rPr>
          <w:lang w:val="es-ES"/>
        </w:rPr>
      </w:pPr>
    </w:p>
    <w:p w:rsidR="00102BDA" w:rsidRPr="003B4213" w:rsidRDefault="00102BDA" w:rsidP="00672B79">
      <w:pPr>
        <w:spacing w:line="200" w:lineRule="exact"/>
        <w:ind w:left="284" w:right="90"/>
        <w:rPr>
          <w:lang w:val="es-ES"/>
        </w:rPr>
      </w:pPr>
    </w:p>
    <w:p w:rsidR="00C4625D" w:rsidRPr="003B4213" w:rsidRDefault="00C4625D" w:rsidP="00672B79">
      <w:pPr>
        <w:spacing w:before="3" w:line="260" w:lineRule="exact"/>
        <w:ind w:left="284" w:right="90"/>
        <w:rPr>
          <w:sz w:val="26"/>
          <w:szCs w:val="26"/>
          <w:lang w:val="es-ES"/>
        </w:rPr>
      </w:pPr>
    </w:p>
    <w:p w:rsidR="00C4625D" w:rsidRPr="003B4213" w:rsidRDefault="002F4057" w:rsidP="00672B79">
      <w:pPr>
        <w:ind w:left="284" w:right="90"/>
        <w:jc w:val="center"/>
        <w:rPr>
          <w:lang w:val="es-ES"/>
        </w:rPr>
      </w:pPr>
      <w:r w:rsidRPr="00943608">
        <w:rPr>
          <w:noProof/>
          <w:lang w:val="es-ES" w:eastAsia="es-ES"/>
        </w:rPr>
        <w:drawing>
          <wp:inline distT="0" distB="0" distL="0" distR="0">
            <wp:extent cx="382344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ositphotos_5987056_original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24052" cy="3696292"/>
                    </a:xfrm>
                    <a:prstGeom prst="rect">
                      <a:avLst/>
                    </a:prstGeom>
                  </pic:spPr>
                </pic:pic>
              </a:graphicData>
            </a:graphic>
          </wp:inline>
        </w:drawing>
      </w:r>
    </w:p>
    <w:p w:rsidR="00C4625D" w:rsidRPr="003B4213" w:rsidRDefault="00C4625D" w:rsidP="00672B79">
      <w:pPr>
        <w:spacing w:line="200" w:lineRule="exact"/>
        <w:ind w:left="284" w:right="90"/>
        <w:rPr>
          <w:lang w:val="es-ES"/>
        </w:rPr>
      </w:pPr>
    </w:p>
    <w:p w:rsidR="00C4625D" w:rsidRPr="003B4213" w:rsidRDefault="00C4625D" w:rsidP="00672B79">
      <w:pPr>
        <w:spacing w:before="11" w:line="240" w:lineRule="exact"/>
        <w:ind w:left="284" w:right="90"/>
        <w:rPr>
          <w:sz w:val="24"/>
          <w:szCs w:val="24"/>
          <w:lang w:val="es-ES"/>
        </w:rPr>
      </w:pPr>
    </w:p>
    <w:p w:rsidR="00C4625D" w:rsidRPr="00D1777E" w:rsidRDefault="00CD394F" w:rsidP="00672B79">
      <w:pPr>
        <w:spacing w:before="4"/>
        <w:ind w:left="284" w:right="90"/>
        <w:jc w:val="center"/>
        <w:rPr>
          <w:rFonts w:asciiTheme="minorHAnsi" w:eastAsia="Calibri" w:hAnsiTheme="minorHAnsi" w:cs="Calibri"/>
          <w:sz w:val="22"/>
          <w:szCs w:val="22"/>
          <w:lang w:val="es-ES"/>
        </w:rPr>
      </w:pPr>
      <w:r w:rsidRPr="00D1777E">
        <w:rPr>
          <w:rFonts w:asciiTheme="minorHAnsi" w:eastAsia="Calibri" w:hAnsiTheme="minorHAnsi" w:cs="Calibri"/>
          <w:b/>
          <w:sz w:val="28"/>
          <w:szCs w:val="28"/>
          <w:lang w:val="es-ES"/>
        </w:rPr>
        <w:t>P</w:t>
      </w:r>
      <w:r w:rsidRPr="00D1777E">
        <w:rPr>
          <w:rFonts w:asciiTheme="minorHAnsi" w:eastAsia="Calibri" w:hAnsiTheme="minorHAnsi" w:cs="Calibri"/>
          <w:b/>
          <w:sz w:val="22"/>
          <w:szCs w:val="22"/>
          <w:lang w:val="es-ES"/>
        </w:rPr>
        <w:t>RESENTACIÓN</w:t>
      </w:r>
    </w:p>
    <w:p w:rsidR="00C4625D" w:rsidRPr="00D1777E" w:rsidRDefault="00C4625D" w:rsidP="00672B79">
      <w:pPr>
        <w:spacing w:before="8" w:line="240" w:lineRule="exact"/>
        <w:ind w:left="284" w:right="90"/>
        <w:rPr>
          <w:rFonts w:asciiTheme="minorHAnsi" w:hAnsiTheme="minorHAnsi"/>
          <w:sz w:val="24"/>
          <w:szCs w:val="24"/>
          <w:lang w:val="es-ES"/>
        </w:rPr>
      </w:pPr>
    </w:p>
    <w:p w:rsidR="00C4625D" w:rsidRPr="00D1777E" w:rsidRDefault="00AC2532" w:rsidP="00672B79">
      <w:pPr>
        <w:spacing w:line="276" w:lineRule="auto"/>
        <w:ind w:left="284" w:right="90"/>
        <w:jc w:val="both"/>
        <w:rPr>
          <w:rFonts w:asciiTheme="minorHAnsi" w:eastAsia="Calibri" w:hAnsiTheme="minorHAnsi" w:cs="Calibri"/>
          <w:sz w:val="24"/>
          <w:szCs w:val="24"/>
          <w:lang w:val="es-ES"/>
        </w:rPr>
      </w:pPr>
      <w:r>
        <w:rPr>
          <w:rFonts w:asciiTheme="minorHAnsi" w:eastAsia="Calibri" w:hAnsiTheme="minorHAnsi" w:cs="Calibri"/>
          <w:sz w:val="24"/>
          <w:szCs w:val="24"/>
          <w:lang w:val="es-ES"/>
        </w:rPr>
        <w:t xml:space="preserve">La </w:t>
      </w:r>
      <w:r w:rsidRPr="00AC2532">
        <w:rPr>
          <w:rFonts w:asciiTheme="minorHAnsi" w:eastAsia="Calibri" w:hAnsiTheme="minorHAnsi" w:cs="Calibri"/>
          <w:b/>
          <w:sz w:val="24"/>
          <w:szCs w:val="24"/>
          <w:lang w:val="es-ES"/>
        </w:rPr>
        <w:t>E</w:t>
      </w:r>
      <w:r w:rsidR="00CD394F" w:rsidRPr="00AC2532">
        <w:rPr>
          <w:rFonts w:asciiTheme="minorHAnsi" w:eastAsia="Calibri" w:hAnsiTheme="minorHAnsi" w:cs="Calibri"/>
          <w:b/>
          <w:sz w:val="24"/>
          <w:szCs w:val="24"/>
          <w:lang w:val="es-ES"/>
        </w:rPr>
        <w:t>ducación Montessori</w:t>
      </w:r>
      <w:r w:rsidR="00CD394F" w:rsidRPr="00D1777E">
        <w:rPr>
          <w:rFonts w:asciiTheme="minorHAnsi" w:eastAsia="Calibri" w:hAnsiTheme="minorHAnsi" w:cs="Calibri"/>
          <w:sz w:val="24"/>
          <w:szCs w:val="24"/>
          <w:lang w:val="es-ES"/>
        </w:rPr>
        <w:t xml:space="preserve"> es una propuesta pedagógica con bases profundamente científicas y amplio reconocimiento a nivel internacional por su perfil innovador</w:t>
      </w:r>
      <w:r>
        <w:rPr>
          <w:rFonts w:asciiTheme="minorHAnsi" w:eastAsia="Calibri" w:hAnsiTheme="minorHAnsi" w:cs="Calibri"/>
          <w:sz w:val="24"/>
          <w:szCs w:val="24"/>
          <w:lang w:val="es-ES"/>
        </w:rPr>
        <w:t>,</w:t>
      </w:r>
      <w:r w:rsidR="00CD394F" w:rsidRPr="00D1777E">
        <w:rPr>
          <w:rFonts w:asciiTheme="minorHAnsi" w:eastAsia="Calibri" w:hAnsiTheme="minorHAnsi" w:cs="Calibri"/>
          <w:sz w:val="24"/>
          <w:szCs w:val="24"/>
          <w:lang w:val="es-ES"/>
        </w:rPr>
        <w:t xml:space="preserve"> que ayuda a los/las niños/as en su desarrollo holístico</w:t>
      </w:r>
      <w:r w:rsidR="00250174" w:rsidRPr="00D1777E">
        <w:rPr>
          <w:rFonts w:asciiTheme="minorHAnsi" w:eastAsia="Calibri" w:hAnsiTheme="minorHAnsi" w:cs="Calibri"/>
          <w:sz w:val="24"/>
          <w:szCs w:val="24"/>
          <w:lang w:val="es-ES"/>
        </w:rPr>
        <w:t xml:space="preserve">: </w:t>
      </w:r>
      <w:r w:rsidR="00CD394F" w:rsidRPr="00D1777E">
        <w:rPr>
          <w:rFonts w:asciiTheme="minorHAnsi" w:eastAsia="Calibri" w:hAnsiTheme="minorHAnsi" w:cs="Calibri"/>
          <w:sz w:val="24"/>
          <w:szCs w:val="24"/>
          <w:lang w:val="es-ES"/>
        </w:rPr>
        <w:t>mente, cuerpo y emociones.</w:t>
      </w:r>
    </w:p>
    <w:p w:rsidR="00C4625D" w:rsidRPr="00D1777E" w:rsidRDefault="00C4625D" w:rsidP="00672B79">
      <w:pPr>
        <w:spacing w:line="200" w:lineRule="exact"/>
        <w:ind w:left="284" w:right="90"/>
        <w:rPr>
          <w:rFonts w:asciiTheme="minorHAnsi" w:hAnsiTheme="minorHAnsi"/>
          <w:lang w:val="es-ES"/>
        </w:rPr>
      </w:pPr>
    </w:p>
    <w:p w:rsidR="00C4625D" w:rsidRPr="00D1777E" w:rsidRDefault="00CD394F" w:rsidP="00672B79">
      <w:pPr>
        <w:spacing w:line="275" w:lineRule="auto"/>
        <w:ind w:left="284" w:right="90"/>
        <w:jc w:val="both"/>
        <w:rPr>
          <w:rFonts w:asciiTheme="minorHAnsi" w:eastAsia="Calibri" w:hAnsiTheme="minorHAnsi" w:cs="Calibri"/>
          <w:sz w:val="24"/>
          <w:szCs w:val="24"/>
          <w:lang w:val="es-ES"/>
        </w:rPr>
      </w:pPr>
      <w:r w:rsidRPr="00D1777E">
        <w:rPr>
          <w:rFonts w:asciiTheme="minorHAnsi" w:eastAsia="Calibri" w:hAnsiTheme="minorHAnsi" w:cs="Calibri"/>
          <w:sz w:val="24"/>
          <w:szCs w:val="24"/>
          <w:lang w:val="es-ES"/>
        </w:rPr>
        <w:t xml:space="preserve">Al tratarse de un </w:t>
      </w:r>
      <w:r w:rsidRPr="00AC2532">
        <w:rPr>
          <w:rFonts w:asciiTheme="minorHAnsi" w:eastAsia="Calibri" w:hAnsiTheme="minorHAnsi" w:cs="Calibri"/>
          <w:b/>
          <w:sz w:val="24"/>
          <w:szCs w:val="24"/>
          <w:lang w:val="es-ES"/>
        </w:rPr>
        <w:t>método científico</w:t>
      </w:r>
      <w:r w:rsidRPr="00D1777E">
        <w:rPr>
          <w:rFonts w:asciiTheme="minorHAnsi" w:eastAsia="Calibri" w:hAnsiTheme="minorHAnsi" w:cs="Calibri"/>
          <w:sz w:val="24"/>
          <w:szCs w:val="24"/>
          <w:lang w:val="es-ES"/>
        </w:rPr>
        <w:t xml:space="preserve"> basado en la observación sistemática de la naturaleza real de los niños y niñas, se adecúa a las necesidades específicas de cada etapa de desarrollo de la persona.</w:t>
      </w:r>
    </w:p>
    <w:p w:rsidR="00C4625D" w:rsidRPr="00D1777E" w:rsidRDefault="00C4625D" w:rsidP="00672B79">
      <w:pPr>
        <w:spacing w:before="2" w:line="200" w:lineRule="exact"/>
        <w:ind w:left="284" w:right="90"/>
        <w:rPr>
          <w:rFonts w:asciiTheme="minorHAnsi" w:hAnsiTheme="minorHAnsi"/>
          <w:lang w:val="es-ES"/>
        </w:rPr>
      </w:pPr>
    </w:p>
    <w:p w:rsidR="00C4625D" w:rsidRPr="00D1777E" w:rsidRDefault="00CD394F" w:rsidP="00672B79">
      <w:pPr>
        <w:spacing w:line="276" w:lineRule="auto"/>
        <w:ind w:left="284" w:right="90"/>
        <w:jc w:val="both"/>
        <w:rPr>
          <w:rFonts w:asciiTheme="minorHAnsi" w:eastAsia="Calibri" w:hAnsiTheme="minorHAnsi" w:cs="Calibri"/>
          <w:sz w:val="24"/>
          <w:szCs w:val="24"/>
          <w:lang w:val="es-ES"/>
        </w:rPr>
      </w:pPr>
      <w:r w:rsidRPr="00D1777E">
        <w:rPr>
          <w:rFonts w:asciiTheme="minorHAnsi" w:eastAsia="Calibri" w:hAnsiTheme="minorHAnsi" w:cs="Calibri"/>
          <w:sz w:val="24"/>
          <w:szCs w:val="24"/>
          <w:lang w:val="es-ES"/>
        </w:rPr>
        <w:t xml:space="preserve">La Dra. </w:t>
      </w:r>
      <w:proofErr w:type="spellStart"/>
      <w:r w:rsidRPr="00D1777E">
        <w:rPr>
          <w:rFonts w:asciiTheme="minorHAnsi" w:eastAsia="Calibri" w:hAnsiTheme="minorHAnsi" w:cs="Calibri"/>
          <w:sz w:val="24"/>
          <w:szCs w:val="24"/>
          <w:lang w:val="es-ES"/>
        </w:rPr>
        <w:t>Maria</w:t>
      </w:r>
      <w:proofErr w:type="spellEnd"/>
      <w:r w:rsidRPr="00D1777E">
        <w:rPr>
          <w:rFonts w:asciiTheme="minorHAnsi" w:eastAsia="Calibri" w:hAnsiTheme="minorHAnsi" w:cs="Calibri"/>
          <w:sz w:val="24"/>
          <w:szCs w:val="24"/>
          <w:lang w:val="es-ES"/>
        </w:rPr>
        <w:t xml:space="preserve"> Montessori observó la gran importancia de los primeros años de vida y la necesidad de ofrecer al niño en esta etapa una verdadera “ayuda a la vida” como elemento renovador de nuestra sociedad.</w:t>
      </w:r>
    </w:p>
    <w:p w:rsidR="00C4625D" w:rsidRPr="00D1777E" w:rsidRDefault="00C4625D" w:rsidP="00672B79">
      <w:pPr>
        <w:spacing w:before="1" w:line="200" w:lineRule="exact"/>
        <w:ind w:left="284" w:right="90"/>
        <w:rPr>
          <w:rFonts w:asciiTheme="minorHAnsi" w:hAnsiTheme="minorHAnsi"/>
          <w:lang w:val="es-ES"/>
        </w:rPr>
      </w:pPr>
    </w:p>
    <w:p w:rsidR="00C4625D" w:rsidRPr="00D1777E" w:rsidRDefault="00CD394F" w:rsidP="00672B79">
      <w:pPr>
        <w:spacing w:line="275" w:lineRule="auto"/>
        <w:ind w:left="284" w:right="90"/>
        <w:jc w:val="both"/>
        <w:rPr>
          <w:rFonts w:asciiTheme="minorHAnsi" w:eastAsia="Calibri" w:hAnsiTheme="minorHAnsi" w:cs="Calibri"/>
          <w:sz w:val="24"/>
          <w:szCs w:val="24"/>
          <w:lang w:val="es-ES"/>
        </w:rPr>
      </w:pPr>
      <w:r w:rsidRPr="00D1777E">
        <w:rPr>
          <w:rFonts w:asciiTheme="minorHAnsi" w:eastAsia="Calibri" w:hAnsiTheme="minorHAnsi" w:cs="Calibri"/>
          <w:sz w:val="24"/>
          <w:szCs w:val="24"/>
          <w:lang w:val="es-ES"/>
        </w:rPr>
        <w:t>El objetivo es contribuir</w:t>
      </w:r>
      <w:r w:rsidR="00250174" w:rsidRPr="00D1777E">
        <w:rPr>
          <w:rFonts w:asciiTheme="minorHAnsi" w:eastAsia="Calibri" w:hAnsiTheme="minorHAnsi" w:cs="Calibri"/>
          <w:sz w:val="24"/>
          <w:szCs w:val="24"/>
          <w:lang w:val="es-ES"/>
        </w:rPr>
        <w:t>,</w:t>
      </w:r>
      <w:r w:rsidRPr="00D1777E">
        <w:rPr>
          <w:rFonts w:asciiTheme="minorHAnsi" w:eastAsia="Calibri" w:hAnsiTheme="minorHAnsi" w:cs="Calibri"/>
          <w:sz w:val="24"/>
          <w:szCs w:val="24"/>
          <w:lang w:val="es-ES"/>
        </w:rPr>
        <w:t xml:space="preserve"> con propuestas concretas</w:t>
      </w:r>
      <w:r w:rsidR="00250174" w:rsidRPr="00D1777E">
        <w:rPr>
          <w:rFonts w:asciiTheme="minorHAnsi" w:eastAsia="Calibri" w:hAnsiTheme="minorHAnsi" w:cs="Calibri"/>
          <w:sz w:val="24"/>
          <w:szCs w:val="24"/>
          <w:lang w:val="es-ES"/>
        </w:rPr>
        <w:t>,</w:t>
      </w:r>
      <w:r w:rsidRPr="00D1777E">
        <w:rPr>
          <w:rFonts w:asciiTheme="minorHAnsi" w:eastAsia="Calibri" w:hAnsiTheme="minorHAnsi" w:cs="Calibri"/>
          <w:sz w:val="24"/>
          <w:szCs w:val="24"/>
          <w:lang w:val="es-ES"/>
        </w:rPr>
        <w:t xml:space="preserve"> a mejorar la calidad de la educación que se imparte en los espacios para la primera infancia, sean </w:t>
      </w:r>
      <w:r w:rsidR="00250174" w:rsidRPr="00D1777E">
        <w:rPr>
          <w:rFonts w:asciiTheme="minorHAnsi" w:eastAsia="Calibri" w:hAnsiTheme="minorHAnsi" w:cs="Calibri"/>
          <w:sz w:val="24"/>
          <w:szCs w:val="24"/>
          <w:lang w:val="es-ES"/>
        </w:rPr>
        <w:t>é</w:t>
      </w:r>
      <w:r w:rsidRPr="00D1777E">
        <w:rPr>
          <w:rFonts w:asciiTheme="minorHAnsi" w:eastAsia="Calibri" w:hAnsiTheme="minorHAnsi" w:cs="Calibri"/>
          <w:sz w:val="24"/>
          <w:szCs w:val="24"/>
          <w:lang w:val="es-ES"/>
        </w:rPr>
        <w:t>stos</w:t>
      </w:r>
      <w:r w:rsidR="00250174" w:rsidRPr="00D1777E">
        <w:rPr>
          <w:rFonts w:asciiTheme="minorHAnsi" w:eastAsia="Calibri" w:hAnsiTheme="minorHAnsi" w:cs="Calibri"/>
          <w:sz w:val="24"/>
          <w:szCs w:val="24"/>
          <w:lang w:val="es-ES"/>
        </w:rPr>
        <w:t>:</w:t>
      </w:r>
      <w:r w:rsidR="00F25F8B" w:rsidRPr="00D1777E">
        <w:rPr>
          <w:rFonts w:asciiTheme="minorHAnsi" w:eastAsia="Calibri" w:hAnsiTheme="minorHAnsi" w:cs="Calibri"/>
          <w:sz w:val="24"/>
          <w:szCs w:val="24"/>
          <w:lang w:val="es-ES"/>
        </w:rPr>
        <w:t xml:space="preserve"> jardines de i</w:t>
      </w:r>
      <w:r w:rsidRPr="00D1777E">
        <w:rPr>
          <w:rFonts w:asciiTheme="minorHAnsi" w:eastAsia="Calibri" w:hAnsiTheme="minorHAnsi" w:cs="Calibri"/>
          <w:sz w:val="24"/>
          <w:szCs w:val="24"/>
          <w:lang w:val="es-ES"/>
        </w:rPr>
        <w:t>nfancia, Madres de Día,</w:t>
      </w:r>
      <w:r w:rsidR="00F25F8B" w:rsidRPr="00D1777E">
        <w:rPr>
          <w:rFonts w:asciiTheme="minorHAnsi" w:eastAsia="Calibri" w:hAnsiTheme="minorHAnsi" w:cs="Calibri"/>
          <w:sz w:val="24"/>
          <w:szCs w:val="24"/>
          <w:lang w:val="es-ES"/>
        </w:rPr>
        <w:t xml:space="preserve"> guarderías, centros educativos, </w:t>
      </w:r>
      <w:r w:rsidRPr="00D1777E">
        <w:rPr>
          <w:rFonts w:asciiTheme="minorHAnsi" w:eastAsia="Calibri" w:hAnsiTheme="minorHAnsi" w:cs="Calibri"/>
          <w:sz w:val="24"/>
          <w:szCs w:val="24"/>
          <w:lang w:val="es-ES"/>
        </w:rPr>
        <w:t>familias o cualquier otro.</w:t>
      </w:r>
    </w:p>
    <w:p w:rsidR="00C4625D" w:rsidRPr="00D1777E" w:rsidRDefault="00C4625D" w:rsidP="00672B79">
      <w:pPr>
        <w:spacing w:before="2" w:line="200" w:lineRule="exact"/>
        <w:ind w:left="284" w:right="90"/>
        <w:rPr>
          <w:rFonts w:asciiTheme="minorHAnsi" w:hAnsiTheme="minorHAnsi"/>
          <w:lang w:val="es-ES"/>
        </w:rPr>
      </w:pPr>
    </w:p>
    <w:p w:rsidR="00167902" w:rsidRPr="00D1777E" w:rsidRDefault="00CD394F" w:rsidP="00672B79">
      <w:pPr>
        <w:spacing w:line="276" w:lineRule="auto"/>
        <w:ind w:left="284" w:right="90"/>
        <w:jc w:val="both"/>
        <w:rPr>
          <w:rFonts w:asciiTheme="minorHAnsi" w:eastAsia="Calibri" w:hAnsiTheme="minorHAnsi" w:cs="Calibri"/>
          <w:sz w:val="24"/>
          <w:szCs w:val="24"/>
          <w:lang w:val="es-ES"/>
        </w:rPr>
      </w:pPr>
      <w:r w:rsidRPr="00D1777E">
        <w:rPr>
          <w:rFonts w:asciiTheme="minorHAnsi" w:eastAsia="Calibri" w:hAnsiTheme="minorHAnsi" w:cs="Calibri"/>
          <w:sz w:val="24"/>
          <w:szCs w:val="24"/>
          <w:lang w:val="es-ES"/>
        </w:rPr>
        <w:t>Desde IMI queremos pr</w:t>
      </w:r>
      <w:r w:rsidR="00250174" w:rsidRPr="00D1777E">
        <w:rPr>
          <w:rFonts w:asciiTheme="minorHAnsi" w:eastAsia="Calibri" w:hAnsiTheme="minorHAnsi" w:cs="Calibri"/>
          <w:sz w:val="24"/>
          <w:szCs w:val="24"/>
          <w:lang w:val="es-ES"/>
        </w:rPr>
        <w:t xml:space="preserve">oponer una innovadora formación, </w:t>
      </w:r>
      <w:r w:rsidRPr="00D1777E">
        <w:rPr>
          <w:rFonts w:asciiTheme="minorHAnsi" w:eastAsia="Calibri" w:hAnsiTheme="minorHAnsi" w:cs="Calibri"/>
          <w:b/>
          <w:sz w:val="24"/>
          <w:szCs w:val="24"/>
          <w:lang w:val="es-ES"/>
        </w:rPr>
        <w:t xml:space="preserve">completamente </w:t>
      </w:r>
      <w:r w:rsidRPr="00D1777E">
        <w:rPr>
          <w:rFonts w:asciiTheme="minorHAnsi" w:eastAsia="Calibri" w:hAnsiTheme="minorHAnsi" w:cs="Calibri"/>
          <w:b/>
          <w:i/>
          <w:sz w:val="24"/>
          <w:szCs w:val="24"/>
          <w:lang w:val="es-ES"/>
        </w:rPr>
        <w:t>online</w:t>
      </w:r>
      <w:r w:rsidR="00250174" w:rsidRPr="00D1777E">
        <w:rPr>
          <w:rFonts w:asciiTheme="minorHAnsi" w:eastAsia="Calibri" w:hAnsiTheme="minorHAnsi" w:cs="Calibri"/>
          <w:sz w:val="24"/>
          <w:szCs w:val="24"/>
          <w:lang w:val="es-ES"/>
        </w:rPr>
        <w:t>,</w:t>
      </w:r>
      <w:r w:rsidRPr="00D1777E">
        <w:rPr>
          <w:rFonts w:asciiTheme="minorHAnsi" w:eastAsia="Calibri" w:hAnsiTheme="minorHAnsi" w:cs="Calibri"/>
          <w:sz w:val="24"/>
          <w:szCs w:val="24"/>
          <w:lang w:val="es-ES"/>
        </w:rPr>
        <w:t xml:space="preserve"> para poder conciliar el deseo de formarse con la vida familiar y laboral. Las nuevas tecnologías nos permiten ahora disfrutar de este formato flexible</w:t>
      </w:r>
      <w:r w:rsidR="00250174" w:rsidRPr="00D1777E">
        <w:rPr>
          <w:rFonts w:asciiTheme="minorHAnsi" w:eastAsia="Calibri" w:hAnsiTheme="minorHAnsi" w:cs="Calibri"/>
          <w:sz w:val="24"/>
          <w:szCs w:val="24"/>
          <w:lang w:val="es-ES"/>
        </w:rPr>
        <w:t>,</w:t>
      </w:r>
      <w:r w:rsidRPr="00D1777E">
        <w:rPr>
          <w:rFonts w:asciiTheme="minorHAnsi" w:eastAsia="Calibri" w:hAnsiTheme="minorHAnsi" w:cs="Calibri"/>
          <w:sz w:val="24"/>
          <w:szCs w:val="24"/>
          <w:lang w:val="es-ES"/>
        </w:rPr>
        <w:t xml:space="preserve"> manteniendo un alto nivel de</w:t>
      </w:r>
      <w:r w:rsidR="00102BDA" w:rsidRPr="00D1777E">
        <w:rPr>
          <w:rFonts w:asciiTheme="minorHAnsi" w:eastAsia="Calibri" w:hAnsiTheme="minorHAnsi" w:cs="Calibri"/>
          <w:sz w:val="24"/>
          <w:szCs w:val="24"/>
          <w:lang w:val="es-ES"/>
        </w:rPr>
        <w:t xml:space="preserve"> </w:t>
      </w:r>
      <w:r w:rsidRPr="00D1777E">
        <w:rPr>
          <w:rFonts w:asciiTheme="minorHAnsi" w:eastAsia="Calibri" w:hAnsiTheme="minorHAnsi" w:cs="Calibri"/>
          <w:sz w:val="24"/>
          <w:szCs w:val="24"/>
          <w:lang w:val="es-ES"/>
        </w:rPr>
        <w:t>calidad.</w:t>
      </w:r>
    </w:p>
    <w:p w:rsidR="001E72AF" w:rsidRPr="00D1777E" w:rsidRDefault="001E72AF" w:rsidP="00672B79">
      <w:pPr>
        <w:spacing w:before="16"/>
        <w:ind w:left="284" w:right="90"/>
        <w:rPr>
          <w:rFonts w:asciiTheme="minorHAnsi" w:eastAsia="Calibri" w:hAnsiTheme="minorHAnsi" w:cs="Calibri"/>
          <w:b/>
          <w:color w:val="C00000"/>
          <w:sz w:val="22"/>
          <w:szCs w:val="22"/>
          <w:lang w:val="es-ES"/>
        </w:rPr>
      </w:pPr>
    </w:p>
    <w:p w:rsidR="001E72AF" w:rsidRPr="00D1777E" w:rsidRDefault="001E72AF" w:rsidP="00672B79">
      <w:pPr>
        <w:spacing w:before="16"/>
        <w:ind w:left="284" w:right="90"/>
        <w:rPr>
          <w:rFonts w:asciiTheme="minorHAnsi" w:eastAsia="Calibri" w:hAnsiTheme="minorHAnsi" w:cs="Calibri"/>
          <w:b/>
          <w:color w:val="C00000"/>
          <w:sz w:val="22"/>
          <w:szCs w:val="22"/>
          <w:lang w:val="es-ES"/>
        </w:rPr>
      </w:pPr>
    </w:p>
    <w:p w:rsidR="00C4625D" w:rsidRPr="00D1777E" w:rsidRDefault="00C4625D" w:rsidP="00672B79">
      <w:pPr>
        <w:spacing w:line="200" w:lineRule="exact"/>
        <w:ind w:left="284" w:right="90"/>
        <w:rPr>
          <w:rFonts w:asciiTheme="minorHAnsi" w:hAnsiTheme="minorHAnsi"/>
          <w:lang w:val="es-ES"/>
        </w:rPr>
      </w:pPr>
    </w:p>
    <w:p w:rsidR="00C4625D" w:rsidRPr="00D1777E" w:rsidRDefault="00D55034" w:rsidP="00672B79">
      <w:pPr>
        <w:ind w:left="284" w:right="90"/>
        <w:jc w:val="center"/>
        <w:rPr>
          <w:rFonts w:asciiTheme="minorHAnsi" w:hAnsiTheme="minorHAnsi"/>
        </w:rPr>
      </w:pPr>
      <w:r w:rsidRPr="00D1777E">
        <w:rPr>
          <w:rFonts w:asciiTheme="minorHAnsi" w:hAnsiTheme="minorHAnsi"/>
          <w:noProof/>
          <w:lang w:val="es-ES" w:eastAsia="es-ES"/>
        </w:rPr>
        <w:drawing>
          <wp:inline distT="0" distB="0" distL="0" distR="0">
            <wp:extent cx="5549900" cy="3700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ositphotos_29874187_origina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9900" cy="3700145"/>
                    </a:xfrm>
                    <a:prstGeom prst="rect">
                      <a:avLst/>
                    </a:prstGeom>
                  </pic:spPr>
                </pic:pic>
              </a:graphicData>
            </a:graphic>
          </wp:inline>
        </w:drawing>
      </w:r>
    </w:p>
    <w:p w:rsidR="00C4625D" w:rsidRPr="00D1777E" w:rsidRDefault="00C4625D" w:rsidP="00672B79">
      <w:pPr>
        <w:spacing w:before="19" w:line="240" w:lineRule="exact"/>
        <w:ind w:left="284" w:right="90"/>
        <w:rPr>
          <w:rFonts w:asciiTheme="minorHAnsi" w:hAnsiTheme="minorHAnsi"/>
          <w:sz w:val="24"/>
          <w:szCs w:val="24"/>
        </w:rPr>
      </w:pPr>
    </w:p>
    <w:p w:rsidR="00246CA3" w:rsidRPr="00D1777E" w:rsidRDefault="00246CA3" w:rsidP="00672B79">
      <w:pPr>
        <w:spacing w:before="4"/>
        <w:ind w:left="284" w:right="90"/>
        <w:rPr>
          <w:rFonts w:asciiTheme="minorHAnsi" w:eastAsia="Calibri" w:hAnsiTheme="minorHAnsi" w:cs="Calibri"/>
          <w:b/>
          <w:sz w:val="28"/>
          <w:szCs w:val="28"/>
          <w:lang w:val="es-ES"/>
        </w:rPr>
      </w:pPr>
    </w:p>
    <w:p w:rsidR="00246CA3" w:rsidRPr="00D1777E" w:rsidRDefault="00246CA3" w:rsidP="00672B79">
      <w:pPr>
        <w:spacing w:before="4"/>
        <w:ind w:left="284" w:right="90"/>
        <w:rPr>
          <w:rFonts w:asciiTheme="minorHAnsi" w:eastAsia="Calibri" w:hAnsiTheme="minorHAnsi" w:cs="Calibri"/>
          <w:b/>
          <w:sz w:val="28"/>
          <w:szCs w:val="28"/>
          <w:lang w:val="es-ES"/>
        </w:rPr>
      </w:pPr>
    </w:p>
    <w:p w:rsidR="00C4625D" w:rsidRPr="00D1777E" w:rsidRDefault="00CD394F" w:rsidP="00672B79">
      <w:pPr>
        <w:spacing w:before="4"/>
        <w:ind w:left="284" w:right="90"/>
        <w:jc w:val="center"/>
        <w:rPr>
          <w:rFonts w:asciiTheme="minorHAnsi" w:eastAsia="Calibri" w:hAnsiTheme="minorHAnsi" w:cs="Calibri"/>
          <w:sz w:val="22"/>
          <w:szCs w:val="22"/>
          <w:lang w:val="es-ES"/>
        </w:rPr>
      </w:pPr>
      <w:r w:rsidRPr="00D1777E">
        <w:rPr>
          <w:rFonts w:asciiTheme="minorHAnsi" w:eastAsia="Calibri" w:hAnsiTheme="minorHAnsi" w:cs="Calibri"/>
          <w:b/>
          <w:sz w:val="28"/>
          <w:szCs w:val="28"/>
          <w:lang w:val="es-ES"/>
        </w:rPr>
        <w:t>D</w:t>
      </w:r>
      <w:r w:rsidRPr="00D1777E">
        <w:rPr>
          <w:rFonts w:asciiTheme="minorHAnsi" w:eastAsia="Calibri" w:hAnsiTheme="minorHAnsi" w:cs="Calibri"/>
          <w:b/>
          <w:sz w:val="22"/>
          <w:szCs w:val="22"/>
          <w:lang w:val="es-ES"/>
        </w:rPr>
        <w:t>ESTINATARI</w:t>
      </w:r>
      <w:r w:rsidR="00EC1C81" w:rsidRPr="00D1777E">
        <w:rPr>
          <w:rFonts w:asciiTheme="minorHAnsi" w:eastAsia="Calibri" w:hAnsiTheme="minorHAnsi" w:cs="Calibri"/>
          <w:b/>
          <w:sz w:val="22"/>
          <w:szCs w:val="22"/>
          <w:lang w:val="es-ES"/>
        </w:rPr>
        <w:t>O</w:t>
      </w:r>
      <w:r w:rsidRPr="00D1777E">
        <w:rPr>
          <w:rFonts w:asciiTheme="minorHAnsi" w:eastAsia="Calibri" w:hAnsiTheme="minorHAnsi" w:cs="Calibri"/>
          <w:b/>
          <w:sz w:val="22"/>
          <w:szCs w:val="22"/>
          <w:lang w:val="es-ES"/>
        </w:rPr>
        <w:t>S</w:t>
      </w:r>
      <w:r w:rsidRPr="00D1777E">
        <w:rPr>
          <w:rFonts w:asciiTheme="minorHAnsi" w:eastAsia="Calibri" w:hAnsiTheme="minorHAnsi" w:cs="Calibri"/>
          <w:b/>
          <w:sz w:val="28"/>
          <w:szCs w:val="28"/>
          <w:lang w:val="es-ES"/>
        </w:rPr>
        <w:t>/</w:t>
      </w:r>
      <w:r w:rsidR="00EC1C81" w:rsidRPr="00D1777E">
        <w:rPr>
          <w:rFonts w:asciiTheme="minorHAnsi" w:eastAsia="Calibri" w:hAnsiTheme="minorHAnsi" w:cs="Calibri"/>
          <w:b/>
          <w:sz w:val="22"/>
          <w:szCs w:val="22"/>
          <w:lang w:val="es-ES"/>
        </w:rPr>
        <w:t>A</w:t>
      </w:r>
      <w:r w:rsidRPr="00D1777E">
        <w:rPr>
          <w:rFonts w:asciiTheme="minorHAnsi" w:eastAsia="Calibri" w:hAnsiTheme="minorHAnsi" w:cs="Calibri"/>
          <w:b/>
          <w:sz w:val="22"/>
          <w:szCs w:val="22"/>
          <w:lang w:val="es-ES"/>
        </w:rPr>
        <w:t>S DEL CURSO</w:t>
      </w:r>
    </w:p>
    <w:p w:rsidR="00C4625D" w:rsidRPr="00D1777E" w:rsidRDefault="00C4625D" w:rsidP="00672B79">
      <w:pPr>
        <w:spacing w:before="9" w:line="240" w:lineRule="exact"/>
        <w:ind w:left="284" w:right="90"/>
        <w:rPr>
          <w:rFonts w:asciiTheme="minorHAnsi" w:hAnsiTheme="minorHAnsi"/>
          <w:sz w:val="24"/>
          <w:szCs w:val="24"/>
          <w:lang w:val="es-ES"/>
        </w:rPr>
      </w:pPr>
    </w:p>
    <w:p w:rsidR="00C4625D" w:rsidRPr="00D1777E" w:rsidRDefault="00250174" w:rsidP="00672B79">
      <w:pPr>
        <w:spacing w:line="276" w:lineRule="auto"/>
        <w:ind w:left="284" w:right="90"/>
        <w:jc w:val="both"/>
        <w:rPr>
          <w:rFonts w:asciiTheme="minorHAnsi" w:eastAsia="Calibri" w:hAnsiTheme="minorHAnsi" w:cs="Calibri"/>
          <w:sz w:val="24"/>
          <w:szCs w:val="24"/>
          <w:lang w:val="es-ES"/>
        </w:rPr>
      </w:pPr>
      <w:r w:rsidRPr="00D1777E">
        <w:rPr>
          <w:rFonts w:asciiTheme="minorHAnsi" w:eastAsia="Calibri" w:hAnsiTheme="minorHAnsi" w:cs="Calibri"/>
          <w:sz w:val="24"/>
          <w:szCs w:val="24"/>
          <w:lang w:val="es-ES"/>
        </w:rPr>
        <w:t xml:space="preserve">Actualmente hay, </w:t>
      </w:r>
      <w:r w:rsidR="00CD394F" w:rsidRPr="00D1777E">
        <w:rPr>
          <w:rFonts w:asciiTheme="minorHAnsi" w:eastAsia="Calibri" w:hAnsiTheme="minorHAnsi" w:cs="Calibri"/>
          <w:sz w:val="24"/>
          <w:szCs w:val="24"/>
          <w:lang w:val="es-ES"/>
        </w:rPr>
        <w:t>en todo el mundo</w:t>
      </w:r>
      <w:r w:rsidRPr="00D1777E">
        <w:rPr>
          <w:rFonts w:asciiTheme="minorHAnsi" w:eastAsia="Calibri" w:hAnsiTheme="minorHAnsi" w:cs="Calibri"/>
          <w:sz w:val="24"/>
          <w:szCs w:val="24"/>
          <w:lang w:val="es-ES"/>
        </w:rPr>
        <w:t>,</w:t>
      </w:r>
      <w:r w:rsidR="00CD394F" w:rsidRPr="00D1777E">
        <w:rPr>
          <w:rFonts w:asciiTheme="minorHAnsi" w:eastAsia="Calibri" w:hAnsiTheme="minorHAnsi" w:cs="Calibri"/>
          <w:sz w:val="24"/>
          <w:szCs w:val="24"/>
          <w:lang w:val="es-ES"/>
        </w:rPr>
        <w:t xml:space="preserve"> una gran demanda de profesionales con sólida formación Montessori para poner en marcha proyectos nuevos, dado que son muchas las familias que demandan una educación “diferente” y más respetuosa para sus hijos e hijas.</w:t>
      </w:r>
    </w:p>
    <w:p w:rsidR="00C4625D" w:rsidRPr="00D1777E" w:rsidRDefault="00C4625D" w:rsidP="00672B79">
      <w:pPr>
        <w:spacing w:before="8" w:line="180" w:lineRule="exact"/>
        <w:ind w:left="284" w:right="90"/>
        <w:rPr>
          <w:rFonts w:asciiTheme="minorHAnsi" w:hAnsiTheme="minorHAnsi"/>
          <w:sz w:val="19"/>
          <w:szCs w:val="19"/>
          <w:lang w:val="es-ES"/>
        </w:rPr>
      </w:pPr>
    </w:p>
    <w:p w:rsidR="00C4625D" w:rsidRPr="00D1777E" w:rsidRDefault="00CD394F" w:rsidP="00672B79">
      <w:pPr>
        <w:spacing w:line="277" w:lineRule="auto"/>
        <w:ind w:left="284" w:right="90"/>
        <w:jc w:val="both"/>
        <w:rPr>
          <w:rFonts w:asciiTheme="minorHAnsi" w:eastAsia="Calibri" w:hAnsiTheme="minorHAnsi" w:cs="Calibri"/>
          <w:sz w:val="24"/>
          <w:szCs w:val="24"/>
          <w:lang w:val="es-ES"/>
        </w:rPr>
      </w:pPr>
      <w:r w:rsidRPr="00D1777E">
        <w:rPr>
          <w:rFonts w:asciiTheme="minorHAnsi" w:eastAsia="Calibri" w:hAnsiTheme="minorHAnsi" w:cs="Calibri"/>
          <w:sz w:val="24"/>
          <w:szCs w:val="24"/>
          <w:lang w:val="es-ES"/>
        </w:rPr>
        <w:t>Este programa está diseñado para todas aquellas personas con interés por la primera infancia des</w:t>
      </w:r>
      <w:r w:rsidR="009B5B22" w:rsidRPr="00D1777E">
        <w:rPr>
          <w:rFonts w:asciiTheme="minorHAnsi" w:eastAsia="Calibri" w:hAnsiTheme="minorHAnsi" w:cs="Calibri"/>
          <w:sz w:val="24"/>
          <w:szCs w:val="24"/>
          <w:lang w:val="es-ES"/>
        </w:rPr>
        <w:t xml:space="preserve">de el nacimiento hasta los seis </w:t>
      </w:r>
      <w:r w:rsidRPr="00D1777E">
        <w:rPr>
          <w:rFonts w:asciiTheme="minorHAnsi" w:eastAsia="Calibri" w:hAnsiTheme="minorHAnsi" w:cs="Calibri"/>
          <w:sz w:val="24"/>
          <w:szCs w:val="24"/>
          <w:lang w:val="es-ES"/>
        </w:rPr>
        <w:t>años de edad</w:t>
      </w:r>
      <w:r w:rsidR="00AC2532">
        <w:rPr>
          <w:rFonts w:asciiTheme="minorHAnsi" w:eastAsia="Calibri" w:hAnsiTheme="minorHAnsi" w:cs="Calibri"/>
          <w:sz w:val="24"/>
          <w:szCs w:val="24"/>
          <w:lang w:val="es-ES"/>
        </w:rPr>
        <w:t>,</w:t>
      </w:r>
      <w:r w:rsidRPr="00D1777E">
        <w:rPr>
          <w:rFonts w:asciiTheme="minorHAnsi" w:eastAsia="Calibri" w:hAnsiTheme="minorHAnsi" w:cs="Calibri"/>
          <w:sz w:val="24"/>
          <w:szCs w:val="24"/>
          <w:lang w:val="es-ES"/>
        </w:rPr>
        <w:t xml:space="preserve"> </w:t>
      </w:r>
      <w:r w:rsidR="00AC2532">
        <w:rPr>
          <w:rFonts w:asciiTheme="minorHAnsi" w:eastAsia="Calibri" w:hAnsiTheme="minorHAnsi" w:cs="Calibri"/>
          <w:sz w:val="24"/>
          <w:szCs w:val="24"/>
          <w:lang w:val="es-ES"/>
        </w:rPr>
        <w:t>como</w:t>
      </w:r>
      <w:r w:rsidR="009B5B22" w:rsidRPr="00D1777E">
        <w:rPr>
          <w:rFonts w:asciiTheme="minorHAnsi" w:eastAsia="Calibri" w:hAnsiTheme="minorHAnsi" w:cs="Calibri"/>
          <w:sz w:val="24"/>
          <w:szCs w:val="24"/>
          <w:lang w:val="es-ES"/>
        </w:rPr>
        <w:t xml:space="preserve"> </w:t>
      </w:r>
      <w:r w:rsidRPr="00D1777E">
        <w:rPr>
          <w:rFonts w:asciiTheme="minorHAnsi" w:eastAsia="Calibri" w:hAnsiTheme="minorHAnsi" w:cs="Calibri"/>
          <w:sz w:val="24"/>
          <w:szCs w:val="24"/>
          <w:lang w:val="es-ES"/>
        </w:rPr>
        <w:t>por ejemplo:</w:t>
      </w:r>
    </w:p>
    <w:p w:rsidR="00DA0D1F" w:rsidRPr="00D1777E" w:rsidRDefault="00DA0D1F" w:rsidP="00672B79">
      <w:pPr>
        <w:spacing w:before="44"/>
        <w:ind w:left="284" w:right="90"/>
        <w:rPr>
          <w:rFonts w:asciiTheme="minorHAnsi" w:hAnsiTheme="minorHAnsi"/>
          <w:sz w:val="24"/>
          <w:szCs w:val="24"/>
          <w:lang w:val="es-ES"/>
        </w:rPr>
      </w:pPr>
    </w:p>
    <w:p w:rsidR="00DA0D1F" w:rsidRPr="00D1777E" w:rsidRDefault="00DA0D1F" w:rsidP="00672B79">
      <w:pPr>
        <w:spacing w:before="42"/>
        <w:ind w:left="284" w:right="90"/>
        <w:rPr>
          <w:rFonts w:asciiTheme="minorHAnsi" w:hAnsiTheme="minorHAnsi"/>
          <w:sz w:val="24"/>
          <w:szCs w:val="24"/>
          <w:lang w:val="es-ES"/>
        </w:rPr>
      </w:pPr>
    </w:p>
    <w:p w:rsidR="00EC1C81" w:rsidRPr="00672B79" w:rsidRDefault="00EC1C81" w:rsidP="00721A29">
      <w:pPr>
        <w:pStyle w:val="NormalWeb"/>
        <w:numPr>
          <w:ilvl w:val="0"/>
          <w:numId w:val="18"/>
        </w:numPr>
        <w:shd w:val="clear" w:color="auto" w:fill="FFFFFF"/>
        <w:spacing w:before="0" w:beforeAutospacing="0" w:after="0" w:afterAutospacing="0"/>
        <w:ind w:left="284" w:right="90" w:firstLine="850"/>
        <w:jc w:val="both"/>
        <w:textAlignment w:val="baseline"/>
        <w:rPr>
          <w:rFonts w:asciiTheme="minorHAnsi" w:hAnsiTheme="minorHAnsi" w:cs="Arial"/>
          <w:color w:val="000000"/>
        </w:rPr>
      </w:pPr>
      <w:r w:rsidRPr="00672B79">
        <w:rPr>
          <w:rFonts w:asciiTheme="minorHAnsi" w:hAnsiTheme="minorHAnsi" w:cs="Arial"/>
          <w:color w:val="000000"/>
          <w:shd w:val="clear" w:color="auto" w:fill="FFFFFF"/>
        </w:rPr>
        <w:t>Técnicos/as en Educación Infantil</w:t>
      </w:r>
    </w:p>
    <w:p w:rsidR="00EC1C81" w:rsidRPr="00672B79" w:rsidRDefault="00EC1C81" w:rsidP="00721A29">
      <w:pPr>
        <w:pStyle w:val="NormalWeb"/>
        <w:numPr>
          <w:ilvl w:val="0"/>
          <w:numId w:val="18"/>
        </w:numPr>
        <w:shd w:val="clear" w:color="auto" w:fill="FFFFFF"/>
        <w:spacing w:before="0" w:beforeAutospacing="0" w:after="0" w:afterAutospacing="0"/>
        <w:ind w:left="284" w:right="90" w:firstLine="850"/>
        <w:jc w:val="both"/>
        <w:textAlignment w:val="baseline"/>
        <w:rPr>
          <w:rFonts w:asciiTheme="minorHAnsi" w:hAnsiTheme="minorHAnsi" w:cs="Arial"/>
          <w:color w:val="000000"/>
        </w:rPr>
      </w:pPr>
      <w:r w:rsidRPr="00672B79">
        <w:rPr>
          <w:rFonts w:asciiTheme="minorHAnsi" w:hAnsiTheme="minorHAnsi" w:cs="Arial"/>
          <w:color w:val="000000"/>
          <w:shd w:val="clear" w:color="auto" w:fill="FFFFFF"/>
        </w:rPr>
        <w:t>Educadores</w:t>
      </w:r>
    </w:p>
    <w:p w:rsidR="00EC1C81" w:rsidRPr="00672B79" w:rsidRDefault="00EC1C81" w:rsidP="00721A29">
      <w:pPr>
        <w:pStyle w:val="NormalWeb"/>
        <w:numPr>
          <w:ilvl w:val="0"/>
          <w:numId w:val="18"/>
        </w:numPr>
        <w:shd w:val="clear" w:color="auto" w:fill="FFFFFF"/>
        <w:spacing w:before="0" w:beforeAutospacing="0" w:after="0" w:afterAutospacing="0"/>
        <w:ind w:left="284" w:right="90" w:firstLine="850"/>
        <w:jc w:val="both"/>
        <w:textAlignment w:val="baseline"/>
        <w:rPr>
          <w:rFonts w:asciiTheme="minorHAnsi" w:hAnsiTheme="minorHAnsi" w:cs="Arial"/>
          <w:color w:val="000000"/>
        </w:rPr>
      </w:pPr>
      <w:r w:rsidRPr="00672B79">
        <w:rPr>
          <w:rFonts w:asciiTheme="minorHAnsi" w:hAnsiTheme="minorHAnsi" w:cs="Arial"/>
          <w:color w:val="000000"/>
          <w:shd w:val="clear" w:color="auto" w:fill="FFFFFF"/>
        </w:rPr>
        <w:t>Psicólogos</w:t>
      </w:r>
    </w:p>
    <w:p w:rsidR="00EC1C81" w:rsidRPr="00672B79" w:rsidRDefault="00EC1C81" w:rsidP="00721A29">
      <w:pPr>
        <w:pStyle w:val="NormalWeb"/>
        <w:numPr>
          <w:ilvl w:val="0"/>
          <w:numId w:val="18"/>
        </w:numPr>
        <w:shd w:val="clear" w:color="auto" w:fill="FFFFFF"/>
        <w:spacing w:before="0" w:beforeAutospacing="0" w:after="0" w:afterAutospacing="0"/>
        <w:ind w:left="284" w:right="90" w:firstLine="850"/>
        <w:jc w:val="both"/>
        <w:textAlignment w:val="baseline"/>
        <w:rPr>
          <w:rFonts w:asciiTheme="minorHAnsi" w:hAnsiTheme="minorHAnsi" w:cs="Arial"/>
          <w:color w:val="000000"/>
        </w:rPr>
      </w:pPr>
      <w:r w:rsidRPr="00672B79">
        <w:rPr>
          <w:rFonts w:asciiTheme="minorHAnsi" w:hAnsiTheme="minorHAnsi" w:cs="Arial"/>
          <w:color w:val="000000"/>
          <w:shd w:val="clear" w:color="auto" w:fill="FFFFFF"/>
        </w:rPr>
        <w:t>Logopedas</w:t>
      </w:r>
    </w:p>
    <w:p w:rsidR="00EC1C81" w:rsidRPr="00672B79" w:rsidRDefault="00EC1C81" w:rsidP="00721A29">
      <w:pPr>
        <w:pStyle w:val="NormalWeb"/>
        <w:numPr>
          <w:ilvl w:val="0"/>
          <w:numId w:val="18"/>
        </w:numPr>
        <w:shd w:val="clear" w:color="auto" w:fill="FFFFFF"/>
        <w:spacing w:before="0" w:beforeAutospacing="0" w:after="0" w:afterAutospacing="0"/>
        <w:ind w:left="284" w:right="90" w:firstLine="850"/>
        <w:jc w:val="both"/>
        <w:textAlignment w:val="baseline"/>
        <w:rPr>
          <w:rFonts w:asciiTheme="minorHAnsi" w:hAnsiTheme="minorHAnsi" w:cs="Arial"/>
          <w:color w:val="000000"/>
        </w:rPr>
      </w:pPr>
      <w:r w:rsidRPr="00672B79">
        <w:rPr>
          <w:rFonts w:asciiTheme="minorHAnsi" w:hAnsiTheme="minorHAnsi" w:cs="Arial"/>
          <w:color w:val="000000"/>
          <w:shd w:val="clear" w:color="auto" w:fill="FFFFFF"/>
        </w:rPr>
        <w:t>Pediatras</w:t>
      </w:r>
    </w:p>
    <w:p w:rsidR="00EC1C81" w:rsidRPr="00672B79" w:rsidRDefault="00EC1C81" w:rsidP="00721A29">
      <w:pPr>
        <w:pStyle w:val="NormalWeb"/>
        <w:numPr>
          <w:ilvl w:val="0"/>
          <w:numId w:val="18"/>
        </w:numPr>
        <w:shd w:val="clear" w:color="auto" w:fill="FFFFFF"/>
        <w:spacing w:before="0" w:beforeAutospacing="0" w:after="0" w:afterAutospacing="0"/>
        <w:ind w:left="284" w:right="90" w:firstLine="850"/>
        <w:jc w:val="both"/>
        <w:textAlignment w:val="baseline"/>
        <w:rPr>
          <w:rFonts w:asciiTheme="minorHAnsi" w:hAnsiTheme="minorHAnsi" w:cs="Arial"/>
          <w:color w:val="000000"/>
        </w:rPr>
      </w:pPr>
      <w:r w:rsidRPr="00672B79">
        <w:rPr>
          <w:rFonts w:asciiTheme="minorHAnsi" w:hAnsiTheme="minorHAnsi" w:cs="Arial"/>
          <w:color w:val="000000"/>
          <w:shd w:val="clear" w:color="auto" w:fill="FFFFFF"/>
        </w:rPr>
        <w:t>Terapeutas</w:t>
      </w:r>
    </w:p>
    <w:p w:rsidR="00EC1C81" w:rsidRPr="00672B79" w:rsidRDefault="00EC1C81" w:rsidP="00721A29">
      <w:pPr>
        <w:pStyle w:val="NormalWeb"/>
        <w:numPr>
          <w:ilvl w:val="0"/>
          <w:numId w:val="18"/>
        </w:numPr>
        <w:shd w:val="clear" w:color="auto" w:fill="FFFFFF"/>
        <w:spacing w:before="0" w:beforeAutospacing="0" w:after="0" w:afterAutospacing="0"/>
        <w:ind w:left="284" w:right="90" w:firstLine="850"/>
        <w:jc w:val="both"/>
        <w:textAlignment w:val="baseline"/>
        <w:rPr>
          <w:rFonts w:asciiTheme="minorHAnsi" w:hAnsiTheme="minorHAnsi" w:cs="Arial"/>
          <w:color w:val="000000"/>
        </w:rPr>
      </w:pPr>
      <w:r w:rsidRPr="00672B79">
        <w:rPr>
          <w:rFonts w:asciiTheme="minorHAnsi" w:hAnsiTheme="minorHAnsi" w:cs="Arial"/>
          <w:color w:val="000000"/>
          <w:shd w:val="clear" w:color="auto" w:fill="FFFFFF"/>
        </w:rPr>
        <w:t>Asistentes sociales</w:t>
      </w:r>
    </w:p>
    <w:p w:rsidR="00EC1C81" w:rsidRPr="00672B79" w:rsidRDefault="00AC2532" w:rsidP="00721A29">
      <w:pPr>
        <w:pStyle w:val="NormalWeb"/>
        <w:numPr>
          <w:ilvl w:val="0"/>
          <w:numId w:val="18"/>
        </w:numPr>
        <w:shd w:val="clear" w:color="auto" w:fill="FFFFFF"/>
        <w:spacing w:before="0" w:beforeAutospacing="0" w:after="0" w:afterAutospacing="0"/>
        <w:ind w:left="284" w:right="90" w:firstLine="850"/>
        <w:jc w:val="both"/>
        <w:textAlignment w:val="baseline"/>
        <w:rPr>
          <w:rFonts w:asciiTheme="minorHAnsi" w:hAnsiTheme="minorHAnsi" w:cs="Arial"/>
          <w:color w:val="000000"/>
        </w:rPr>
      </w:pPr>
      <w:r w:rsidRPr="00672B79">
        <w:rPr>
          <w:rFonts w:asciiTheme="minorHAnsi" w:hAnsiTheme="minorHAnsi" w:cs="Arial"/>
          <w:color w:val="000000"/>
          <w:shd w:val="clear" w:color="auto" w:fill="FFFFFF"/>
        </w:rPr>
        <w:t>Familias</w:t>
      </w:r>
      <w:r w:rsidR="00EC1C81" w:rsidRPr="00672B79">
        <w:rPr>
          <w:rFonts w:asciiTheme="minorHAnsi" w:hAnsiTheme="minorHAnsi" w:cs="Arial"/>
          <w:color w:val="000000"/>
          <w:shd w:val="clear" w:color="auto" w:fill="FFFFFF"/>
        </w:rPr>
        <w:t xml:space="preserve"> </w:t>
      </w:r>
      <w:proofErr w:type="spellStart"/>
      <w:r w:rsidR="00EC1C81" w:rsidRPr="00AC2532">
        <w:rPr>
          <w:rFonts w:asciiTheme="minorHAnsi" w:hAnsiTheme="minorHAnsi" w:cs="Arial"/>
          <w:i/>
          <w:color w:val="000000"/>
          <w:shd w:val="clear" w:color="auto" w:fill="FFFFFF"/>
        </w:rPr>
        <w:t>Homeschooling</w:t>
      </w:r>
      <w:proofErr w:type="spellEnd"/>
    </w:p>
    <w:p w:rsidR="00EC1C81" w:rsidRPr="00672B79" w:rsidRDefault="00EC1C81" w:rsidP="00721A29">
      <w:pPr>
        <w:pStyle w:val="NormalWeb"/>
        <w:numPr>
          <w:ilvl w:val="0"/>
          <w:numId w:val="18"/>
        </w:numPr>
        <w:shd w:val="clear" w:color="auto" w:fill="FFFFFF"/>
        <w:spacing w:before="0" w:beforeAutospacing="0" w:after="0" w:afterAutospacing="0"/>
        <w:ind w:left="284" w:right="90" w:firstLine="850"/>
        <w:jc w:val="both"/>
        <w:textAlignment w:val="baseline"/>
        <w:rPr>
          <w:rFonts w:asciiTheme="minorHAnsi" w:hAnsiTheme="minorHAnsi" w:cs="Arial"/>
          <w:color w:val="000000"/>
        </w:rPr>
      </w:pPr>
      <w:r w:rsidRPr="00672B79">
        <w:rPr>
          <w:rFonts w:asciiTheme="minorHAnsi" w:hAnsiTheme="minorHAnsi" w:cs="Arial"/>
          <w:color w:val="000000"/>
          <w:shd w:val="clear" w:color="auto" w:fill="FFFFFF"/>
        </w:rPr>
        <w:t>Neurólogos</w:t>
      </w:r>
    </w:p>
    <w:p w:rsidR="00EC1C81" w:rsidRPr="00AC2532" w:rsidRDefault="00EC1C81" w:rsidP="00721A29">
      <w:pPr>
        <w:pStyle w:val="NormalWeb"/>
        <w:numPr>
          <w:ilvl w:val="0"/>
          <w:numId w:val="18"/>
        </w:numPr>
        <w:shd w:val="clear" w:color="auto" w:fill="FFFFFF"/>
        <w:spacing w:before="0" w:beforeAutospacing="0" w:after="0" w:afterAutospacing="0"/>
        <w:ind w:left="284" w:right="90" w:firstLine="850"/>
        <w:jc w:val="both"/>
        <w:textAlignment w:val="baseline"/>
        <w:rPr>
          <w:rFonts w:asciiTheme="minorHAnsi" w:hAnsiTheme="minorHAnsi" w:cs="Arial"/>
          <w:i/>
          <w:color w:val="000000"/>
        </w:rPr>
      </w:pPr>
      <w:proofErr w:type="spellStart"/>
      <w:r w:rsidRPr="00AC2532">
        <w:rPr>
          <w:rFonts w:asciiTheme="minorHAnsi" w:hAnsiTheme="minorHAnsi" w:cs="Arial"/>
          <w:i/>
          <w:color w:val="000000"/>
          <w:shd w:val="clear" w:color="auto" w:fill="FFFFFF"/>
        </w:rPr>
        <w:t>Babysitter</w:t>
      </w:r>
      <w:proofErr w:type="spellEnd"/>
    </w:p>
    <w:p w:rsidR="00EC1C81" w:rsidRPr="00672B79" w:rsidRDefault="00EC1C81" w:rsidP="00721A29">
      <w:pPr>
        <w:pStyle w:val="NormalWeb"/>
        <w:numPr>
          <w:ilvl w:val="0"/>
          <w:numId w:val="18"/>
        </w:numPr>
        <w:shd w:val="clear" w:color="auto" w:fill="FFFFFF"/>
        <w:spacing w:before="0" w:beforeAutospacing="0" w:after="0" w:afterAutospacing="0"/>
        <w:ind w:left="284" w:right="90" w:firstLine="850"/>
        <w:jc w:val="both"/>
        <w:textAlignment w:val="baseline"/>
        <w:rPr>
          <w:rFonts w:asciiTheme="minorHAnsi" w:hAnsiTheme="minorHAnsi" w:cs="Arial"/>
          <w:color w:val="000000"/>
        </w:rPr>
      </w:pPr>
      <w:r w:rsidRPr="00672B79">
        <w:rPr>
          <w:rFonts w:asciiTheme="minorHAnsi" w:hAnsiTheme="minorHAnsi" w:cs="Arial"/>
          <w:color w:val="000000"/>
        </w:rPr>
        <w:t>Abuelos, familias y cualquier otro perfil profesional con interés por esta etapa de desarrollo</w:t>
      </w:r>
    </w:p>
    <w:p w:rsidR="00C4625D" w:rsidRPr="00D1777E" w:rsidRDefault="00C4625D" w:rsidP="00672B79">
      <w:pPr>
        <w:spacing w:line="200" w:lineRule="exact"/>
        <w:ind w:left="284" w:right="90"/>
        <w:rPr>
          <w:rFonts w:asciiTheme="minorHAnsi" w:hAnsiTheme="minorHAnsi"/>
          <w:lang w:val="es-ES"/>
        </w:rPr>
      </w:pPr>
    </w:p>
    <w:p w:rsidR="00C4625D" w:rsidRPr="00D1777E" w:rsidRDefault="00C4625D" w:rsidP="00672B79">
      <w:pPr>
        <w:spacing w:line="200" w:lineRule="exact"/>
        <w:ind w:left="284" w:right="90"/>
        <w:rPr>
          <w:rFonts w:asciiTheme="minorHAnsi" w:hAnsiTheme="minorHAnsi"/>
          <w:lang w:val="es-ES"/>
        </w:rPr>
      </w:pPr>
    </w:p>
    <w:p w:rsidR="00102BDA" w:rsidRPr="00D1777E" w:rsidRDefault="00102BDA" w:rsidP="00672B79">
      <w:pPr>
        <w:spacing w:before="4"/>
        <w:ind w:left="284" w:right="90"/>
        <w:rPr>
          <w:rFonts w:asciiTheme="minorHAnsi" w:eastAsia="Calibri" w:hAnsiTheme="minorHAnsi" w:cs="Calibri"/>
          <w:b/>
          <w:sz w:val="28"/>
          <w:szCs w:val="28"/>
          <w:lang w:val="es-ES"/>
        </w:rPr>
      </w:pPr>
    </w:p>
    <w:p w:rsidR="00C4625D" w:rsidRPr="00D1777E" w:rsidRDefault="00CD394F" w:rsidP="00672B79">
      <w:pPr>
        <w:spacing w:before="4"/>
        <w:ind w:left="284" w:right="90"/>
        <w:jc w:val="center"/>
        <w:rPr>
          <w:rFonts w:asciiTheme="minorHAnsi" w:eastAsia="Calibri" w:hAnsiTheme="minorHAnsi" w:cs="Calibri"/>
          <w:sz w:val="22"/>
          <w:szCs w:val="22"/>
          <w:lang w:val="es-ES"/>
        </w:rPr>
      </w:pPr>
      <w:r w:rsidRPr="00D1777E">
        <w:rPr>
          <w:rFonts w:asciiTheme="minorHAnsi" w:eastAsia="Calibri" w:hAnsiTheme="minorHAnsi" w:cs="Calibri"/>
          <w:b/>
          <w:sz w:val="28"/>
          <w:szCs w:val="28"/>
          <w:lang w:val="es-ES"/>
        </w:rPr>
        <w:t>E</w:t>
      </w:r>
      <w:r w:rsidR="00AC2532">
        <w:rPr>
          <w:rFonts w:asciiTheme="minorHAnsi" w:eastAsia="Calibri" w:hAnsiTheme="minorHAnsi" w:cs="Calibri"/>
          <w:b/>
          <w:sz w:val="22"/>
          <w:szCs w:val="22"/>
          <w:lang w:val="es-ES"/>
        </w:rPr>
        <w:t>L CENTRO Y SUS FORMADORE</w:t>
      </w:r>
      <w:r w:rsidRPr="00D1777E">
        <w:rPr>
          <w:rFonts w:asciiTheme="minorHAnsi" w:eastAsia="Calibri" w:hAnsiTheme="minorHAnsi" w:cs="Calibri"/>
          <w:b/>
          <w:sz w:val="22"/>
          <w:szCs w:val="22"/>
          <w:lang w:val="es-ES"/>
        </w:rPr>
        <w:t>S</w:t>
      </w:r>
      <w:r w:rsidRPr="00D1777E">
        <w:rPr>
          <w:rFonts w:asciiTheme="minorHAnsi" w:eastAsia="Calibri" w:hAnsiTheme="minorHAnsi" w:cs="Calibri"/>
          <w:b/>
          <w:sz w:val="28"/>
          <w:szCs w:val="28"/>
          <w:lang w:val="es-ES"/>
        </w:rPr>
        <w:t>/</w:t>
      </w:r>
      <w:r w:rsidR="00AC2532">
        <w:rPr>
          <w:rFonts w:asciiTheme="minorHAnsi" w:eastAsia="Calibri" w:hAnsiTheme="minorHAnsi" w:cs="Calibri"/>
          <w:b/>
          <w:sz w:val="22"/>
          <w:szCs w:val="22"/>
          <w:lang w:val="es-ES"/>
        </w:rPr>
        <w:t>A</w:t>
      </w:r>
      <w:r w:rsidRPr="00D1777E">
        <w:rPr>
          <w:rFonts w:asciiTheme="minorHAnsi" w:eastAsia="Calibri" w:hAnsiTheme="minorHAnsi" w:cs="Calibri"/>
          <w:b/>
          <w:sz w:val="22"/>
          <w:szCs w:val="22"/>
          <w:lang w:val="es-ES"/>
        </w:rPr>
        <w:t>S</w:t>
      </w:r>
    </w:p>
    <w:p w:rsidR="00C4625D" w:rsidRPr="00D1777E" w:rsidRDefault="00C4625D" w:rsidP="00672B79">
      <w:pPr>
        <w:spacing w:before="2" w:line="140" w:lineRule="exact"/>
        <w:ind w:left="284" w:right="90"/>
        <w:rPr>
          <w:rFonts w:asciiTheme="minorHAnsi" w:hAnsiTheme="minorHAnsi"/>
          <w:sz w:val="14"/>
          <w:szCs w:val="14"/>
          <w:lang w:val="es-ES"/>
        </w:rPr>
      </w:pPr>
    </w:p>
    <w:p w:rsidR="00C4625D" w:rsidRPr="00D1777E" w:rsidRDefault="00C4625D" w:rsidP="00672B79">
      <w:pPr>
        <w:spacing w:line="200" w:lineRule="exact"/>
        <w:ind w:left="284" w:right="90"/>
        <w:rPr>
          <w:rFonts w:asciiTheme="minorHAnsi" w:hAnsiTheme="minorHAnsi"/>
          <w:lang w:val="es-ES"/>
        </w:rPr>
      </w:pPr>
    </w:p>
    <w:p w:rsidR="00C4625D" w:rsidRPr="00D1777E" w:rsidRDefault="00CD394F" w:rsidP="00672B79">
      <w:pPr>
        <w:spacing w:line="276" w:lineRule="auto"/>
        <w:ind w:left="284" w:right="90"/>
        <w:jc w:val="both"/>
        <w:rPr>
          <w:rFonts w:asciiTheme="minorHAnsi" w:eastAsia="Calibri" w:hAnsiTheme="minorHAnsi" w:cs="Calibri"/>
          <w:sz w:val="24"/>
          <w:szCs w:val="24"/>
          <w:lang w:val="es-ES"/>
        </w:rPr>
      </w:pPr>
      <w:r w:rsidRPr="00D1777E">
        <w:rPr>
          <w:rFonts w:asciiTheme="minorHAnsi" w:eastAsia="Calibri" w:hAnsiTheme="minorHAnsi" w:cs="Calibri"/>
          <w:sz w:val="24"/>
          <w:szCs w:val="24"/>
          <w:lang w:val="es-ES"/>
        </w:rPr>
        <w:t xml:space="preserve">International Montessori Institute (IMI) es un centro de formación Montessori con un objetivo claro: ofrecer una formación Montessori clásica y rigurosa basándose </w:t>
      </w:r>
      <w:r w:rsidR="000F267C" w:rsidRPr="00D1777E">
        <w:rPr>
          <w:rFonts w:asciiTheme="minorHAnsi" w:eastAsia="Calibri" w:hAnsiTheme="minorHAnsi" w:cs="Calibri"/>
          <w:sz w:val="24"/>
          <w:szCs w:val="24"/>
          <w:lang w:val="es-ES"/>
        </w:rPr>
        <w:t>en el método</w:t>
      </w:r>
      <w:r w:rsidRPr="00D1777E">
        <w:rPr>
          <w:rFonts w:asciiTheme="minorHAnsi" w:eastAsia="Calibri" w:hAnsiTheme="minorHAnsi" w:cs="Calibri"/>
          <w:sz w:val="24"/>
          <w:szCs w:val="24"/>
          <w:lang w:val="es-ES"/>
        </w:rPr>
        <w:t xml:space="preserve"> de la D</w:t>
      </w:r>
      <w:r w:rsidR="00AC2532">
        <w:rPr>
          <w:rFonts w:asciiTheme="minorHAnsi" w:eastAsia="Calibri" w:hAnsiTheme="minorHAnsi" w:cs="Calibri"/>
          <w:sz w:val="24"/>
          <w:szCs w:val="24"/>
          <w:lang w:val="es-ES"/>
        </w:rPr>
        <w:t xml:space="preserve">ra. </w:t>
      </w:r>
      <w:proofErr w:type="spellStart"/>
      <w:r w:rsidR="00AC2532">
        <w:rPr>
          <w:rFonts w:asciiTheme="minorHAnsi" w:eastAsia="Calibri" w:hAnsiTheme="minorHAnsi" w:cs="Calibri"/>
          <w:sz w:val="24"/>
          <w:szCs w:val="24"/>
          <w:lang w:val="es-ES"/>
        </w:rPr>
        <w:t>Maria</w:t>
      </w:r>
      <w:proofErr w:type="spellEnd"/>
      <w:r w:rsidR="00AC2532">
        <w:rPr>
          <w:rFonts w:asciiTheme="minorHAnsi" w:eastAsia="Calibri" w:hAnsiTheme="minorHAnsi" w:cs="Calibri"/>
          <w:sz w:val="24"/>
          <w:szCs w:val="24"/>
          <w:lang w:val="es-ES"/>
        </w:rPr>
        <w:t xml:space="preserve"> Montessori y adaptada</w:t>
      </w:r>
      <w:r w:rsidRPr="00D1777E">
        <w:rPr>
          <w:rFonts w:asciiTheme="minorHAnsi" w:eastAsia="Calibri" w:hAnsiTheme="minorHAnsi" w:cs="Calibri"/>
          <w:sz w:val="24"/>
          <w:szCs w:val="24"/>
          <w:lang w:val="es-ES"/>
        </w:rPr>
        <w:t xml:space="preserve"> a </w:t>
      </w:r>
      <w:r w:rsidR="007D4600" w:rsidRPr="00D1777E">
        <w:rPr>
          <w:rFonts w:asciiTheme="minorHAnsi" w:eastAsia="Calibri" w:hAnsiTheme="minorHAnsi" w:cs="Calibri"/>
          <w:sz w:val="24"/>
          <w:szCs w:val="24"/>
          <w:lang w:val="es-ES"/>
        </w:rPr>
        <w:t>las necesidades educativas actuales</w:t>
      </w:r>
      <w:r w:rsidRPr="00D1777E">
        <w:rPr>
          <w:rFonts w:asciiTheme="minorHAnsi" w:eastAsia="Calibri" w:hAnsiTheme="minorHAnsi" w:cs="Calibri"/>
          <w:sz w:val="24"/>
          <w:szCs w:val="24"/>
          <w:lang w:val="es-ES"/>
        </w:rPr>
        <w:t>.</w:t>
      </w:r>
    </w:p>
    <w:p w:rsidR="00C4625D" w:rsidRPr="00D1777E" w:rsidRDefault="00C4625D" w:rsidP="00672B79">
      <w:pPr>
        <w:spacing w:before="1" w:line="200" w:lineRule="exact"/>
        <w:ind w:left="284" w:right="90"/>
        <w:rPr>
          <w:rFonts w:asciiTheme="minorHAnsi" w:hAnsiTheme="minorHAnsi"/>
          <w:lang w:val="es-ES"/>
        </w:rPr>
      </w:pPr>
    </w:p>
    <w:p w:rsidR="00C4625D" w:rsidRPr="00D1777E" w:rsidRDefault="00250174" w:rsidP="00672B79">
      <w:pPr>
        <w:spacing w:line="275" w:lineRule="auto"/>
        <w:ind w:left="284" w:right="90"/>
        <w:jc w:val="both"/>
        <w:rPr>
          <w:rFonts w:asciiTheme="minorHAnsi" w:eastAsia="Calibri" w:hAnsiTheme="minorHAnsi" w:cs="Calibri"/>
          <w:sz w:val="24"/>
          <w:szCs w:val="24"/>
          <w:lang w:val="es-ES"/>
        </w:rPr>
      </w:pPr>
      <w:r w:rsidRPr="00D1777E">
        <w:rPr>
          <w:rFonts w:asciiTheme="minorHAnsi" w:eastAsia="Calibri" w:hAnsiTheme="minorHAnsi" w:cs="Calibri"/>
          <w:sz w:val="24"/>
          <w:szCs w:val="24"/>
          <w:lang w:val="es-ES"/>
        </w:rPr>
        <w:t>L</w:t>
      </w:r>
      <w:r w:rsidR="00CD394F" w:rsidRPr="00D1777E">
        <w:rPr>
          <w:rFonts w:asciiTheme="minorHAnsi" w:eastAsia="Calibri" w:hAnsiTheme="minorHAnsi" w:cs="Calibri"/>
          <w:sz w:val="24"/>
          <w:szCs w:val="24"/>
          <w:lang w:val="es-ES"/>
        </w:rPr>
        <w:t xml:space="preserve">a Dra. </w:t>
      </w:r>
      <w:proofErr w:type="spellStart"/>
      <w:r w:rsidR="00CD394F" w:rsidRPr="00D1777E">
        <w:rPr>
          <w:rFonts w:asciiTheme="minorHAnsi" w:eastAsia="Calibri" w:hAnsiTheme="minorHAnsi" w:cs="Calibri"/>
          <w:sz w:val="24"/>
          <w:szCs w:val="24"/>
          <w:lang w:val="es-ES"/>
        </w:rPr>
        <w:t>Maria</w:t>
      </w:r>
      <w:proofErr w:type="spellEnd"/>
      <w:r w:rsidR="00CD394F" w:rsidRPr="00D1777E">
        <w:rPr>
          <w:rFonts w:asciiTheme="minorHAnsi" w:eastAsia="Calibri" w:hAnsiTheme="minorHAnsi" w:cs="Calibri"/>
          <w:sz w:val="24"/>
          <w:szCs w:val="24"/>
          <w:lang w:val="es-ES"/>
        </w:rPr>
        <w:t xml:space="preserve"> Montessori fundó tanto la Opera </w:t>
      </w:r>
      <w:proofErr w:type="spellStart"/>
      <w:r w:rsidR="00CD394F" w:rsidRPr="00D1777E">
        <w:rPr>
          <w:rFonts w:asciiTheme="minorHAnsi" w:eastAsia="Calibri" w:hAnsiTheme="minorHAnsi" w:cs="Calibri"/>
          <w:sz w:val="24"/>
          <w:szCs w:val="24"/>
          <w:lang w:val="es-ES"/>
        </w:rPr>
        <w:t>Nazionale</w:t>
      </w:r>
      <w:proofErr w:type="spellEnd"/>
      <w:r w:rsidR="00CD394F" w:rsidRPr="00D1777E">
        <w:rPr>
          <w:rFonts w:asciiTheme="minorHAnsi" w:eastAsia="Calibri" w:hAnsiTheme="minorHAnsi" w:cs="Calibri"/>
          <w:sz w:val="24"/>
          <w:szCs w:val="24"/>
          <w:lang w:val="es-ES"/>
        </w:rPr>
        <w:t xml:space="preserve"> Montessori (ONM, Roma) como la </w:t>
      </w:r>
      <w:proofErr w:type="spellStart"/>
      <w:r w:rsidR="00CD394F" w:rsidRPr="00D1777E">
        <w:rPr>
          <w:rFonts w:asciiTheme="minorHAnsi" w:eastAsia="Calibri" w:hAnsiTheme="minorHAnsi" w:cs="Calibri"/>
          <w:sz w:val="24"/>
          <w:szCs w:val="24"/>
          <w:lang w:val="es-ES"/>
        </w:rPr>
        <w:t>Association</w:t>
      </w:r>
      <w:proofErr w:type="spellEnd"/>
      <w:r w:rsidR="00CD394F" w:rsidRPr="00D1777E">
        <w:rPr>
          <w:rFonts w:asciiTheme="minorHAnsi" w:eastAsia="Calibri" w:hAnsiTheme="minorHAnsi" w:cs="Calibri"/>
          <w:sz w:val="24"/>
          <w:szCs w:val="24"/>
          <w:lang w:val="es-ES"/>
        </w:rPr>
        <w:t xml:space="preserve"> Montessori </w:t>
      </w:r>
      <w:proofErr w:type="spellStart"/>
      <w:r w:rsidR="00CD394F" w:rsidRPr="00D1777E">
        <w:rPr>
          <w:rFonts w:asciiTheme="minorHAnsi" w:eastAsia="Calibri" w:hAnsiTheme="minorHAnsi" w:cs="Calibri"/>
          <w:sz w:val="24"/>
          <w:szCs w:val="24"/>
          <w:lang w:val="es-ES"/>
        </w:rPr>
        <w:t>Internationale</w:t>
      </w:r>
      <w:proofErr w:type="spellEnd"/>
      <w:r w:rsidR="00CD394F" w:rsidRPr="00D1777E">
        <w:rPr>
          <w:rFonts w:asciiTheme="minorHAnsi" w:eastAsia="Calibri" w:hAnsiTheme="minorHAnsi" w:cs="Calibri"/>
          <w:sz w:val="24"/>
          <w:szCs w:val="24"/>
          <w:lang w:val="es-ES"/>
        </w:rPr>
        <w:t xml:space="preserve"> (AMI, Ámsterdam), siendo </w:t>
      </w:r>
      <w:r w:rsidRPr="00D1777E">
        <w:rPr>
          <w:rFonts w:asciiTheme="minorHAnsi" w:eastAsia="Calibri" w:hAnsiTheme="minorHAnsi" w:cs="Calibri"/>
          <w:sz w:val="24"/>
          <w:szCs w:val="24"/>
          <w:lang w:val="es-ES"/>
        </w:rPr>
        <w:t>ambos centros los continuadore</w:t>
      </w:r>
      <w:r w:rsidR="00CD394F" w:rsidRPr="00D1777E">
        <w:rPr>
          <w:rFonts w:asciiTheme="minorHAnsi" w:eastAsia="Calibri" w:hAnsiTheme="minorHAnsi" w:cs="Calibri"/>
          <w:sz w:val="24"/>
          <w:szCs w:val="24"/>
          <w:lang w:val="es-ES"/>
        </w:rPr>
        <w:t>s de su trabajo durante este último siglo.</w:t>
      </w:r>
    </w:p>
    <w:p w:rsidR="00C4625D" w:rsidRPr="00D1777E" w:rsidRDefault="00C4625D" w:rsidP="00672B79">
      <w:pPr>
        <w:spacing w:before="2" w:line="200" w:lineRule="exact"/>
        <w:ind w:left="284" w:right="90"/>
        <w:rPr>
          <w:rFonts w:asciiTheme="minorHAnsi" w:hAnsiTheme="minorHAnsi"/>
          <w:lang w:val="es-ES"/>
        </w:rPr>
      </w:pPr>
    </w:p>
    <w:p w:rsidR="00C4625D" w:rsidRPr="00D1777E" w:rsidRDefault="00250174" w:rsidP="00672B79">
      <w:pPr>
        <w:spacing w:line="276" w:lineRule="auto"/>
        <w:ind w:left="284" w:right="90"/>
        <w:jc w:val="both"/>
        <w:rPr>
          <w:rFonts w:asciiTheme="minorHAnsi" w:eastAsia="Calibri" w:hAnsiTheme="minorHAnsi" w:cs="Calibri"/>
          <w:sz w:val="24"/>
          <w:szCs w:val="24"/>
          <w:lang w:val="es-ES"/>
        </w:rPr>
      </w:pPr>
      <w:r w:rsidRPr="00D1777E">
        <w:rPr>
          <w:rFonts w:asciiTheme="minorHAnsi" w:eastAsia="Calibri" w:hAnsiTheme="minorHAnsi" w:cs="Calibri"/>
          <w:sz w:val="24"/>
          <w:szCs w:val="24"/>
          <w:lang w:val="es-ES"/>
        </w:rPr>
        <w:t>Algunos m</w:t>
      </w:r>
      <w:r w:rsidR="00CD394F" w:rsidRPr="00D1777E">
        <w:rPr>
          <w:rFonts w:asciiTheme="minorHAnsi" w:eastAsia="Calibri" w:hAnsiTheme="minorHAnsi" w:cs="Calibri"/>
          <w:sz w:val="24"/>
          <w:szCs w:val="24"/>
          <w:lang w:val="es-ES"/>
        </w:rPr>
        <w:t>iembros de ambas asociaciones trabajaron conjuntamente con la Dra. Montessori, aprendiendo directamente de ella y desarrollando el método Montessori en Italia, los Países Bajos y muchos otros países del mundo.</w:t>
      </w:r>
    </w:p>
    <w:p w:rsidR="00C4625D" w:rsidRPr="00D1777E" w:rsidRDefault="00C4625D" w:rsidP="00672B79">
      <w:pPr>
        <w:spacing w:line="200" w:lineRule="exact"/>
        <w:ind w:left="284" w:right="90"/>
        <w:rPr>
          <w:rFonts w:asciiTheme="minorHAnsi" w:hAnsiTheme="minorHAnsi"/>
          <w:lang w:val="es-ES"/>
        </w:rPr>
      </w:pPr>
    </w:p>
    <w:p w:rsidR="00C4625D" w:rsidRPr="00D1777E" w:rsidRDefault="00CD394F" w:rsidP="00672B79">
      <w:pPr>
        <w:spacing w:line="276" w:lineRule="auto"/>
        <w:ind w:left="284" w:right="90"/>
        <w:jc w:val="both"/>
        <w:rPr>
          <w:rFonts w:asciiTheme="minorHAnsi" w:eastAsia="Calibri" w:hAnsiTheme="minorHAnsi" w:cs="Calibri"/>
          <w:sz w:val="24"/>
          <w:szCs w:val="24"/>
          <w:lang w:val="es-ES"/>
        </w:rPr>
      </w:pPr>
      <w:r w:rsidRPr="00D1777E">
        <w:rPr>
          <w:rFonts w:asciiTheme="minorHAnsi" w:eastAsia="Calibri" w:hAnsiTheme="minorHAnsi" w:cs="Calibri"/>
          <w:sz w:val="24"/>
          <w:szCs w:val="24"/>
          <w:lang w:val="es-ES"/>
        </w:rPr>
        <w:t>El objetivo de IMI es juntar estas dos tradiciones formativas para reunir ambos conocimientos en un solo centro formativo</w:t>
      </w:r>
      <w:r w:rsidR="00AC2532">
        <w:rPr>
          <w:rFonts w:asciiTheme="minorHAnsi" w:eastAsia="Calibri" w:hAnsiTheme="minorHAnsi" w:cs="Calibri"/>
          <w:sz w:val="24"/>
          <w:szCs w:val="24"/>
          <w:lang w:val="es-ES"/>
        </w:rPr>
        <w:t>, donde</w:t>
      </w:r>
      <w:r w:rsidRPr="00D1777E">
        <w:rPr>
          <w:rFonts w:asciiTheme="minorHAnsi" w:eastAsia="Calibri" w:hAnsiTheme="minorHAnsi" w:cs="Calibri"/>
          <w:sz w:val="24"/>
          <w:szCs w:val="24"/>
          <w:lang w:val="es-ES"/>
        </w:rPr>
        <w:t xml:space="preserve"> ofrecer una formación que esté firmemente conectada con el legado de la Dra. Montessori y abra, al mismo tiempo, un enriquecedor di</w:t>
      </w:r>
      <w:r w:rsidR="00250174" w:rsidRPr="00D1777E">
        <w:rPr>
          <w:rFonts w:asciiTheme="minorHAnsi" w:eastAsia="Calibri" w:hAnsiTheme="minorHAnsi" w:cs="Calibri"/>
          <w:sz w:val="24"/>
          <w:szCs w:val="24"/>
          <w:lang w:val="es-ES"/>
        </w:rPr>
        <w:t>á</w:t>
      </w:r>
      <w:r w:rsidRPr="00D1777E">
        <w:rPr>
          <w:rFonts w:asciiTheme="minorHAnsi" w:eastAsia="Calibri" w:hAnsiTheme="minorHAnsi" w:cs="Calibri"/>
          <w:sz w:val="24"/>
          <w:szCs w:val="24"/>
          <w:lang w:val="es-ES"/>
        </w:rPr>
        <w:t>logo entre la tradición italiana y la anglosajona.</w:t>
      </w:r>
    </w:p>
    <w:p w:rsidR="00C4625D" w:rsidRPr="00D1777E" w:rsidRDefault="00C4625D" w:rsidP="00672B79">
      <w:pPr>
        <w:spacing w:before="8" w:line="180" w:lineRule="exact"/>
        <w:ind w:left="284" w:right="90"/>
        <w:rPr>
          <w:rFonts w:asciiTheme="minorHAnsi" w:hAnsiTheme="minorHAnsi"/>
          <w:sz w:val="19"/>
          <w:szCs w:val="19"/>
          <w:lang w:val="es-ES"/>
        </w:rPr>
      </w:pPr>
    </w:p>
    <w:p w:rsidR="00C4625D" w:rsidRPr="00D1777E" w:rsidRDefault="00CD394F" w:rsidP="00672B79">
      <w:pPr>
        <w:spacing w:line="277" w:lineRule="auto"/>
        <w:ind w:left="284" w:right="90"/>
        <w:jc w:val="both"/>
        <w:rPr>
          <w:rFonts w:asciiTheme="minorHAnsi" w:eastAsia="Calibri" w:hAnsiTheme="minorHAnsi" w:cs="Calibri"/>
          <w:sz w:val="24"/>
          <w:szCs w:val="24"/>
          <w:lang w:val="es-ES"/>
        </w:rPr>
      </w:pPr>
      <w:r w:rsidRPr="00D1777E">
        <w:rPr>
          <w:rFonts w:asciiTheme="minorHAnsi" w:eastAsia="Calibri" w:hAnsiTheme="minorHAnsi" w:cs="Calibri"/>
          <w:sz w:val="24"/>
          <w:szCs w:val="24"/>
          <w:lang w:val="es-ES"/>
        </w:rPr>
        <w:t xml:space="preserve">Para ello, IMI </w:t>
      </w:r>
      <w:r w:rsidR="00AC2532">
        <w:rPr>
          <w:rFonts w:asciiTheme="minorHAnsi" w:eastAsia="Calibri" w:hAnsiTheme="minorHAnsi" w:cs="Calibri"/>
          <w:sz w:val="24"/>
          <w:szCs w:val="24"/>
          <w:lang w:val="es-ES"/>
        </w:rPr>
        <w:t>selecciona formadores y formadora</w:t>
      </w:r>
      <w:r w:rsidR="00250174" w:rsidRPr="00D1777E">
        <w:rPr>
          <w:rFonts w:asciiTheme="minorHAnsi" w:eastAsia="Calibri" w:hAnsiTheme="minorHAnsi" w:cs="Calibri"/>
          <w:sz w:val="24"/>
          <w:szCs w:val="24"/>
          <w:lang w:val="es-ES"/>
        </w:rPr>
        <w:t>s</w:t>
      </w:r>
      <w:r w:rsidRPr="00D1777E">
        <w:rPr>
          <w:rFonts w:asciiTheme="minorHAnsi" w:eastAsia="Calibri" w:hAnsiTheme="minorHAnsi" w:cs="Calibri"/>
          <w:sz w:val="24"/>
          <w:szCs w:val="24"/>
          <w:lang w:val="es-ES"/>
        </w:rPr>
        <w:t xml:space="preserve"> de am</w:t>
      </w:r>
      <w:r w:rsidR="00AC2532">
        <w:rPr>
          <w:rFonts w:asciiTheme="minorHAnsi" w:eastAsia="Calibri" w:hAnsiTheme="minorHAnsi" w:cs="Calibri"/>
          <w:sz w:val="24"/>
          <w:szCs w:val="24"/>
          <w:lang w:val="es-ES"/>
        </w:rPr>
        <w:t>bos perfiles ofreciendo así a los/la</w:t>
      </w:r>
      <w:r w:rsidRPr="00D1777E">
        <w:rPr>
          <w:rFonts w:asciiTheme="minorHAnsi" w:eastAsia="Calibri" w:hAnsiTheme="minorHAnsi" w:cs="Calibri"/>
          <w:sz w:val="24"/>
          <w:szCs w:val="24"/>
          <w:lang w:val="es-ES"/>
        </w:rPr>
        <w:t>s estudiantes u</w:t>
      </w:r>
      <w:r w:rsidR="00AC2532">
        <w:rPr>
          <w:rFonts w:asciiTheme="minorHAnsi" w:eastAsia="Calibri" w:hAnsiTheme="minorHAnsi" w:cs="Calibri"/>
          <w:sz w:val="24"/>
          <w:szCs w:val="24"/>
          <w:lang w:val="es-ES"/>
        </w:rPr>
        <w:t>na visión amplia y única de la E</w:t>
      </w:r>
      <w:r w:rsidRPr="00D1777E">
        <w:rPr>
          <w:rFonts w:asciiTheme="minorHAnsi" w:eastAsia="Calibri" w:hAnsiTheme="minorHAnsi" w:cs="Calibri"/>
          <w:sz w:val="24"/>
          <w:szCs w:val="24"/>
          <w:lang w:val="es-ES"/>
        </w:rPr>
        <w:t>ducación Montessori.</w:t>
      </w:r>
    </w:p>
    <w:p w:rsidR="00C4625D" w:rsidRPr="00D1777E" w:rsidRDefault="00C4625D" w:rsidP="00672B79">
      <w:pPr>
        <w:spacing w:before="9" w:line="180" w:lineRule="exact"/>
        <w:ind w:left="284" w:right="90"/>
        <w:rPr>
          <w:rFonts w:asciiTheme="minorHAnsi" w:hAnsiTheme="minorHAnsi"/>
          <w:sz w:val="19"/>
          <w:szCs w:val="19"/>
          <w:lang w:val="es-ES"/>
        </w:rPr>
      </w:pPr>
    </w:p>
    <w:p w:rsidR="00C4625D" w:rsidRPr="00D1777E" w:rsidRDefault="00AC2532" w:rsidP="00672B79">
      <w:pPr>
        <w:spacing w:line="275" w:lineRule="auto"/>
        <w:ind w:left="284" w:right="90"/>
        <w:jc w:val="both"/>
        <w:rPr>
          <w:rFonts w:asciiTheme="minorHAnsi" w:eastAsia="Calibri" w:hAnsiTheme="minorHAnsi" w:cs="Calibri"/>
          <w:sz w:val="24"/>
          <w:szCs w:val="24"/>
          <w:lang w:val="es-ES"/>
        </w:rPr>
      </w:pPr>
      <w:r>
        <w:rPr>
          <w:rFonts w:asciiTheme="minorHAnsi" w:eastAsia="Calibri" w:hAnsiTheme="minorHAnsi" w:cs="Calibri"/>
          <w:sz w:val="24"/>
          <w:szCs w:val="24"/>
          <w:lang w:val="es-ES"/>
        </w:rPr>
        <w:t>Nuestro</w:t>
      </w:r>
      <w:r w:rsidR="00CD394F" w:rsidRPr="00D1777E">
        <w:rPr>
          <w:rFonts w:asciiTheme="minorHAnsi" w:eastAsia="Calibri" w:hAnsiTheme="minorHAnsi" w:cs="Calibri"/>
          <w:sz w:val="24"/>
          <w:szCs w:val="24"/>
          <w:lang w:val="es-ES"/>
        </w:rPr>
        <w:t>s</w:t>
      </w:r>
      <w:r>
        <w:rPr>
          <w:rFonts w:asciiTheme="minorHAnsi" w:eastAsia="Calibri" w:hAnsiTheme="minorHAnsi" w:cs="Calibri"/>
          <w:sz w:val="24"/>
          <w:szCs w:val="24"/>
          <w:lang w:val="es-ES"/>
        </w:rPr>
        <w:t>/as formadore</w:t>
      </w:r>
      <w:r w:rsidR="00CD394F" w:rsidRPr="00D1777E">
        <w:rPr>
          <w:rFonts w:asciiTheme="minorHAnsi" w:eastAsia="Calibri" w:hAnsiTheme="minorHAnsi" w:cs="Calibri"/>
          <w:sz w:val="24"/>
          <w:szCs w:val="24"/>
          <w:lang w:val="es-ES"/>
        </w:rPr>
        <w:t>s</w:t>
      </w:r>
      <w:r>
        <w:rPr>
          <w:rFonts w:asciiTheme="minorHAnsi" w:eastAsia="Calibri" w:hAnsiTheme="minorHAnsi" w:cs="Calibri"/>
          <w:sz w:val="24"/>
          <w:szCs w:val="24"/>
          <w:lang w:val="es-ES"/>
        </w:rPr>
        <w:t>/a</w:t>
      </w:r>
      <w:r w:rsidR="00250174" w:rsidRPr="00D1777E">
        <w:rPr>
          <w:rFonts w:asciiTheme="minorHAnsi" w:eastAsia="Calibri" w:hAnsiTheme="minorHAnsi" w:cs="Calibri"/>
          <w:sz w:val="24"/>
          <w:szCs w:val="24"/>
          <w:lang w:val="es-ES"/>
        </w:rPr>
        <w:t>s</w:t>
      </w:r>
      <w:r w:rsidR="00CD394F" w:rsidRPr="00D1777E">
        <w:rPr>
          <w:rFonts w:asciiTheme="minorHAnsi" w:eastAsia="Calibri" w:hAnsiTheme="minorHAnsi" w:cs="Calibri"/>
          <w:sz w:val="24"/>
          <w:szCs w:val="24"/>
          <w:lang w:val="es-ES"/>
        </w:rPr>
        <w:t xml:space="preserve"> han s</w:t>
      </w:r>
      <w:r>
        <w:rPr>
          <w:rFonts w:asciiTheme="minorHAnsi" w:eastAsia="Calibri" w:hAnsiTheme="minorHAnsi" w:cs="Calibri"/>
          <w:sz w:val="24"/>
          <w:szCs w:val="24"/>
          <w:lang w:val="es-ES"/>
        </w:rPr>
        <w:t>ido cuidadosamente seleccionados/a</w:t>
      </w:r>
      <w:r w:rsidR="00250174" w:rsidRPr="00D1777E">
        <w:rPr>
          <w:rFonts w:asciiTheme="minorHAnsi" w:eastAsia="Calibri" w:hAnsiTheme="minorHAnsi" w:cs="Calibri"/>
          <w:sz w:val="24"/>
          <w:szCs w:val="24"/>
          <w:lang w:val="es-ES"/>
        </w:rPr>
        <w:t>s</w:t>
      </w:r>
      <w:r w:rsidR="00CD394F" w:rsidRPr="00D1777E">
        <w:rPr>
          <w:rFonts w:asciiTheme="minorHAnsi" w:eastAsia="Calibri" w:hAnsiTheme="minorHAnsi" w:cs="Calibri"/>
          <w:sz w:val="24"/>
          <w:szCs w:val="24"/>
          <w:lang w:val="es-ES"/>
        </w:rPr>
        <w:t xml:space="preserve"> por su dilatada experiencia internacional, tanto en escuelas privadas como públicas, con el objetivo de transmitir toda la riqueza del método Montessori en diferentes ámbitos sociales.</w:t>
      </w:r>
    </w:p>
    <w:p w:rsidR="00EC1C81" w:rsidRPr="00D1777E" w:rsidRDefault="00EC1C81" w:rsidP="00672B79">
      <w:pPr>
        <w:spacing w:line="275" w:lineRule="auto"/>
        <w:ind w:left="284" w:right="90"/>
        <w:jc w:val="both"/>
        <w:rPr>
          <w:rFonts w:asciiTheme="minorHAnsi" w:eastAsia="Calibri" w:hAnsiTheme="minorHAnsi" w:cs="Calibri"/>
          <w:sz w:val="24"/>
          <w:szCs w:val="24"/>
          <w:lang w:val="es-ES"/>
        </w:rPr>
      </w:pPr>
    </w:p>
    <w:p w:rsidR="00C4625D" w:rsidRPr="00D1777E" w:rsidRDefault="00C4625D" w:rsidP="00672B79">
      <w:pPr>
        <w:spacing w:before="2" w:line="200" w:lineRule="exact"/>
        <w:ind w:left="284" w:right="90"/>
        <w:rPr>
          <w:rFonts w:asciiTheme="minorHAnsi" w:hAnsiTheme="minorHAnsi"/>
          <w:lang w:val="es-ES"/>
        </w:rPr>
      </w:pPr>
    </w:p>
    <w:p w:rsidR="00C4625D" w:rsidRPr="00D1777E" w:rsidRDefault="00250174" w:rsidP="00672B79">
      <w:pPr>
        <w:ind w:left="284" w:right="90"/>
        <w:jc w:val="center"/>
        <w:rPr>
          <w:rFonts w:asciiTheme="minorHAnsi" w:eastAsia="Calibri" w:hAnsiTheme="minorHAnsi" w:cs="Calibri"/>
          <w:sz w:val="24"/>
          <w:szCs w:val="24"/>
          <w:lang w:val="es-ES"/>
        </w:rPr>
      </w:pPr>
      <w:r w:rsidRPr="00D1777E">
        <w:rPr>
          <w:rFonts w:asciiTheme="minorHAnsi" w:eastAsia="Calibri" w:hAnsiTheme="minorHAnsi" w:cs="Calibri"/>
          <w:b/>
          <w:sz w:val="24"/>
          <w:szCs w:val="24"/>
          <w:lang w:val="es-ES"/>
        </w:rPr>
        <w:t>Equipo de formadores/a</w:t>
      </w:r>
      <w:r w:rsidR="00CD394F" w:rsidRPr="00D1777E">
        <w:rPr>
          <w:rFonts w:asciiTheme="minorHAnsi" w:eastAsia="Calibri" w:hAnsiTheme="minorHAnsi" w:cs="Calibri"/>
          <w:b/>
          <w:sz w:val="24"/>
          <w:szCs w:val="24"/>
          <w:lang w:val="es-ES"/>
        </w:rPr>
        <w:t>s</w:t>
      </w:r>
    </w:p>
    <w:p w:rsidR="00C4625D" w:rsidRPr="00D1777E" w:rsidRDefault="00C4625D" w:rsidP="00672B79">
      <w:pPr>
        <w:spacing w:before="5" w:line="240" w:lineRule="exact"/>
        <w:ind w:left="284" w:right="90"/>
        <w:rPr>
          <w:rFonts w:asciiTheme="minorHAnsi" w:hAnsiTheme="minorHAnsi"/>
          <w:sz w:val="24"/>
          <w:szCs w:val="24"/>
          <w:lang w:val="es-ES"/>
        </w:rPr>
      </w:pP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t>Adela Vizcaíno</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Dirección Pedagógica</w:t>
      </w:r>
    </w:p>
    <w:p w:rsidR="00EC1C81" w:rsidRPr="00D1777E" w:rsidRDefault="00EC1C81" w:rsidP="00672B7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 xml:space="preserve">Adela Vizcaíno empezó su trayectoria </w:t>
      </w:r>
      <w:proofErr w:type="spellStart"/>
      <w:r w:rsidRPr="00D1777E">
        <w:rPr>
          <w:rFonts w:asciiTheme="minorHAnsi" w:hAnsiTheme="minorHAnsi" w:cs="Arial"/>
          <w:color w:val="000000"/>
          <w:sz w:val="24"/>
          <w:szCs w:val="24"/>
          <w:shd w:val="clear" w:color="auto" w:fill="FFFFFF"/>
          <w:lang w:val="es-ES" w:eastAsia="es-ES"/>
        </w:rPr>
        <w:t>montessoriana</w:t>
      </w:r>
      <w:proofErr w:type="spellEnd"/>
      <w:r w:rsidRPr="00D1777E">
        <w:rPr>
          <w:rFonts w:asciiTheme="minorHAnsi" w:hAnsiTheme="minorHAnsi" w:cs="Arial"/>
          <w:color w:val="000000"/>
          <w:sz w:val="24"/>
          <w:szCs w:val="24"/>
          <w:shd w:val="clear" w:color="auto" w:fill="FFFFFF"/>
          <w:lang w:val="es-ES" w:eastAsia="es-ES"/>
        </w:rPr>
        <w:t xml:space="preserve"> en </w:t>
      </w:r>
      <w:r w:rsidR="00AC2532">
        <w:rPr>
          <w:rFonts w:asciiTheme="minorHAnsi" w:hAnsiTheme="minorHAnsi" w:cs="Arial"/>
          <w:color w:val="000000"/>
          <w:sz w:val="24"/>
          <w:szCs w:val="24"/>
          <w:shd w:val="clear" w:color="auto" w:fill="FFFFFF"/>
          <w:lang w:val="es-ES" w:eastAsia="es-ES"/>
        </w:rPr>
        <w:t xml:space="preserve">las conferencias de la Sra. </w:t>
      </w:r>
      <w:proofErr w:type="spellStart"/>
      <w:r w:rsidR="00AC2532">
        <w:rPr>
          <w:rFonts w:asciiTheme="minorHAnsi" w:hAnsiTheme="minorHAnsi" w:cs="Arial"/>
          <w:color w:val="000000"/>
          <w:sz w:val="24"/>
          <w:szCs w:val="24"/>
          <w:shd w:val="clear" w:color="auto" w:fill="FFFFFF"/>
          <w:lang w:val="es-ES" w:eastAsia="es-ES"/>
        </w:rPr>
        <w:t>Mari</w:t>
      </w:r>
      <w:r w:rsidRPr="00D1777E">
        <w:rPr>
          <w:rFonts w:asciiTheme="minorHAnsi" w:hAnsiTheme="minorHAnsi" w:cs="Arial"/>
          <w:color w:val="000000"/>
          <w:sz w:val="24"/>
          <w:szCs w:val="24"/>
          <w:shd w:val="clear" w:color="auto" w:fill="FFFFFF"/>
          <w:lang w:val="es-ES" w:eastAsia="es-ES"/>
        </w:rPr>
        <w:t>a</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Antonietta</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Paolini</w:t>
      </w:r>
      <w:proofErr w:type="spellEnd"/>
      <w:r w:rsidRPr="00D1777E">
        <w:rPr>
          <w:rFonts w:asciiTheme="minorHAnsi" w:hAnsiTheme="minorHAnsi" w:cs="Arial"/>
          <w:color w:val="000000"/>
          <w:sz w:val="24"/>
          <w:szCs w:val="24"/>
          <w:shd w:val="clear" w:color="auto" w:fill="FFFFFF"/>
          <w:lang w:val="es-ES" w:eastAsia="es-ES"/>
        </w:rPr>
        <w:t xml:space="preserve"> en el Centro de Formación Montessori AMI en Perugia (Italia). Poco después, obtuvo la licenciatura en Ciencias de la Educación. Después de una larga experiencia en “Casa de Niños” en México, exploró en profundidad la etapa de los 6 a los 12 años bajo la perspectiva AMI Dallas y la ha puesto en práctica desde entonces. Su profundo entendimiento del niño y su amplia perspectiva del Método Montessori es un inestimable enriquecimiento para nuestro centro de formación.</w:t>
      </w:r>
    </w:p>
    <w:p w:rsidR="00EC1C81" w:rsidRPr="00D1777E" w:rsidRDefault="00EC1C81" w:rsidP="00672B79">
      <w:pPr>
        <w:ind w:left="284" w:right="90"/>
        <w:rPr>
          <w:rFonts w:asciiTheme="minorHAnsi" w:hAnsiTheme="minorHAnsi"/>
          <w:sz w:val="24"/>
          <w:szCs w:val="24"/>
          <w:lang w:val="es-ES" w:eastAsia="es-ES"/>
        </w:rPr>
      </w:pPr>
    </w:p>
    <w:p w:rsidR="004F1101" w:rsidRDefault="004F1101" w:rsidP="00672B79">
      <w:pPr>
        <w:spacing w:after="300"/>
        <w:ind w:left="284" w:right="90"/>
        <w:jc w:val="center"/>
        <w:rPr>
          <w:rFonts w:asciiTheme="minorHAnsi" w:hAnsiTheme="minorHAnsi" w:cs="Arial"/>
          <w:b/>
          <w:bCs/>
          <w:color w:val="000000"/>
          <w:sz w:val="24"/>
          <w:szCs w:val="24"/>
          <w:shd w:val="clear" w:color="auto" w:fill="FFFFFF"/>
          <w:lang w:val="es-ES" w:eastAsia="es-ES"/>
        </w:rPr>
      </w:pPr>
    </w:p>
    <w:p w:rsidR="004F1101" w:rsidRDefault="004F1101" w:rsidP="00672B79">
      <w:pPr>
        <w:spacing w:after="300"/>
        <w:ind w:left="284" w:right="90"/>
        <w:rPr>
          <w:rFonts w:asciiTheme="minorHAnsi" w:hAnsiTheme="minorHAnsi" w:cs="Arial"/>
          <w:b/>
          <w:bCs/>
          <w:color w:val="000000"/>
          <w:sz w:val="24"/>
          <w:szCs w:val="24"/>
          <w:shd w:val="clear" w:color="auto" w:fill="FFFFFF"/>
          <w:lang w:val="es-ES" w:eastAsia="es-ES"/>
        </w:rPr>
      </w:pPr>
    </w:p>
    <w:p w:rsidR="00672B79" w:rsidRDefault="00672B79" w:rsidP="00672B79">
      <w:pPr>
        <w:spacing w:after="300"/>
        <w:ind w:left="284" w:right="90"/>
        <w:jc w:val="center"/>
        <w:rPr>
          <w:rFonts w:asciiTheme="minorHAnsi" w:hAnsiTheme="minorHAnsi" w:cs="Arial"/>
          <w:b/>
          <w:bCs/>
          <w:color w:val="000000"/>
          <w:sz w:val="24"/>
          <w:szCs w:val="24"/>
          <w:shd w:val="clear" w:color="auto" w:fill="FFFFFF"/>
          <w:lang w:val="es-ES" w:eastAsia="es-ES"/>
        </w:rPr>
      </w:pP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t>Bernardita Jensen</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EC1C81" w:rsidRPr="00D1777E" w:rsidRDefault="00EC1C81" w:rsidP="00672B7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 xml:space="preserve">Bernardita Jensen es licenciada en Educación por la Pontificia Universidad Católica de Chile. Es Guía Montessori de 6 a 12 años, especializada en la edad de 12 a 18 años, formada en el Houston Montessori Center. Fundadora del colegio </w:t>
      </w:r>
      <w:proofErr w:type="spellStart"/>
      <w:r w:rsidRPr="00D1777E">
        <w:rPr>
          <w:rFonts w:asciiTheme="minorHAnsi" w:hAnsiTheme="minorHAnsi" w:cs="Arial"/>
          <w:color w:val="000000"/>
          <w:sz w:val="24"/>
          <w:szCs w:val="24"/>
          <w:shd w:val="clear" w:color="auto" w:fill="FFFFFF"/>
          <w:lang w:val="es-ES" w:eastAsia="es-ES"/>
        </w:rPr>
        <w:t>Rayén</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Mahuida</w:t>
      </w:r>
      <w:proofErr w:type="spellEnd"/>
      <w:r w:rsidRPr="00D1777E">
        <w:rPr>
          <w:rFonts w:asciiTheme="minorHAnsi" w:hAnsiTheme="minorHAnsi" w:cs="Arial"/>
          <w:color w:val="000000"/>
          <w:sz w:val="24"/>
          <w:szCs w:val="24"/>
          <w:shd w:val="clear" w:color="auto" w:fill="FFFFFF"/>
          <w:lang w:val="es-ES" w:eastAsia="es-ES"/>
        </w:rPr>
        <w:t xml:space="preserve"> Montessori, participó en la formación del colegio </w:t>
      </w:r>
      <w:proofErr w:type="spellStart"/>
      <w:r w:rsidRPr="00D1777E">
        <w:rPr>
          <w:rFonts w:asciiTheme="minorHAnsi" w:hAnsiTheme="minorHAnsi" w:cs="Arial"/>
          <w:color w:val="000000"/>
          <w:sz w:val="24"/>
          <w:szCs w:val="24"/>
          <w:shd w:val="clear" w:color="auto" w:fill="FFFFFF"/>
          <w:lang w:val="es-ES" w:eastAsia="es-ES"/>
        </w:rPr>
        <w:t>Huelquén</w:t>
      </w:r>
      <w:proofErr w:type="spellEnd"/>
      <w:r w:rsidRPr="00D1777E">
        <w:rPr>
          <w:rFonts w:asciiTheme="minorHAnsi" w:hAnsiTheme="minorHAnsi" w:cs="Arial"/>
          <w:color w:val="000000"/>
          <w:sz w:val="24"/>
          <w:szCs w:val="24"/>
          <w:shd w:val="clear" w:color="auto" w:fill="FFFFFF"/>
          <w:lang w:val="es-ES" w:eastAsia="es-ES"/>
        </w:rPr>
        <w:t xml:space="preserve"> Montessori. Rectora y fundadora del colegio </w:t>
      </w:r>
      <w:proofErr w:type="spellStart"/>
      <w:r w:rsidRPr="00D1777E">
        <w:rPr>
          <w:rFonts w:asciiTheme="minorHAnsi" w:hAnsiTheme="minorHAnsi" w:cs="Arial"/>
          <w:color w:val="000000"/>
          <w:sz w:val="24"/>
          <w:szCs w:val="24"/>
          <w:shd w:val="clear" w:color="auto" w:fill="FFFFFF"/>
          <w:lang w:val="es-ES" w:eastAsia="es-ES"/>
        </w:rPr>
        <w:t>Pucalán</w:t>
      </w:r>
      <w:proofErr w:type="spellEnd"/>
      <w:r w:rsidRPr="00D1777E">
        <w:rPr>
          <w:rFonts w:asciiTheme="minorHAnsi" w:hAnsiTheme="minorHAnsi" w:cs="Arial"/>
          <w:color w:val="000000"/>
          <w:sz w:val="24"/>
          <w:szCs w:val="24"/>
          <w:shd w:val="clear" w:color="auto" w:fill="FFFFFF"/>
          <w:lang w:val="es-ES" w:eastAsia="es-ES"/>
        </w:rPr>
        <w:t xml:space="preserve"> Montessori desde hace 17 años y directora de la Escuela de Educación </w:t>
      </w:r>
      <w:proofErr w:type="spellStart"/>
      <w:r w:rsidRPr="00D1777E">
        <w:rPr>
          <w:rFonts w:asciiTheme="minorHAnsi" w:hAnsiTheme="minorHAnsi" w:cs="Arial"/>
          <w:color w:val="000000"/>
          <w:sz w:val="24"/>
          <w:szCs w:val="24"/>
          <w:shd w:val="clear" w:color="auto" w:fill="FFFFFF"/>
          <w:lang w:val="es-ES" w:eastAsia="es-ES"/>
        </w:rPr>
        <w:t>Pucalán</w:t>
      </w:r>
      <w:proofErr w:type="spellEnd"/>
      <w:r w:rsidRPr="00D1777E">
        <w:rPr>
          <w:rFonts w:asciiTheme="minorHAnsi" w:hAnsiTheme="minorHAnsi" w:cs="Arial"/>
          <w:color w:val="000000"/>
          <w:sz w:val="24"/>
          <w:szCs w:val="24"/>
          <w:shd w:val="clear" w:color="auto" w:fill="FFFFFF"/>
          <w:lang w:val="es-ES" w:eastAsia="es-ES"/>
        </w:rPr>
        <w:t xml:space="preserve">. Poseedora del título de Miembro del Directorio de la Fundación Montessori </w:t>
      </w:r>
      <w:proofErr w:type="spellStart"/>
      <w:r w:rsidRPr="00D1777E">
        <w:rPr>
          <w:rFonts w:asciiTheme="minorHAnsi" w:hAnsiTheme="minorHAnsi" w:cs="Arial"/>
          <w:color w:val="000000"/>
          <w:sz w:val="24"/>
          <w:szCs w:val="24"/>
          <w:shd w:val="clear" w:color="auto" w:fill="FFFFFF"/>
          <w:lang w:val="es-ES" w:eastAsia="es-ES"/>
        </w:rPr>
        <w:t>Pucalán</w:t>
      </w:r>
      <w:proofErr w:type="spellEnd"/>
      <w:r w:rsidRPr="00D1777E">
        <w:rPr>
          <w:rFonts w:asciiTheme="minorHAnsi" w:hAnsiTheme="minorHAnsi" w:cs="Arial"/>
          <w:color w:val="000000"/>
          <w:sz w:val="24"/>
          <w:szCs w:val="24"/>
          <w:shd w:val="clear" w:color="auto" w:fill="FFFFFF"/>
          <w:lang w:val="es-ES" w:eastAsia="es-ES"/>
        </w:rPr>
        <w:t xml:space="preserve"> Chile. Es, además, coach ontológico formada por el programa Montessori </w:t>
      </w:r>
      <w:proofErr w:type="spellStart"/>
      <w:r w:rsidRPr="00D1777E">
        <w:rPr>
          <w:rFonts w:asciiTheme="minorHAnsi" w:hAnsiTheme="minorHAnsi" w:cs="Arial"/>
          <w:color w:val="000000"/>
          <w:sz w:val="24"/>
          <w:szCs w:val="24"/>
          <w:shd w:val="clear" w:color="auto" w:fill="FFFFFF"/>
          <w:lang w:val="es-ES" w:eastAsia="es-ES"/>
        </w:rPr>
        <w:t>Model</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United</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Nation</w:t>
      </w:r>
      <w:proofErr w:type="spellEnd"/>
      <w:r w:rsidRPr="00D1777E">
        <w:rPr>
          <w:rFonts w:asciiTheme="minorHAnsi" w:hAnsiTheme="minorHAnsi" w:cs="Arial"/>
          <w:color w:val="000000"/>
          <w:sz w:val="24"/>
          <w:szCs w:val="24"/>
          <w:shd w:val="clear" w:color="auto" w:fill="FFFFFF"/>
          <w:lang w:val="es-ES" w:eastAsia="es-ES"/>
        </w:rPr>
        <w:t xml:space="preserve">, programa que lidera en Chile y con un </w:t>
      </w:r>
      <w:proofErr w:type="spellStart"/>
      <w:r w:rsidRPr="00D1777E">
        <w:rPr>
          <w:rFonts w:asciiTheme="minorHAnsi" w:hAnsiTheme="minorHAnsi" w:cs="Arial"/>
          <w:color w:val="000000"/>
          <w:sz w:val="24"/>
          <w:szCs w:val="24"/>
          <w:shd w:val="clear" w:color="auto" w:fill="FFFFFF"/>
          <w:lang w:val="es-ES" w:eastAsia="es-ES"/>
        </w:rPr>
        <w:t>postítulo</w:t>
      </w:r>
      <w:proofErr w:type="spellEnd"/>
      <w:r w:rsidRPr="00D1777E">
        <w:rPr>
          <w:rFonts w:asciiTheme="minorHAnsi" w:hAnsiTheme="minorHAnsi" w:cs="Arial"/>
          <w:color w:val="000000"/>
          <w:sz w:val="24"/>
          <w:szCs w:val="24"/>
          <w:shd w:val="clear" w:color="auto" w:fill="FFFFFF"/>
          <w:lang w:val="es-ES" w:eastAsia="es-ES"/>
        </w:rPr>
        <w:t xml:space="preserve"> en psicoterapia y meditación por la Universidad Alberto Hurtado Chile. </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t xml:space="preserve">Verónica del Carmen </w:t>
      </w:r>
      <w:proofErr w:type="spellStart"/>
      <w:r w:rsidRPr="00D1777E">
        <w:rPr>
          <w:rFonts w:asciiTheme="minorHAnsi" w:hAnsiTheme="minorHAnsi" w:cs="Arial"/>
          <w:b/>
          <w:bCs/>
          <w:color w:val="000000"/>
          <w:sz w:val="24"/>
          <w:szCs w:val="24"/>
          <w:shd w:val="clear" w:color="auto" w:fill="FFFFFF"/>
          <w:lang w:val="es-ES" w:eastAsia="es-ES"/>
        </w:rPr>
        <w:t>Montdragón</w:t>
      </w:r>
      <w:proofErr w:type="spellEnd"/>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EC1C81" w:rsidRPr="00D1777E" w:rsidRDefault="00EC1C81" w:rsidP="00672B7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 xml:space="preserve">Verónica del Carmen </w:t>
      </w:r>
      <w:proofErr w:type="spellStart"/>
      <w:r w:rsidRPr="00D1777E">
        <w:rPr>
          <w:rFonts w:asciiTheme="minorHAnsi" w:hAnsiTheme="minorHAnsi" w:cs="Arial"/>
          <w:color w:val="000000"/>
          <w:sz w:val="24"/>
          <w:szCs w:val="24"/>
          <w:shd w:val="clear" w:color="auto" w:fill="FFFFFF"/>
          <w:lang w:val="es-ES" w:eastAsia="es-ES"/>
        </w:rPr>
        <w:t>Montdragón</w:t>
      </w:r>
      <w:proofErr w:type="spellEnd"/>
      <w:r w:rsidRPr="00D1777E">
        <w:rPr>
          <w:rFonts w:asciiTheme="minorHAnsi" w:hAnsiTheme="minorHAnsi" w:cs="Arial"/>
          <w:color w:val="000000"/>
          <w:sz w:val="24"/>
          <w:szCs w:val="24"/>
          <w:shd w:val="clear" w:color="auto" w:fill="FFFFFF"/>
          <w:lang w:val="es-ES" w:eastAsia="es-ES"/>
        </w:rPr>
        <w:t xml:space="preserve"> es Guía Montessori 3-6 años, titulación que logró en  Asociación Montessori Internacional (Perugia, Italia). También obtuvo el título de Guía del taller de 6 a 12 años en el Centro de desarrollo humano y Educación Montessori S.C.</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t>Corina Allende</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4F1101" w:rsidRDefault="00EC1C81" w:rsidP="00672B7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 xml:space="preserve">Corina Allende es Licenciada en Ciencia Política por la Universidad Católica de Córdoba, Argentina. Tiene un Máster en Educación, con especialización en Montessori, por Loyola </w:t>
      </w:r>
      <w:proofErr w:type="spellStart"/>
      <w:r w:rsidRPr="00D1777E">
        <w:rPr>
          <w:rFonts w:asciiTheme="minorHAnsi" w:hAnsiTheme="minorHAnsi" w:cs="Arial"/>
          <w:color w:val="000000"/>
          <w:sz w:val="24"/>
          <w:szCs w:val="24"/>
          <w:shd w:val="clear" w:color="auto" w:fill="FFFFFF"/>
          <w:lang w:val="es-ES" w:eastAsia="es-ES"/>
        </w:rPr>
        <w:t>University</w:t>
      </w:r>
      <w:proofErr w:type="spellEnd"/>
      <w:r w:rsidRPr="00D1777E">
        <w:rPr>
          <w:rFonts w:asciiTheme="minorHAnsi" w:hAnsiTheme="minorHAnsi" w:cs="Arial"/>
          <w:color w:val="000000"/>
          <w:sz w:val="24"/>
          <w:szCs w:val="24"/>
          <w:shd w:val="clear" w:color="auto" w:fill="FFFFFF"/>
          <w:lang w:val="es-ES" w:eastAsia="es-ES"/>
        </w:rPr>
        <w:t xml:space="preserve"> Maryland, Baltimore, Estados Unidos y un Má</w:t>
      </w:r>
      <w:r w:rsidR="00AC2532">
        <w:rPr>
          <w:rFonts w:asciiTheme="minorHAnsi" w:hAnsiTheme="minorHAnsi" w:cs="Arial"/>
          <w:color w:val="000000"/>
          <w:sz w:val="24"/>
          <w:szCs w:val="24"/>
          <w:shd w:val="clear" w:color="auto" w:fill="FFFFFF"/>
          <w:lang w:val="es-ES" w:eastAsia="es-ES"/>
        </w:rPr>
        <w:t>ster en Ciencia Política, W.E.S (</w:t>
      </w:r>
      <w:r w:rsidRPr="00D1777E">
        <w:rPr>
          <w:rFonts w:asciiTheme="minorHAnsi" w:hAnsiTheme="minorHAnsi" w:cs="Arial"/>
          <w:color w:val="000000"/>
          <w:sz w:val="24"/>
          <w:szCs w:val="24"/>
          <w:shd w:val="clear" w:color="auto" w:fill="FFFFFF"/>
          <w:lang w:val="es-ES" w:eastAsia="es-ES"/>
        </w:rPr>
        <w:t>Estados Unidos</w:t>
      </w:r>
      <w:r w:rsidR="00AC2532">
        <w:rPr>
          <w:rFonts w:asciiTheme="minorHAnsi" w:hAnsiTheme="minorHAnsi" w:cs="Arial"/>
          <w:color w:val="000000"/>
          <w:sz w:val="24"/>
          <w:szCs w:val="24"/>
          <w:shd w:val="clear" w:color="auto" w:fill="FFFFFF"/>
          <w:lang w:val="es-ES" w:eastAsia="es-ES"/>
        </w:rPr>
        <w:t>)</w:t>
      </w:r>
      <w:r w:rsidRPr="00D1777E">
        <w:rPr>
          <w:rFonts w:asciiTheme="minorHAnsi" w:hAnsiTheme="minorHAnsi" w:cs="Arial"/>
          <w:color w:val="000000"/>
          <w:sz w:val="24"/>
          <w:szCs w:val="24"/>
          <w:shd w:val="clear" w:color="auto" w:fill="FFFFFF"/>
          <w:lang w:val="es-ES" w:eastAsia="es-ES"/>
        </w:rPr>
        <w:t xml:space="preserve">. Es, además, </w:t>
      </w:r>
      <w:proofErr w:type="spellStart"/>
      <w:r w:rsidRPr="00D1777E">
        <w:rPr>
          <w:rFonts w:asciiTheme="minorHAnsi" w:hAnsiTheme="minorHAnsi" w:cs="Arial"/>
          <w:color w:val="000000"/>
          <w:sz w:val="24"/>
          <w:szCs w:val="24"/>
          <w:shd w:val="clear" w:color="auto" w:fill="FFFFFF"/>
          <w:lang w:val="es-ES" w:eastAsia="es-ES"/>
        </w:rPr>
        <w:t>Guia</w:t>
      </w:r>
      <w:proofErr w:type="spellEnd"/>
      <w:r w:rsidRPr="00D1777E">
        <w:rPr>
          <w:rFonts w:asciiTheme="minorHAnsi" w:hAnsiTheme="minorHAnsi" w:cs="Arial"/>
          <w:color w:val="000000"/>
          <w:sz w:val="24"/>
          <w:szCs w:val="24"/>
          <w:shd w:val="clear" w:color="auto" w:fill="FFFFFF"/>
          <w:lang w:val="es-ES" w:eastAsia="es-ES"/>
        </w:rPr>
        <w:t xml:space="preserve"> Montessori AMI 3-6 años, por el Montessori Inst</w:t>
      </w:r>
      <w:r w:rsidR="00AC2532">
        <w:rPr>
          <w:rFonts w:asciiTheme="minorHAnsi" w:hAnsiTheme="minorHAnsi" w:cs="Arial"/>
          <w:color w:val="000000"/>
          <w:sz w:val="24"/>
          <w:szCs w:val="24"/>
          <w:shd w:val="clear" w:color="auto" w:fill="FFFFFF"/>
          <w:lang w:val="es-ES" w:eastAsia="es-ES"/>
        </w:rPr>
        <w:t>itute of San Diego, California (</w:t>
      </w:r>
      <w:r w:rsidRPr="00D1777E">
        <w:rPr>
          <w:rFonts w:asciiTheme="minorHAnsi" w:hAnsiTheme="minorHAnsi" w:cs="Arial"/>
          <w:color w:val="000000"/>
          <w:sz w:val="24"/>
          <w:szCs w:val="24"/>
          <w:shd w:val="clear" w:color="auto" w:fill="FFFFFF"/>
          <w:lang w:val="es-ES" w:eastAsia="es-ES"/>
        </w:rPr>
        <w:t>Estados Unidos</w:t>
      </w:r>
      <w:r w:rsidR="00AC2532">
        <w:rPr>
          <w:rFonts w:asciiTheme="minorHAnsi" w:hAnsiTheme="minorHAnsi" w:cs="Arial"/>
          <w:color w:val="000000"/>
          <w:sz w:val="24"/>
          <w:szCs w:val="24"/>
          <w:shd w:val="clear" w:color="auto" w:fill="FFFFFF"/>
          <w:lang w:val="es-ES" w:eastAsia="es-ES"/>
        </w:rPr>
        <w:t>)</w:t>
      </w:r>
      <w:r w:rsidRPr="00D1777E">
        <w:rPr>
          <w:rFonts w:asciiTheme="minorHAnsi" w:hAnsiTheme="minorHAnsi" w:cs="Arial"/>
          <w:color w:val="000000"/>
          <w:sz w:val="24"/>
          <w:szCs w:val="24"/>
          <w:shd w:val="clear" w:color="auto" w:fill="FFFFFF"/>
          <w:lang w:val="es-ES" w:eastAsia="es-ES"/>
        </w:rPr>
        <w:t xml:space="preserve"> y Guía Asistente Infantil AMI 0-3 años, por el Montessori Institute of San Diego, Califo</w:t>
      </w:r>
      <w:r w:rsidR="00AC2532">
        <w:rPr>
          <w:rFonts w:asciiTheme="minorHAnsi" w:hAnsiTheme="minorHAnsi" w:cs="Arial"/>
          <w:color w:val="000000"/>
          <w:sz w:val="24"/>
          <w:szCs w:val="24"/>
          <w:shd w:val="clear" w:color="auto" w:fill="FFFFFF"/>
          <w:lang w:val="es-ES" w:eastAsia="es-ES"/>
        </w:rPr>
        <w:t>rnia (</w:t>
      </w:r>
      <w:r w:rsidRPr="00D1777E">
        <w:rPr>
          <w:rFonts w:asciiTheme="minorHAnsi" w:hAnsiTheme="minorHAnsi" w:cs="Arial"/>
          <w:color w:val="000000"/>
          <w:sz w:val="24"/>
          <w:szCs w:val="24"/>
          <w:shd w:val="clear" w:color="auto" w:fill="FFFFFF"/>
          <w:lang w:val="es-ES" w:eastAsia="es-ES"/>
        </w:rPr>
        <w:t>Estados Unidos</w:t>
      </w:r>
      <w:r w:rsidR="00AC2532">
        <w:rPr>
          <w:rFonts w:asciiTheme="minorHAnsi" w:hAnsiTheme="minorHAnsi" w:cs="Arial"/>
          <w:color w:val="000000"/>
          <w:sz w:val="24"/>
          <w:szCs w:val="24"/>
          <w:shd w:val="clear" w:color="auto" w:fill="FFFFFF"/>
          <w:lang w:val="es-ES" w:eastAsia="es-ES"/>
        </w:rPr>
        <w:t>)</w:t>
      </w:r>
      <w:r w:rsidRPr="00D1777E">
        <w:rPr>
          <w:rFonts w:asciiTheme="minorHAnsi" w:hAnsiTheme="minorHAnsi" w:cs="Arial"/>
          <w:color w:val="000000"/>
          <w:sz w:val="24"/>
          <w:szCs w:val="24"/>
          <w:shd w:val="clear" w:color="auto" w:fill="FFFFFF"/>
          <w:lang w:val="es-ES" w:eastAsia="es-ES"/>
        </w:rPr>
        <w:t xml:space="preserve">. También es Consultora en Educación y Administración de la Educación en escuelas privadas y públicas de México, Argentina y Estados Unidos. Actualmente, trabaja como conferencista en Educación Montessori para profesores, educadores y padres de familia en Argentina, México y Estados Unidos y como Head </w:t>
      </w:r>
      <w:proofErr w:type="spellStart"/>
      <w:r w:rsidRPr="00D1777E">
        <w:rPr>
          <w:rFonts w:asciiTheme="minorHAnsi" w:hAnsiTheme="minorHAnsi" w:cs="Arial"/>
          <w:color w:val="000000"/>
          <w:sz w:val="24"/>
          <w:szCs w:val="24"/>
          <w:shd w:val="clear" w:color="auto" w:fill="FFFFFF"/>
          <w:lang w:val="es-ES" w:eastAsia="es-ES"/>
        </w:rPr>
        <w:t>Teacher</w:t>
      </w:r>
      <w:proofErr w:type="spellEnd"/>
      <w:r w:rsidRPr="00D1777E">
        <w:rPr>
          <w:rFonts w:asciiTheme="minorHAnsi" w:hAnsiTheme="minorHAnsi" w:cs="Arial"/>
          <w:color w:val="000000"/>
          <w:sz w:val="24"/>
          <w:szCs w:val="24"/>
          <w:shd w:val="clear" w:color="auto" w:fill="FFFFFF"/>
          <w:lang w:val="es-ES" w:eastAsia="es-ES"/>
        </w:rPr>
        <w:t xml:space="preserve"> en nivel Kindergarten en la </w:t>
      </w:r>
      <w:proofErr w:type="spellStart"/>
      <w:r w:rsidRPr="00D1777E">
        <w:rPr>
          <w:rFonts w:asciiTheme="minorHAnsi" w:hAnsiTheme="minorHAnsi" w:cs="Arial"/>
          <w:color w:val="000000"/>
          <w:sz w:val="24"/>
          <w:szCs w:val="24"/>
          <w:shd w:val="clear" w:color="auto" w:fill="FFFFFF"/>
          <w:lang w:val="es-ES" w:eastAsia="es-ES"/>
        </w:rPr>
        <w:t>Keiller</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Leadership</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Academy</w:t>
      </w:r>
      <w:proofErr w:type="spellEnd"/>
      <w:r w:rsidRPr="00D1777E">
        <w:rPr>
          <w:rFonts w:asciiTheme="minorHAnsi" w:hAnsiTheme="minorHAnsi" w:cs="Arial"/>
          <w:color w:val="000000"/>
          <w:sz w:val="24"/>
          <w:szCs w:val="24"/>
          <w:shd w:val="clear" w:color="auto" w:fill="FFFFFF"/>
          <w:lang w:val="es-ES" w:eastAsia="es-ES"/>
        </w:rPr>
        <w:t>, escuela pública Montessori en Estados Unidos.</w:t>
      </w:r>
    </w:p>
    <w:p w:rsidR="004F1101" w:rsidRDefault="004F1101" w:rsidP="00672B79">
      <w:pPr>
        <w:spacing w:after="300" w:line="276" w:lineRule="auto"/>
        <w:ind w:left="284" w:right="90"/>
        <w:jc w:val="both"/>
        <w:rPr>
          <w:rFonts w:asciiTheme="minorHAnsi" w:hAnsiTheme="minorHAnsi"/>
          <w:sz w:val="24"/>
          <w:szCs w:val="24"/>
          <w:lang w:val="es-ES" w:eastAsia="es-ES"/>
        </w:rPr>
      </w:pPr>
    </w:p>
    <w:p w:rsidR="004F1101" w:rsidRDefault="004F1101" w:rsidP="00672B79">
      <w:pPr>
        <w:spacing w:after="300" w:line="276" w:lineRule="auto"/>
        <w:ind w:left="284" w:right="90"/>
        <w:jc w:val="both"/>
        <w:rPr>
          <w:rFonts w:asciiTheme="minorHAnsi" w:hAnsiTheme="minorHAnsi"/>
          <w:sz w:val="24"/>
          <w:szCs w:val="24"/>
          <w:lang w:val="es-ES" w:eastAsia="es-ES"/>
        </w:rPr>
      </w:pPr>
    </w:p>
    <w:p w:rsidR="004F1101" w:rsidRDefault="004F1101" w:rsidP="00672B79">
      <w:pPr>
        <w:spacing w:after="300" w:line="276" w:lineRule="auto"/>
        <w:ind w:left="284" w:right="90"/>
        <w:jc w:val="both"/>
        <w:rPr>
          <w:rFonts w:asciiTheme="minorHAnsi" w:hAnsiTheme="minorHAnsi"/>
          <w:sz w:val="24"/>
          <w:szCs w:val="24"/>
          <w:lang w:val="es-ES" w:eastAsia="es-ES"/>
        </w:rPr>
      </w:pPr>
    </w:p>
    <w:p w:rsidR="00EC1C81" w:rsidRPr="00D1777E" w:rsidRDefault="00EC1C81" w:rsidP="00672B79">
      <w:pPr>
        <w:spacing w:after="300" w:line="276" w:lineRule="auto"/>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t>Elvia Alicia Medrano</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EC1C81" w:rsidRPr="00D1777E" w:rsidRDefault="00EC1C81" w:rsidP="00672B7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Elvia Alicia Medrano es Guía Montessori AMI, primera generación (1973). En 1974 fundó la Escuela Montessori Mercedes Benet en Ciudad de México, de la que es Directora General hoy en día. Ha sido formadora en un curso para alumnas en la Ciudad de Cochabamba (Bolivia), organizado por el Consejo Interamericano Montessori, del cual fue re</w:t>
      </w:r>
      <w:r w:rsidR="00AC2532">
        <w:rPr>
          <w:rFonts w:asciiTheme="minorHAnsi" w:hAnsiTheme="minorHAnsi" w:cs="Arial"/>
          <w:color w:val="000000"/>
          <w:sz w:val="24"/>
          <w:szCs w:val="24"/>
          <w:shd w:val="clear" w:color="auto" w:fill="FFFFFF"/>
          <w:lang w:val="es-ES" w:eastAsia="es-ES"/>
        </w:rPr>
        <w:t>presentante regional. También</w:t>
      </w:r>
      <w:r w:rsidRPr="00D1777E">
        <w:rPr>
          <w:rFonts w:asciiTheme="minorHAnsi" w:hAnsiTheme="minorHAnsi" w:cs="Arial"/>
          <w:color w:val="000000"/>
          <w:sz w:val="24"/>
          <w:szCs w:val="24"/>
          <w:shd w:val="clear" w:color="auto" w:fill="FFFFFF"/>
          <w:lang w:val="es-ES" w:eastAsia="es-ES"/>
        </w:rPr>
        <w:t>, dirige la Escuela para Padres de la Escuela Montessori Mercedes Benet desde hace 42 años.</w:t>
      </w:r>
    </w:p>
    <w:p w:rsidR="00EC1C81" w:rsidRPr="00D1777E" w:rsidRDefault="00EC1C81" w:rsidP="00672B79">
      <w:pPr>
        <w:ind w:left="284" w:right="90"/>
        <w:rPr>
          <w:rFonts w:asciiTheme="minorHAnsi" w:hAnsiTheme="minorHAnsi"/>
          <w:sz w:val="24"/>
          <w:szCs w:val="24"/>
          <w:lang w:val="es-ES" w:eastAsia="es-ES"/>
        </w:rPr>
      </w:pP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t xml:space="preserve">Anna </w:t>
      </w:r>
      <w:proofErr w:type="spellStart"/>
      <w:r w:rsidRPr="00D1777E">
        <w:rPr>
          <w:rFonts w:asciiTheme="minorHAnsi" w:hAnsiTheme="minorHAnsi" w:cs="Arial"/>
          <w:b/>
          <w:bCs/>
          <w:color w:val="000000"/>
          <w:sz w:val="24"/>
          <w:szCs w:val="24"/>
          <w:shd w:val="clear" w:color="auto" w:fill="FFFFFF"/>
          <w:lang w:val="es-ES" w:eastAsia="es-ES"/>
        </w:rPr>
        <w:t>Allerhand</w:t>
      </w:r>
      <w:proofErr w:type="spellEnd"/>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EC1C81" w:rsidRPr="00D1777E" w:rsidRDefault="00EC1C81" w:rsidP="00672B7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 xml:space="preserve">Anna </w:t>
      </w:r>
      <w:proofErr w:type="spellStart"/>
      <w:r w:rsidRPr="00D1777E">
        <w:rPr>
          <w:rFonts w:asciiTheme="minorHAnsi" w:hAnsiTheme="minorHAnsi" w:cs="Arial"/>
          <w:color w:val="000000"/>
          <w:sz w:val="24"/>
          <w:szCs w:val="24"/>
          <w:shd w:val="clear" w:color="auto" w:fill="FFFFFF"/>
          <w:lang w:val="es-ES" w:eastAsia="es-ES"/>
        </w:rPr>
        <w:t>Allerhand</w:t>
      </w:r>
      <w:proofErr w:type="spellEnd"/>
      <w:r w:rsidRPr="00D1777E">
        <w:rPr>
          <w:rFonts w:asciiTheme="minorHAnsi" w:hAnsiTheme="minorHAnsi" w:cs="Arial"/>
          <w:color w:val="000000"/>
          <w:sz w:val="24"/>
          <w:szCs w:val="24"/>
          <w:shd w:val="clear" w:color="auto" w:fill="FFFFFF"/>
          <w:lang w:val="es-ES" w:eastAsia="es-ES"/>
        </w:rPr>
        <w:t xml:space="preserve"> ha tenido el privilegio de pasar su infancia y adolescencia en la escuela Montessori dirigida por María Clotilde </w:t>
      </w:r>
      <w:proofErr w:type="spellStart"/>
      <w:r w:rsidRPr="00D1777E">
        <w:rPr>
          <w:rFonts w:asciiTheme="minorHAnsi" w:hAnsiTheme="minorHAnsi" w:cs="Arial"/>
          <w:color w:val="000000"/>
          <w:sz w:val="24"/>
          <w:szCs w:val="24"/>
          <w:shd w:val="clear" w:color="auto" w:fill="FFFFFF"/>
          <w:lang w:val="es-ES" w:eastAsia="es-ES"/>
        </w:rPr>
        <w:t>Pini</w:t>
      </w:r>
      <w:proofErr w:type="spellEnd"/>
      <w:r w:rsidRPr="00D1777E">
        <w:rPr>
          <w:rFonts w:asciiTheme="minorHAnsi" w:hAnsiTheme="minorHAnsi" w:cs="Arial"/>
          <w:color w:val="000000"/>
          <w:sz w:val="24"/>
          <w:szCs w:val="24"/>
          <w:shd w:val="clear" w:color="auto" w:fill="FFFFFF"/>
          <w:lang w:val="es-ES" w:eastAsia="es-ES"/>
        </w:rPr>
        <w:t xml:space="preserve">, colaboradora directa de la Dra. </w:t>
      </w:r>
      <w:proofErr w:type="spellStart"/>
      <w:r w:rsidRPr="00D1777E">
        <w:rPr>
          <w:rFonts w:asciiTheme="minorHAnsi" w:hAnsiTheme="minorHAnsi" w:cs="Arial"/>
          <w:color w:val="000000"/>
          <w:sz w:val="24"/>
          <w:szCs w:val="24"/>
          <w:shd w:val="clear" w:color="auto" w:fill="FFFFFF"/>
          <w:lang w:val="es-ES" w:eastAsia="es-ES"/>
        </w:rPr>
        <w:t>Maria</w:t>
      </w:r>
      <w:proofErr w:type="spellEnd"/>
      <w:r w:rsidRPr="00D1777E">
        <w:rPr>
          <w:rFonts w:asciiTheme="minorHAnsi" w:hAnsiTheme="minorHAnsi" w:cs="Arial"/>
          <w:color w:val="000000"/>
          <w:sz w:val="24"/>
          <w:szCs w:val="24"/>
          <w:shd w:val="clear" w:color="auto" w:fill="FFFFFF"/>
          <w:lang w:val="es-ES" w:eastAsia="es-ES"/>
        </w:rPr>
        <w:t xml:space="preserve"> Montessori. A partir de 1981, trabajó conjuntamente con </w:t>
      </w:r>
      <w:proofErr w:type="spellStart"/>
      <w:r w:rsidRPr="00D1777E">
        <w:rPr>
          <w:rFonts w:asciiTheme="minorHAnsi" w:hAnsiTheme="minorHAnsi" w:cs="Arial"/>
          <w:color w:val="000000"/>
          <w:sz w:val="24"/>
          <w:szCs w:val="24"/>
          <w:shd w:val="clear" w:color="auto" w:fill="FFFFFF"/>
          <w:lang w:val="es-ES" w:eastAsia="es-ES"/>
        </w:rPr>
        <w:t>Flaminia</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Guidi</w:t>
      </w:r>
      <w:proofErr w:type="spellEnd"/>
      <w:r w:rsidRPr="00D1777E">
        <w:rPr>
          <w:rFonts w:asciiTheme="minorHAnsi" w:hAnsiTheme="minorHAnsi" w:cs="Arial"/>
          <w:color w:val="000000"/>
          <w:sz w:val="24"/>
          <w:szCs w:val="24"/>
          <w:shd w:val="clear" w:color="auto" w:fill="FFFFFF"/>
          <w:lang w:val="es-ES" w:eastAsia="es-ES"/>
        </w:rPr>
        <w:t xml:space="preserve">, alumna directa y heredera intelectual de la doctora, al mismo tiempo que acrecentaba su experiencia como profesora Montessori y directora de escuela. Hoy en día es considerada una de las formadoras Montessori más expertas. </w:t>
      </w:r>
    </w:p>
    <w:p w:rsidR="00EC1C81" w:rsidRPr="00D1777E" w:rsidRDefault="00EC1C81" w:rsidP="00672B79">
      <w:pPr>
        <w:spacing w:after="300"/>
        <w:ind w:left="284" w:right="90"/>
        <w:jc w:val="center"/>
        <w:rPr>
          <w:rFonts w:asciiTheme="minorHAnsi" w:hAnsiTheme="minorHAnsi"/>
          <w:sz w:val="24"/>
          <w:szCs w:val="24"/>
          <w:lang w:val="es-ES" w:eastAsia="es-ES"/>
        </w:rPr>
      </w:pPr>
      <w:proofErr w:type="spellStart"/>
      <w:r w:rsidRPr="00D1777E">
        <w:rPr>
          <w:rFonts w:asciiTheme="minorHAnsi" w:hAnsiTheme="minorHAnsi" w:cs="Arial"/>
          <w:b/>
          <w:bCs/>
          <w:color w:val="000000"/>
          <w:sz w:val="24"/>
          <w:szCs w:val="24"/>
          <w:shd w:val="clear" w:color="auto" w:fill="FFFFFF"/>
          <w:lang w:val="es-ES" w:eastAsia="es-ES"/>
        </w:rPr>
        <w:t>Susanna</w:t>
      </w:r>
      <w:proofErr w:type="spellEnd"/>
      <w:r w:rsidRPr="00D1777E">
        <w:rPr>
          <w:rFonts w:asciiTheme="minorHAnsi" w:hAnsiTheme="minorHAnsi" w:cs="Arial"/>
          <w:b/>
          <w:bCs/>
          <w:color w:val="000000"/>
          <w:sz w:val="24"/>
          <w:szCs w:val="24"/>
          <w:shd w:val="clear" w:color="auto" w:fill="FFFFFF"/>
          <w:lang w:val="es-ES" w:eastAsia="es-ES"/>
        </w:rPr>
        <w:t xml:space="preserve"> </w:t>
      </w:r>
      <w:proofErr w:type="spellStart"/>
      <w:r w:rsidRPr="00D1777E">
        <w:rPr>
          <w:rFonts w:asciiTheme="minorHAnsi" w:hAnsiTheme="minorHAnsi" w:cs="Arial"/>
          <w:b/>
          <w:bCs/>
          <w:color w:val="000000"/>
          <w:sz w:val="24"/>
          <w:szCs w:val="24"/>
          <w:shd w:val="clear" w:color="auto" w:fill="FFFFFF"/>
          <w:lang w:val="es-ES" w:eastAsia="es-ES"/>
        </w:rPr>
        <w:t>Castellett</w:t>
      </w:r>
      <w:proofErr w:type="spellEnd"/>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EC1C81" w:rsidRPr="00D1777E" w:rsidRDefault="00EC1C81" w:rsidP="00672B79">
      <w:pPr>
        <w:spacing w:after="300" w:line="276" w:lineRule="auto"/>
        <w:ind w:left="284" w:right="90"/>
        <w:jc w:val="both"/>
        <w:rPr>
          <w:rFonts w:asciiTheme="minorHAnsi" w:hAnsiTheme="minorHAnsi"/>
          <w:sz w:val="24"/>
          <w:szCs w:val="24"/>
          <w:lang w:val="es-ES" w:eastAsia="es-ES"/>
        </w:rPr>
      </w:pPr>
      <w:proofErr w:type="spellStart"/>
      <w:r w:rsidRPr="00D1777E">
        <w:rPr>
          <w:rFonts w:asciiTheme="minorHAnsi" w:hAnsiTheme="minorHAnsi" w:cs="Arial"/>
          <w:color w:val="000000"/>
          <w:sz w:val="24"/>
          <w:szCs w:val="24"/>
          <w:shd w:val="clear" w:color="auto" w:fill="FFFFFF"/>
          <w:lang w:val="es-ES" w:eastAsia="es-ES"/>
        </w:rPr>
        <w:t>Susanna</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Castellett</w:t>
      </w:r>
      <w:proofErr w:type="spellEnd"/>
      <w:r w:rsidRPr="00D1777E">
        <w:rPr>
          <w:rFonts w:asciiTheme="minorHAnsi" w:hAnsiTheme="minorHAnsi" w:cs="Arial"/>
          <w:color w:val="000000"/>
          <w:sz w:val="24"/>
          <w:szCs w:val="24"/>
          <w:shd w:val="clear" w:color="auto" w:fill="FFFFFF"/>
          <w:lang w:val="es-ES" w:eastAsia="es-ES"/>
        </w:rPr>
        <w:t xml:space="preserve"> ha dedicado su vida entera a la “Casa de Niños” en la tradición Montessori más pura. Habiendo estudiado bajo la dirección de </w:t>
      </w:r>
      <w:proofErr w:type="spellStart"/>
      <w:r w:rsidRPr="00D1777E">
        <w:rPr>
          <w:rFonts w:asciiTheme="minorHAnsi" w:hAnsiTheme="minorHAnsi" w:cs="Arial"/>
          <w:color w:val="000000"/>
          <w:sz w:val="24"/>
          <w:szCs w:val="24"/>
          <w:shd w:val="clear" w:color="auto" w:fill="FFFFFF"/>
          <w:lang w:val="es-ES" w:eastAsia="es-ES"/>
        </w:rPr>
        <w:t>Maria</w:t>
      </w:r>
      <w:proofErr w:type="spellEnd"/>
      <w:r w:rsidRPr="00D1777E">
        <w:rPr>
          <w:rFonts w:asciiTheme="minorHAnsi" w:hAnsiTheme="minorHAnsi" w:cs="Arial"/>
          <w:color w:val="000000"/>
          <w:sz w:val="24"/>
          <w:szCs w:val="24"/>
          <w:shd w:val="clear" w:color="auto" w:fill="FFFFFF"/>
          <w:lang w:val="es-ES" w:eastAsia="es-ES"/>
        </w:rPr>
        <w:t xml:space="preserve"> Teresa </w:t>
      </w:r>
      <w:proofErr w:type="spellStart"/>
      <w:r w:rsidRPr="00D1777E">
        <w:rPr>
          <w:rFonts w:asciiTheme="minorHAnsi" w:hAnsiTheme="minorHAnsi" w:cs="Arial"/>
          <w:color w:val="000000"/>
          <w:sz w:val="24"/>
          <w:szCs w:val="24"/>
          <w:shd w:val="clear" w:color="auto" w:fill="FFFFFF"/>
          <w:lang w:val="es-ES" w:eastAsia="es-ES"/>
        </w:rPr>
        <w:t>Marchetti</w:t>
      </w:r>
      <w:proofErr w:type="spellEnd"/>
      <w:r w:rsidRPr="00D1777E">
        <w:rPr>
          <w:rFonts w:asciiTheme="minorHAnsi" w:hAnsiTheme="minorHAnsi" w:cs="Arial"/>
          <w:color w:val="000000"/>
          <w:sz w:val="24"/>
          <w:szCs w:val="24"/>
          <w:shd w:val="clear" w:color="auto" w:fill="FFFFFF"/>
          <w:lang w:val="es-ES" w:eastAsia="es-ES"/>
        </w:rPr>
        <w:t xml:space="preserve">, alumna directa y colaboradora de la Dra. </w:t>
      </w:r>
      <w:proofErr w:type="spellStart"/>
      <w:r w:rsidRPr="00D1777E">
        <w:rPr>
          <w:rFonts w:asciiTheme="minorHAnsi" w:hAnsiTheme="minorHAnsi" w:cs="Arial"/>
          <w:color w:val="000000"/>
          <w:sz w:val="24"/>
          <w:szCs w:val="24"/>
          <w:shd w:val="clear" w:color="auto" w:fill="FFFFFF"/>
          <w:lang w:val="es-ES" w:eastAsia="es-ES"/>
        </w:rPr>
        <w:t>Maria</w:t>
      </w:r>
      <w:proofErr w:type="spellEnd"/>
      <w:r w:rsidRPr="00D1777E">
        <w:rPr>
          <w:rFonts w:asciiTheme="minorHAnsi" w:hAnsiTheme="minorHAnsi" w:cs="Arial"/>
          <w:color w:val="000000"/>
          <w:sz w:val="24"/>
          <w:szCs w:val="24"/>
          <w:shd w:val="clear" w:color="auto" w:fill="FFFFFF"/>
          <w:lang w:val="es-ES" w:eastAsia="es-ES"/>
        </w:rPr>
        <w:t xml:space="preserve"> Montessori, en uno de los últimos cursos realizados por la doctora en Roma. Además, </w:t>
      </w:r>
      <w:proofErr w:type="spellStart"/>
      <w:r w:rsidRPr="00D1777E">
        <w:rPr>
          <w:rFonts w:asciiTheme="minorHAnsi" w:hAnsiTheme="minorHAnsi" w:cs="Arial"/>
          <w:color w:val="000000"/>
          <w:sz w:val="24"/>
          <w:szCs w:val="24"/>
          <w:shd w:val="clear" w:color="auto" w:fill="FFFFFF"/>
          <w:lang w:val="es-ES" w:eastAsia="es-ES"/>
        </w:rPr>
        <w:t>Marchetti</w:t>
      </w:r>
      <w:proofErr w:type="spellEnd"/>
      <w:r w:rsidRPr="00D1777E">
        <w:rPr>
          <w:rFonts w:asciiTheme="minorHAnsi" w:hAnsiTheme="minorHAnsi" w:cs="Arial"/>
          <w:color w:val="000000"/>
          <w:sz w:val="24"/>
          <w:szCs w:val="24"/>
          <w:shd w:val="clear" w:color="auto" w:fill="FFFFFF"/>
          <w:lang w:val="es-ES" w:eastAsia="es-ES"/>
        </w:rPr>
        <w:t xml:space="preserve"> ha formado un “Montessori Matura”, una rica experiencia cósmica de gran valor. </w:t>
      </w:r>
      <w:proofErr w:type="spellStart"/>
      <w:r w:rsidRPr="00D1777E">
        <w:rPr>
          <w:rFonts w:asciiTheme="minorHAnsi" w:hAnsiTheme="minorHAnsi" w:cs="Arial"/>
          <w:color w:val="000000"/>
          <w:sz w:val="24"/>
          <w:szCs w:val="24"/>
          <w:shd w:val="clear" w:color="auto" w:fill="FFFFFF"/>
          <w:lang w:val="es-ES" w:eastAsia="es-ES"/>
        </w:rPr>
        <w:t>Susanna</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Castellett</w:t>
      </w:r>
      <w:proofErr w:type="spellEnd"/>
      <w:r w:rsidRPr="00D1777E">
        <w:rPr>
          <w:rFonts w:asciiTheme="minorHAnsi" w:hAnsiTheme="minorHAnsi" w:cs="Arial"/>
          <w:color w:val="000000"/>
          <w:sz w:val="24"/>
          <w:szCs w:val="24"/>
          <w:shd w:val="clear" w:color="auto" w:fill="FFFFFF"/>
          <w:lang w:val="es-ES" w:eastAsia="es-ES"/>
        </w:rPr>
        <w:t xml:space="preserve">, influenciada por ella, ha encarnado totalmente los valores Montessori de la confianza en el potencial del niño y ha llegado a ser una extraordinaria y apasionada formadora, convencida del poder de la educación. </w:t>
      </w:r>
    </w:p>
    <w:p w:rsidR="004F1101" w:rsidRPr="00D1777E" w:rsidRDefault="004F110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t xml:space="preserve">Rosita </w:t>
      </w:r>
      <w:proofErr w:type="spellStart"/>
      <w:r w:rsidRPr="00D1777E">
        <w:rPr>
          <w:rFonts w:asciiTheme="minorHAnsi" w:hAnsiTheme="minorHAnsi" w:cs="Arial"/>
          <w:b/>
          <w:bCs/>
          <w:color w:val="000000"/>
          <w:sz w:val="24"/>
          <w:szCs w:val="24"/>
          <w:shd w:val="clear" w:color="auto" w:fill="FFFFFF"/>
          <w:lang w:val="es-ES" w:eastAsia="es-ES"/>
        </w:rPr>
        <w:t>Gallinella</w:t>
      </w:r>
      <w:proofErr w:type="spellEnd"/>
    </w:p>
    <w:p w:rsidR="004F1101" w:rsidRPr="00D1777E" w:rsidRDefault="004F110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4F1101" w:rsidRPr="00D1777E" w:rsidRDefault="004F1101" w:rsidP="00672B7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 xml:space="preserve">Rosita </w:t>
      </w:r>
      <w:proofErr w:type="spellStart"/>
      <w:r w:rsidRPr="00D1777E">
        <w:rPr>
          <w:rFonts w:asciiTheme="minorHAnsi" w:hAnsiTheme="minorHAnsi" w:cs="Arial"/>
          <w:color w:val="000000"/>
          <w:sz w:val="24"/>
          <w:szCs w:val="24"/>
          <w:shd w:val="clear" w:color="auto" w:fill="FFFFFF"/>
          <w:lang w:val="es-ES" w:eastAsia="es-ES"/>
        </w:rPr>
        <w:t>Gallinella</w:t>
      </w:r>
      <w:proofErr w:type="spellEnd"/>
      <w:r w:rsidRPr="00D1777E">
        <w:rPr>
          <w:rFonts w:asciiTheme="minorHAnsi" w:hAnsiTheme="minorHAnsi" w:cs="Arial"/>
          <w:color w:val="000000"/>
          <w:sz w:val="24"/>
          <w:szCs w:val="24"/>
          <w:shd w:val="clear" w:color="auto" w:fill="FFFFFF"/>
          <w:lang w:val="es-ES" w:eastAsia="es-ES"/>
        </w:rPr>
        <w:t xml:space="preserve"> se inició en el mundo Montessori a través del Centro de Formación para Profesores Montessori, fundado en Roma en 1924 por la Dra. </w:t>
      </w:r>
      <w:proofErr w:type="spellStart"/>
      <w:r w:rsidRPr="00D1777E">
        <w:rPr>
          <w:rFonts w:asciiTheme="minorHAnsi" w:hAnsiTheme="minorHAnsi" w:cs="Arial"/>
          <w:color w:val="000000"/>
          <w:sz w:val="24"/>
          <w:szCs w:val="24"/>
          <w:shd w:val="clear" w:color="auto" w:fill="FFFFFF"/>
          <w:lang w:val="es-ES" w:eastAsia="es-ES"/>
        </w:rPr>
        <w:t>Maria</w:t>
      </w:r>
      <w:proofErr w:type="spellEnd"/>
      <w:r w:rsidRPr="00D1777E">
        <w:rPr>
          <w:rFonts w:asciiTheme="minorHAnsi" w:hAnsiTheme="minorHAnsi" w:cs="Arial"/>
          <w:color w:val="000000"/>
          <w:sz w:val="24"/>
          <w:szCs w:val="24"/>
          <w:shd w:val="clear" w:color="auto" w:fill="FFFFFF"/>
          <w:lang w:val="es-ES" w:eastAsia="es-ES"/>
        </w:rPr>
        <w:t xml:space="preserve"> Montessori. Desde entonces, ha trabajado durante más de 30 años en “Casa de Niños” y considera la clase Montessori como un espacio abierto para la experimentación educativa y continua y para la exploración de la Educación Montessori, con cualquier material que esté disponible.</w:t>
      </w:r>
    </w:p>
    <w:p w:rsidR="004F1101" w:rsidRDefault="004F1101" w:rsidP="00672B79">
      <w:pPr>
        <w:spacing w:after="300"/>
        <w:ind w:left="284" w:right="90"/>
        <w:rPr>
          <w:rFonts w:asciiTheme="minorHAnsi" w:hAnsiTheme="minorHAnsi" w:cs="Arial"/>
          <w:b/>
          <w:bCs/>
          <w:color w:val="000000"/>
          <w:sz w:val="24"/>
          <w:szCs w:val="24"/>
          <w:shd w:val="clear" w:color="auto" w:fill="FFFFFF"/>
          <w:lang w:val="es-ES" w:eastAsia="es-ES"/>
        </w:rPr>
      </w:pPr>
    </w:p>
    <w:p w:rsidR="00EC1C81" w:rsidRPr="00D1777E" w:rsidRDefault="00EC1C81" w:rsidP="00672B79">
      <w:pPr>
        <w:spacing w:after="300"/>
        <w:ind w:left="284" w:right="90"/>
        <w:jc w:val="center"/>
        <w:rPr>
          <w:rFonts w:asciiTheme="minorHAnsi" w:hAnsiTheme="minorHAnsi"/>
          <w:sz w:val="24"/>
          <w:szCs w:val="24"/>
          <w:lang w:val="es-ES" w:eastAsia="es-ES"/>
        </w:rPr>
      </w:pPr>
      <w:proofErr w:type="spellStart"/>
      <w:r w:rsidRPr="00D1777E">
        <w:rPr>
          <w:rFonts w:asciiTheme="minorHAnsi" w:hAnsiTheme="minorHAnsi" w:cs="Arial"/>
          <w:b/>
          <w:bCs/>
          <w:color w:val="000000"/>
          <w:sz w:val="24"/>
          <w:szCs w:val="24"/>
          <w:shd w:val="clear" w:color="auto" w:fill="FFFFFF"/>
          <w:lang w:val="es-ES" w:eastAsia="es-ES"/>
        </w:rPr>
        <w:t>Annamaria</w:t>
      </w:r>
      <w:proofErr w:type="spellEnd"/>
      <w:r w:rsidRPr="00D1777E">
        <w:rPr>
          <w:rFonts w:asciiTheme="minorHAnsi" w:hAnsiTheme="minorHAnsi" w:cs="Arial"/>
          <w:b/>
          <w:bCs/>
          <w:color w:val="000000"/>
          <w:sz w:val="24"/>
          <w:szCs w:val="24"/>
          <w:shd w:val="clear" w:color="auto" w:fill="FFFFFF"/>
          <w:lang w:val="es-ES" w:eastAsia="es-ES"/>
        </w:rPr>
        <w:t xml:space="preserve"> </w:t>
      </w:r>
      <w:proofErr w:type="spellStart"/>
      <w:r w:rsidRPr="00D1777E">
        <w:rPr>
          <w:rFonts w:asciiTheme="minorHAnsi" w:hAnsiTheme="minorHAnsi" w:cs="Arial"/>
          <w:b/>
          <w:bCs/>
          <w:color w:val="000000"/>
          <w:sz w:val="24"/>
          <w:szCs w:val="24"/>
          <w:shd w:val="clear" w:color="auto" w:fill="FFFFFF"/>
          <w:lang w:val="es-ES" w:eastAsia="es-ES"/>
        </w:rPr>
        <w:t>Ceccacci</w:t>
      </w:r>
      <w:proofErr w:type="spellEnd"/>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 especialista en el área de Filosofía y Matemáticas</w:t>
      </w:r>
    </w:p>
    <w:p w:rsidR="00EC1C81" w:rsidRPr="00D1777E" w:rsidRDefault="00EC1C81" w:rsidP="00672B79">
      <w:pPr>
        <w:spacing w:after="300" w:line="276" w:lineRule="auto"/>
        <w:ind w:left="284" w:right="90"/>
        <w:jc w:val="both"/>
        <w:rPr>
          <w:rFonts w:asciiTheme="minorHAnsi" w:hAnsiTheme="minorHAnsi"/>
          <w:sz w:val="24"/>
          <w:szCs w:val="24"/>
          <w:lang w:val="es-ES" w:eastAsia="es-ES"/>
        </w:rPr>
      </w:pPr>
      <w:proofErr w:type="spellStart"/>
      <w:r w:rsidRPr="00D1777E">
        <w:rPr>
          <w:rFonts w:asciiTheme="minorHAnsi" w:hAnsiTheme="minorHAnsi" w:cs="Arial"/>
          <w:color w:val="000000"/>
          <w:sz w:val="24"/>
          <w:szCs w:val="24"/>
          <w:shd w:val="clear" w:color="auto" w:fill="FFFFFF"/>
          <w:lang w:val="es-ES" w:eastAsia="es-ES"/>
        </w:rPr>
        <w:t>Annamaria</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Ceccacci</w:t>
      </w:r>
      <w:proofErr w:type="spellEnd"/>
      <w:r w:rsidRPr="00D1777E">
        <w:rPr>
          <w:rFonts w:asciiTheme="minorHAnsi" w:hAnsiTheme="minorHAnsi" w:cs="Arial"/>
          <w:color w:val="000000"/>
          <w:sz w:val="24"/>
          <w:szCs w:val="24"/>
          <w:shd w:val="clear" w:color="auto" w:fill="FFFFFF"/>
          <w:lang w:val="es-ES" w:eastAsia="es-ES"/>
        </w:rPr>
        <w:t xml:space="preserve"> asistió a </w:t>
      </w:r>
      <w:r w:rsidRPr="00AC2532">
        <w:rPr>
          <w:rFonts w:asciiTheme="minorHAnsi" w:hAnsiTheme="minorHAnsi" w:cs="Arial"/>
          <w:i/>
          <w:color w:val="000000"/>
          <w:sz w:val="24"/>
          <w:szCs w:val="24"/>
          <w:shd w:val="clear" w:color="auto" w:fill="FFFFFF"/>
          <w:lang w:val="es-ES" w:eastAsia="es-ES"/>
        </w:rPr>
        <w:t xml:space="preserve">Casa </w:t>
      </w:r>
      <w:proofErr w:type="spellStart"/>
      <w:r w:rsidRPr="00AC2532">
        <w:rPr>
          <w:rFonts w:asciiTheme="minorHAnsi" w:hAnsiTheme="minorHAnsi" w:cs="Arial"/>
          <w:i/>
          <w:color w:val="000000"/>
          <w:sz w:val="24"/>
          <w:szCs w:val="24"/>
          <w:shd w:val="clear" w:color="auto" w:fill="FFFFFF"/>
          <w:lang w:val="es-ES" w:eastAsia="es-ES"/>
        </w:rPr>
        <w:t>dei</w:t>
      </w:r>
      <w:proofErr w:type="spellEnd"/>
      <w:r w:rsidRPr="00AC2532">
        <w:rPr>
          <w:rFonts w:asciiTheme="minorHAnsi" w:hAnsiTheme="minorHAnsi" w:cs="Arial"/>
          <w:i/>
          <w:color w:val="000000"/>
          <w:sz w:val="24"/>
          <w:szCs w:val="24"/>
          <w:shd w:val="clear" w:color="auto" w:fill="FFFFFF"/>
          <w:lang w:val="es-ES" w:eastAsia="es-ES"/>
        </w:rPr>
        <w:t xml:space="preserve"> </w:t>
      </w:r>
      <w:proofErr w:type="spellStart"/>
      <w:r w:rsidRPr="00AC2532">
        <w:rPr>
          <w:rFonts w:asciiTheme="minorHAnsi" w:hAnsiTheme="minorHAnsi" w:cs="Arial"/>
          <w:i/>
          <w:color w:val="000000"/>
          <w:sz w:val="24"/>
          <w:szCs w:val="24"/>
          <w:shd w:val="clear" w:color="auto" w:fill="FFFFFF"/>
          <w:lang w:val="es-ES" w:eastAsia="es-ES"/>
        </w:rPr>
        <w:t>Bambini</w:t>
      </w:r>
      <w:proofErr w:type="spellEnd"/>
      <w:r w:rsidRPr="00D1777E">
        <w:rPr>
          <w:rFonts w:asciiTheme="minorHAnsi" w:hAnsiTheme="minorHAnsi" w:cs="Arial"/>
          <w:color w:val="000000"/>
          <w:sz w:val="24"/>
          <w:szCs w:val="24"/>
          <w:shd w:val="clear" w:color="auto" w:fill="FFFFFF"/>
          <w:lang w:val="es-ES" w:eastAsia="es-ES"/>
        </w:rPr>
        <w:t xml:space="preserve"> en Roma, dirigida por </w:t>
      </w:r>
      <w:proofErr w:type="spellStart"/>
      <w:r w:rsidRPr="00D1777E">
        <w:rPr>
          <w:rFonts w:asciiTheme="minorHAnsi" w:hAnsiTheme="minorHAnsi" w:cs="Arial"/>
          <w:color w:val="000000"/>
          <w:sz w:val="24"/>
          <w:szCs w:val="24"/>
          <w:shd w:val="clear" w:color="auto" w:fill="FFFFFF"/>
          <w:lang w:val="es-ES" w:eastAsia="es-ES"/>
        </w:rPr>
        <w:t>Flaminia</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Guidi</w:t>
      </w:r>
      <w:proofErr w:type="spellEnd"/>
      <w:r w:rsidRPr="00D1777E">
        <w:rPr>
          <w:rFonts w:asciiTheme="minorHAnsi" w:hAnsiTheme="minorHAnsi" w:cs="Arial"/>
          <w:color w:val="000000"/>
          <w:sz w:val="24"/>
          <w:szCs w:val="24"/>
          <w:shd w:val="clear" w:color="auto" w:fill="FFFFFF"/>
          <w:lang w:val="es-ES" w:eastAsia="es-ES"/>
        </w:rPr>
        <w:t xml:space="preserve">, a principios de los 60. Desde entonces, ha llegado a ser una de las herederas intelectuales de </w:t>
      </w:r>
      <w:proofErr w:type="spellStart"/>
      <w:r w:rsidRPr="00D1777E">
        <w:rPr>
          <w:rFonts w:asciiTheme="minorHAnsi" w:hAnsiTheme="minorHAnsi" w:cs="Arial"/>
          <w:color w:val="000000"/>
          <w:sz w:val="24"/>
          <w:szCs w:val="24"/>
          <w:shd w:val="clear" w:color="auto" w:fill="FFFFFF"/>
          <w:lang w:val="es-ES" w:eastAsia="es-ES"/>
        </w:rPr>
        <w:t>Flaminia</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Guidi</w:t>
      </w:r>
      <w:proofErr w:type="spellEnd"/>
      <w:r w:rsidRPr="00D1777E">
        <w:rPr>
          <w:rFonts w:asciiTheme="minorHAnsi" w:hAnsiTheme="minorHAnsi" w:cs="Arial"/>
          <w:color w:val="000000"/>
          <w:sz w:val="24"/>
          <w:szCs w:val="24"/>
          <w:shd w:val="clear" w:color="auto" w:fill="FFFFFF"/>
          <w:lang w:val="es-ES" w:eastAsia="es-ES"/>
        </w:rPr>
        <w:t xml:space="preserve"> y ha conseguido un entendimiento profundo de la etapa de los 6 a los 12 años. Trabajando incansablemente con niños durante más de 30 años, ha mantenido viva la pasión por “el secreto de la infancia” y ha logrado ser una formadora Montessori extraordinaria. Actualmente es formadora de la Opera </w:t>
      </w:r>
      <w:proofErr w:type="spellStart"/>
      <w:r w:rsidRPr="00D1777E">
        <w:rPr>
          <w:rFonts w:asciiTheme="minorHAnsi" w:hAnsiTheme="minorHAnsi" w:cs="Arial"/>
          <w:color w:val="000000"/>
          <w:sz w:val="24"/>
          <w:szCs w:val="24"/>
          <w:shd w:val="clear" w:color="auto" w:fill="FFFFFF"/>
          <w:lang w:val="es-ES" w:eastAsia="es-ES"/>
        </w:rPr>
        <w:t>Nazionale</w:t>
      </w:r>
      <w:proofErr w:type="spellEnd"/>
      <w:r w:rsidRPr="00D1777E">
        <w:rPr>
          <w:rFonts w:asciiTheme="minorHAnsi" w:hAnsiTheme="minorHAnsi" w:cs="Arial"/>
          <w:color w:val="000000"/>
          <w:sz w:val="24"/>
          <w:szCs w:val="24"/>
          <w:shd w:val="clear" w:color="auto" w:fill="FFFFFF"/>
          <w:lang w:val="es-ES" w:eastAsia="es-ES"/>
        </w:rPr>
        <w:t xml:space="preserve"> Montessori di Roma para la escuela Primaria (6-11), siguiendo el Método Montessori. Además, sigue trabajando en la experimentación en el desarrollo del área de las matemáticas en la Educación Montessori para el nivel de secundaria (11-14).</w:t>
      </w:r>
    </w:p>
    <w:p w:rsidR="00EC1C81" w:rsidRPr="00D1777E" w:rsidRDefault="00EC1C81" w:rsidP="00672B79">
      <w:pPr>
        <w:ind w:left="284" w:right="90"/>
        <w:rPr>
          <w:rFonts w:asciiTheme="minorHAnsi" w:hAnsiTheme="minorHAnsi"/>
          <w:sz w:val="24"/>
          <w:szCs w:val="24"/>
          <w:lang w:val="es-ES" w:eastAsia="es-ES"/>
        </w:rPr>
      </w:pP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t xml:space="preserve">Graciela </w:t>
      </w:r>
      <w:proofErr w:type="spellStart"/>
      <w:r w:rsidRPr="00D1777E">
        <w:rPr>
          <w:rFonts w:asciiTheme="minorHAnsi" w:hAnsiTheme="minorHAnsi" w:cs="Arial"/>
          <w:b/>
          <w:bCs/>
          <w:color w:val="000000"/>
          <w:sz w:val="24"/>
          <w:szCs w:val="24"/>
          <w:shd w:val="clear" w:color="auto" w:fill="FFFFFF"/>
          <w:lang w:val="es-ES" w:eastAsia="es-ES"/>
        </w:rPr>
        <w:t>Heguy</w:t>
      </w:r>
      <w:proofErr w:type="spellEnd"/>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D1777E" w:rsidRPr="004F1101" w:rsidRDefault="00EC1C81" w:rsidP="00672B7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 xml:space="preserve">Graciela </w:t>
      </w:r>
      <w:proofErr w:type="spellStart"/>
      <w:r w:rsidRPr="00D1777E">
        <w:rPr>
          <w:rFonts w:asciiTheme="minorHAnsi" w:hAnsiTheme="minorHAnsi" w:cs="Arial"/>
          <w:color w:val="000000"/>
          <w:sz w:val="24"/>
          <w:szCs w:val="24"/>
          <w:shd w:val="clear" w:color="auto" w:fill="FFFFFF"/>
          <w:lang w:val="es-ES" w:eastAsia="es-ES"/>
        </w:rPr>
        <w:t>Heguy</w:t>
      </w:r>
      <w:proofErr w:type="spellEnd"/>
      <w:r w:rsidRPr="00D1777E">
        <w:rPr>
          <w:rFonts w:asciiTheme="minorHAnsi" w:hAnsiTheme="minorHAnsi" w:cs="Arial"/>
          <w:color w:val="000000"/>
          <w:sz w:val="24"/>
          <w:szCs w:val="24"/>
          <w:shd w:val="clear" w:color="auto" w:fill="FFFFFF"/>
          <w:lang w:val="es-ES" w:eastAsia="es-ES"/>
        </w:rPr>
        <w:t xml:space="preserve"> es Licenciada en Educación artística infantil. Es, además, una especialista de “Casa de Niños” en arte y música. Ha fundado la “Casa de Niños” en Bariloche, para la comunidad indígena Mapuche. En 2015 abrió la primera Comunidad Infantil en la Patagonia, Argentina. También dirige un centro de capacitación e investigación educativa, llamado Innovar. Además, ha publicado diversos libros: “Educación musical en movimiento”  y “Grandes obras para pequeños artistas”.</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t xml:space="preserve">Micaela </w:t>
      </w:r>
      <w:proofErr w:type="spellStart"/>
      <w:r w:rsidRPr="00D1777E">
        <w:rPr>
          <w:rFonts w:asciiTheme="minorHAnsi" w:hAnsiTheme="minorHAnsi" w:cs="Arial"/>
          <w:b/>
          <w:bCs/>
          <w:color w:val="000000"/>
          <w:sz w:val="24"/>
          <w:szCs w:val="24"/>
          <w:shd w:val="clear" w:color="auto" w:fill="FFFFFF"/>
          <w:lang w:val="es-ES" w:eastAsia="es-ES"/>
        </w:rPr>
        <w:t>Mecocci</w:t>
      </w:r>
      <w:proofErr w:type="spellEnd"/>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 especialista en el área de Sensorial</w:t>
      </w:r>
    </w:p>
    <w:p w:rsidR="00EC1C81" w:rsidRPr="00D1777E" w:rsidRDefault="00EC1C81" w:rsidP="00672B7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 xml:space="preserve">Micaela </w:t>
      </w:r>
      <w:proofErr w:type="spellStart"/>
      <w:r w:rsidRPr="00D1777E">
        <w:rPr>
          <w:rFonts w:asciiTheme="minorHAnsi" w:hAnsiTheme="minorHAnsi" w:cs="Arial"/>
          <w:color w:val="000000"/>
          <w:sz w:val="24"/>
          <w:szCs w:val="24"/>
          <w:shd w:val="clear" w:color="auto" w:fill="FFFFFF"/>
          <w:lang w:val="es-ES" w:eastAsia="es-ES"/>
        </w:rPr>
        <w:t>Mecocci</w:t>
      </w:r>
      <w:proofErr w:type="spellEnd"/>
      <w:r w:rsidRPr="00D1777E">
        <w:rPr>
          <w:rFonts w:asciiTheme="minorHAnsi" w:hAnsiTheme="minorHAnsi" w:cs="Arial"/>
          <w:color w:val="000000"/>
          <w:sz w:val="24"/>
          <w:szCs w:val="24"/>
          <w:shd w:val="clear" w:color="auto" w:fill="FFFFFF"/>
          <w:lang w:val="es-ES" w:eastAsia="es-ES"/>
        </w:rPr>
        <w:t xml:space="preserve"> se inició en la Educación Montessori durante la infancia en la escuela dirigida por </w:t>
      </w:r>
      <w:proofErr w:type="spellStart"/>
      <w:r w:rsidRPr="00D1777E">
        <w:rPr>
          <w:rFonts w:asciiTheme="minorHAnsi" w:hAnsiTheme="minorHAnsi" w:cs="Arial"/>
          <w:color w:val="000000"/>
          <w:sz w:val="24"/>
          <w:szCs w:val="24"/>
          <w:shd w:val="clear" w:color="auto" w:fill="FFFFFF"/>
          <w:lang w:val="es-ES" w:eastAsia="es-ES"/>
        </w:rPr>
        <w:t>Maria</w:t>
      </w:r>
      <w:proofErr w:type="spellEnd"/>
      <w:r w:rsidRPr="00D1777E">
        <w:rPr>
          <w:rFonts w:asciiTheme="minorHAnsi" w:hAnsiTheme="minorHAnsi" w:cs="Arial"/>
          <w:color w:val="000000"/>
          <w:sz w:val="24"/>
          <w:szCs w:val="24"/>
          <w:shd w:val="clear" w:color="auto" w:fill="FFFFFF"/>
          <w:lang w:val="es-ES" w:eastAsia="es-ES"/>
        </w:rPr>
        <w:t xml:space="preserve"> Clotilde </w:t>
      </w:r>
      <w:proofErr w:type="spellStart"/>
      <w:r w:rsidRPr="00D1777E">
        <w:rPr>
          <w:rFonts w:asciiTheme="minorHAnsi" w:hAnsiTheme="minorHAnsi" w:cs="Arial"/>
          <w:color w:val="000000"/>
          <w:sz w:val="24"/>
          <w:szCs w:val="24"/>
          <w:shd w:val="clear" w:color="auto" w:fill="FFFFFF"/>
          <w:lang w:val="es-ES" w:eastAsia="es-ES"/>
        </w:rPr>
        <w:t>Pini</w:t>
      </w:r>
      <w:proofErr w:type="spellEnd"/>
      <w:r w:rsidRPr="00D1777E">
        <w:rPr>
          <w:rFonts w:asciiTheme="minorHAnsi" w:hAnsiTheme="minorHAnsi" w:cs="Arial"/>
          <w:color w:val="000000"/>
          <w:sz w:val="24"/>
          <w:szCs w:val="24"/>
          <w:shd w:val="clear" w:color="auto" w:fill="FFFFFF"/>
          <w:lang w:val="es-ES" w:eastAsia="es-ES"/>
        </w:rPr>
        <w:t xml:space="preserve">, una colaboradora directa de la Dra. </w:t>
      </w:r>
      <w:proofErr w:type="spellStart"/>
      <w:r w:rsidRPr="00D1777E">
        <w:rPr>
          <w:rFonts w:asciiTheme="minorHAnsi" w:hAnsiTheme="minorHAnsi" w:cs="Arial"/>
          <w:color w:val="000000"/>
          <w:sz w:val="24"/>
          <w:szCs w:val="24"/>
          <w:shd w:val="clear" w:color="auto" w:fill="FFFFFF"/>
          <w:lang w:val="es-ES" w:eastAsia="es-ES"/>
        </w:rPr>
        <w:t>Maria</w:t>
      </w:r>
      <w:proofErr w:type="spellEnd"/>
      <w:r w:rsidRPr="00D1777E">
        <w:rPr>
          <w:rFonts w:asciiTheme="minorHAnsi" w:hAnsiTheme="minorHAnsi" w:cs="Arial"/>
          <w:color w:val="000000"/>
          <w:sz w:val="24"/>
          <w:szCs w:val="24"/>
          <w:shd w:val="clear" w:color="auto" w:fill="FFFFFF"/>
          <w:lang w:val="es-ES" w:eastAsia="es-ES"/>
        </w:rPr>
        <w:t xml:space="preserve"> Montessori. Después de años de docencia e investigación universitaria, regresó a Montessori a través de la formación AMI, donde consiguió el título de Guía Montessori 3-6 y 6-12. En la actualidad, está dirigiendo la “Casa de Niños” en Suiza, mientras continúa activamente su carrera en la investigación educativa. </w:t>
      </w:r>
    </w:p>
    <w:p w:rsidR="00721A29" w:rsidRDefault="00721A29" w:rsidP="00672B79">
      <w:pPr>
        <w:spacing w:after="300"/>
        <w:ind w:left="284" w:right="90"/>
        <w:jc w:val="center"/>
        <w:rPr>
          <w:rFonts w:asciiTheme="minorHAnsi" w:hAnsiTheme="minorHAnsi" w:cs="Arial"/>
          <w:b/>
          <w:bCs/>
          <w:color w:val="000000"/>
          <w:sz w:val="24"/>
          <w:szCs w:val="24"/>
          <w:shd w:val="clear" w:color="auto" w:fill="FFFFFF"/>
          <w:lang w:val="es-ES" w:eastAsia="es-ES"/>
        </w:rPr>
      </w:pPr>
    </w:p>
    <w:p w:rsidR="00721A29" w:rsidRDefault="00721A29" w:rsidP="00672B79">
      <w:pPr>
        <w:spacing w:after="300"/>
        <w:ind w:left="284" w:right="90"/>
        <w:jc w:val="center"/>
        <w:rPr>
          <w:rFonts w:asciiTheme="minorHAnsi" w:hAnsiTheme="minorHAnsi" w:cs="Arial"/>
          <w:b/>
          <w:bCs/>
          <w:color w:val="000000"/>
          <w:sz w:val="24"/>
          <w:szCs w:val="24"/>
          <w:shd w:val="clear" w:color="auto" w:fill="FFFFFF"/>
          <w:lang w:val="es-ES" w:eastAsia="es-ES"/>
        </w:rPr>
      </w:pPr>
    </w:p>
    <w:p w:rsidR="00721A29" w:rsidRDefault="00721A29" w:rsidP="00672B79">
      <w:pPr>
        <w:spacing w:after="300"/>
        <w:ind w:left="284" w:right="90"/>
        <w:jc w:val="center"/>
        <w:rPr>
          <w:rFonts w:asciiTheme="minorHAnsi" w:hAnsiTheme="minorHAnsi" w:cs="Arial"/>
          <w:b/>
          <w:bCs/>
          <w:color w:val="000000"/>
          <w:sz w:val="24"/>
          <w:szCs w:val="24"/>
          <w:shd w:val="clear" w:color="auto" w:fill="FFFFFF"/>
          <w:lang w:val="es-ES" w:eastAsia="es-ES"/>
        </w:rPr>
      </w:pPr>
    </w:p>
    <w:p w:rsidR="00721A29" w:rsidRDefault="00721A29" w:rsidP="00672B79">
      <w:pPr>
        <w:spacing w:after="300"/>
        <w:ind w:left="284" w:right="90"/>
        <w:jc w:val="center"/>
        <w:rPr>
          <w:rFonts w:asciiTheme="minorHAnsi" w:hAnsiTheme="minorHAnsi" w:cs="Arial"/>
          <w:b/>
          <w:bCs/>
          <w:color w:val="000000"/>
          <w:sz w:val="24"/>
          <w:szCs w:val="24"/>
          <w:shd w:val="clear" w:color="auto" w:fill="FFFFFF"/>
          <w:lang w:val="es-ES" w:eastAsia="es-ES"/>
        </w:rPr>
      </w:pP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lastRenderedPageBreak/>
        <w:t xml:space="preserve">Muriel Palma </w:t>
      </w:r>
      <w:proofErr w:type="spellStart"/>
      <w:r w:rsidRPr="00D1777E">
        <w:rPr>
          <w:rFonts w:asciiTheme="minorHAnsi" w:hAnsiTheme="minorHAnsi" w:cs="Arial"/>
          <w:b/>
          <w:bCs/>
          <w:color w:val="000000"/>
          <w:sz w:val="24"/>
          <w:szCs w:val="24"/>
          <w:shd w:val="clear" w:color="auto" w:fill="FFFFFF"/>
          <w:lang w:val="es-ES" w:eastAsia="es-ES"/>
        </w:rPr>
        <w:t>Lömker</w:t>
      </w:r>
      <w:proofErr w:type="spellEnd"/>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4F1101" w:rsidRPr="004F1101" w:rsidRDefault="00EC1C81" w:rsidP="00672B7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 xml:space="preserve">Muriel Palma se introdujo en la Educación Montessori estudiando en el Centro de Formación Montessori AMI de Bérgamo, bajo la dirección de la </w:t>
      </w:r>
      <w:proofErr w:type="spellStart"/>
      <w:r w:rsidRPr="00D1777E">
        <w:rPr>
          <w:rFonts w:asciiTheme="minorHAnsi" w:hAnsiTheme="minorHAnsi" w:cs="Arial"/>
          <w:color w:val="000000"/>
          <w:sz w:val="24"/>
          <w:szCs w:val="24"/>
          <w:shd w:val="clear" w:color="auto" w:fill="FFFFFF"/>
          <w:lang w:val="es-ES" w:eastAsia="es-ES"/>
        </w:rPr>
        <w:t>Sra.Baiba</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Krumins</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Grazzini</w:t>
      </w:r>
      <w:proofErr w:type="spellEnd"/>
      <w:r w:rsidRPr="00D1777E">
        <w:rPr>
          <w:rFonts w:asciiTheme="minorHAnsi" w:hAnsiTheme="minorHAnsi" w:cs="Arial"/>
          <w:color w:val="000000"/>
          <w:sz w:val="24"/>
          <w:szCs w:val="24"/>
          <w:shd w:val="clear" w:color="auto" w:fill="FFFFFF"/>
          <w:lang w:val="es-ES" w:eastAsia="es-ES"/>
        </w:rPr>
        <w:t>. Mientras trabajaba en el nivel elemental en Suiza, recibió su grado AMI en “Casa de Niños”, junto con Lilian Bryan. Desde entonces, trabaja para volver a unir las tradiciones montessorianas italiana y anglosajona en nuestro país.</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t xml:space="preserve">Elide </w:t>
      </w:r>
      <w:proofErr w:type="spellStart"/>
      <w:r w:rsidRPr="00D1777E">
        <w:rPr>
          <w:rFonts w:asciiTheme="minorHAnsi" w:hAnsiTheme="minorHAnsi" w:cs="Arial"/>
          <w:b/>
          <w:bCs/>
          <w:color w:val="000000"/>
          <w:sz w:val="24"/>
          <w:szCs w:val="24"/>
          <w:shd w:val="clear" w:color="auto" w:fill="FFFFFF"/>
          <w:lang w:val="es-ES" w:eastAsia="es-ES"/>
        </w:rPr>
        <w:t>Maria</w:t>
      </w:r>
      <w:proofErr w:type="spellEnd"/>
      <w:r w:rsidRPr="00D1777E">
        <w:rPr>
          <w:rFonts w:asciiTheme="minorHAnsi" w:hAnsiTheme="minorHAnsi" w:cs="Arial"/>
          <w:b/>
          <w:bCs/>
          <w:color w:val="000000"/>
          <w:sz w:val="24"/>
          <w:szCs w:val="24"/>
          <w:shd w:val="clear" w:color="auto" w:fill="FFFFFF"/>
          <w:lang w:val="es-ES" w:eastAsia="es-ES"/>
        </w:rPr>
        <w:t xml:space="preserve"> </w:t>
      </w:r>
      <w:proofErr w:type="spellStart"/>
      <w:r w:rsidRPr="00D1777E">
        <w:rPr>
          <w:rFonts w:asciiTheme="minorHAnsi" w:hAnsiTheme="minorHAnsi" w:cs="Arial"/>
          <w:b/>
          <w:bCs/>
          <w:color w:val="000000"/>
          <w:sz w:val="24"/>
          <w:szCs w:val="24"/>
          <w:shd w:val="clear" w:color="auto" w:fill="FFFFFF"/>
          <w:lang w:val="es-ES" w:eastAsia="es-ES"/>
        </w:rPr>
        <w:t>Taviani</w:t>
      </w:r>
      <w:proofErr w:type="spellEnd"/>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EC1C81" w:rsidRPr="00D1777E" w:rsidRDefault="00EC1C81" w:rsidP="00672B7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 xml:space="preserve">Elide </w:t>
      </w:r>
      <w:proofErr w:type="spellStart"/>
      <w:r w:rsidRPr="00D1777E">
        <w:rPr>
          <w:rFonts w:asciiTheme="minorHAnsi" w:hAnsiTheme="minorHAnsi" w:cs="Arial"/>
          <w:color w:val="000000"/>
          <w:sz w:val="24"/>
          <w:szCs w:val="24"/>
          <w:shd w:val="clear" w:color="auto" w:fill="FFFFFF"/>
          <w:lang w:val="es-ES" w:eastAsia="es-ES"/>
        </w:rPr>
        <w:t>Taviani</w:t>
      </w:r>
      <w:proofErr w:type="spellEnd"/>
      <w:r w:rsidRPr="00D1777E">
        <w:rPr>
          <w:rFonts w:asciiTheme="minorHAnsi" w:hAnsiTheme="minorHAnsi" w:cs="Arial"/>
          <w:color w:val="000000"/>
          <w:sz w:val="24"/>
          <w:szCs w:val="24"/>
          <w:shd w:val="clear" w:color="auto" w:fill="FFFFFF"/>
          <w:lang w:val="es-ES" w:eastAsia="es-ES"/>
        </w:rPr>
        <w:t xml:space="preserve"> tiene el privilegio de haber pasado su infancia en la escuela Montessori dirigida por </w:t>
      </w:r>
      <w:proofErr w:type="spellStart"/>
      <w:r w:rsidRPr="00D1777E">
        <w:rPr>
          <w:rFonts w:asciiTheme="minorHAnsi" w:hAnsiTheme="minorHAnsi" w:cs="Arial"/>
          <w:color w:val="000000"/>
          <w:sz w:val="24"/>
          <w:szCs w:val="24"/>
          <w:shd w:val="clear" w:color="auto" w:fill="FFFFFF"/>
          <w:lang w:val="es-ES" w:eastAsia="es-ES"/>
        </w:rPr>
        <w:t>Maria</w:t>
      </w:r>
      <w:proofErr w:type="spellEnd"/>
      <w:r w:rsidRPr="00D1777E">
        <w:rPr>
          <w:rFonts w:asciiTheme="minorHAnsi" w:hAnsiTheme="minorHAnsi" w:cs="Arial"/>
          <w:color w:val="000000"/>
          <w:sz w:val="24"/>
          <w:szCs w:val="24"/>
          <w:shd w:val="clear" w:color="auto" w:fill="FFFFFF"/>
          <w:lang w:val="es-ES" w:eastAsia="es-ES"/>
        </w:rPr>
        <w:t xml:space="preserve"> Clotilde </w:t>
      </w:r>
      <w:proofErr w:type="spellStart"/>
      <w:r w:rsidRPr="00D1777E">
        <w:rPr>
          <w:rFonts w:asciiTheme="minorHAnsi" w:hAnsiTheme="minorHAnsi" w:cs="Arial"/>
          <w:color w:val="000000"/>
          <w:sz w:val="24"/>
          <w:szCs w:val="24"/>
          <w:shd w:val="clear" w:color="auto" w:fill="FFFFFF"/>
          <w:lang w:val="es-ES" w:eastAsia="es-ES"/>
        </w:rPr>
        <w:t>Pini</w:t>
      </w:r>
      <w:proofErr w:type="spellEnd"/>
      <w:r w:rsidRPr="00D1777E">
        <w:rPr>
          <w:rFonts w:asciiTheme="minorHAnsi" w:hAnsiTheme="minorHAnsi" w:cs="Arial"/>
          <w:color w:val="000000"/>
          <w:sz w:val="24"/>
          <w:szCs w:val="24"/>
          <w:shd w:val="clear" w:color="auto" w:fill="FFFFFF"/>
          <w:lang w:val="es-ES" w:eastAsia="es-ES"/>
        </w:rPr>
        <w:t xml:space="preserve">, una colaboradora directa de la Dra. </w:t>
      </w:r>
      <w:proofErr w:type="spellStart"/>
      <w:r w:rsidRPr="00D1777E">
        <w:rPr>
          <w:rFonts w:asciiTheme="minorHAnsi" w:hAnsiTheme="minorHAnsi" w:cs="Arial"/>
          <w:color w:val="000000"/>
          <w:sz w:val="24"/>
          <w:szCs w:val="24"/>
          <w:shd w:val="clear" w:color="auto" w:fill="FFFFFF"/>
          <w:lang w:val="es-ES" w:eastAsia="es-ES"/>
        </w:rPr>
        <w:t>Maria</w:t>
      </w:r>
      <w:proofErr w:type="spellEnd"/>
      <w:r w:rsidRPr="00D1777E">
        <w:rPr>
          <w:rFonts w:asciiTheme="minorHAnsi" w:hAnsiTheme="minorHAnsi" w:cs="Arial"/>
          <w:color w:val="000000"/>
          <w:sz w:val="24"/>
          <w:szCs w:val="24"/>
          <w:shd w:val="clear" w:color="auto" w:fill="FFFFFF"/>
          <w:lang w:val="es-ES" w:eastAsia="es-ES"/>
        </w:rPr>
        <w:t xml:space="preserve"> Montessori. Habiendo sido por mucho tiempo, guía y formadora Montessori y Miembro del Comité Ejecutivo de la ONM. Es considerada una renombrada experta en Educación Intercultural. Además, ha trabajado en proyectos de cooperación alrededor del mundo y ha expandido el concepto Montessori de la Educación y la Paz.</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t>Juan José Morales</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w:t>
      </w:r>
    </w:p>
    <w:p w:rsidR="00EC1C81" w:rsidRPr="00FC6C7D" w:rsidRDefault="00EC1C81" w:rsidP="00672B79">
      <w:pPr>
        <w:spacing w:after="300" w:line="276" w:lineRule="auto"/>
        <w:ind w:left="284" w:right="90"/>
        <w:jc w:val="both"/>
        <w:rPr>
          <w:rFonts w:asciiTheme="minorHAnsi" w:hAnsiTheme="minorHAnsi"/>
          <w:color w:val="000000" w:themeColor="text1"/>
          <w:sz w:val="24"/>
          <w:szCs w:val="24"/>
          <w:lang w:val="es-ES" w:eastAsia="es-ES"/>
        </w:rPr>
      </w:pPr>
      <w:r w:rsidRPr="00FC6C7D">
        <w:rPr>
          <w:rFonts w:asciiTheme="minorHAnsi" w:hAnsiTheme="minorHAnsi"/>
          <w:color w:val="000000" w:themeColor="text1"/>
          <w:sz w:val="24"/>
          <w:szCs w:val="24"/>
          <w:shd w:val="clear" w:color="auto" w:fill="FFFFFF"/>
          <w:lang w:val="es-ES" w:eastAsia="es-ES"/>
        </w:rPr>
        <w:t xml:space="preserve">Juan José Morales Ruiz es Doctor en Ciencias de la Información por la </w:t>
      </w:r>
      <w:proofErr w:type="spellStart"/>
      <w:r w:rsidRPr="00FC6C7D">
        <w:rPr>
          <w:rFonts w:asciiTheme="minorHAnsi" w:hAnsiTheme="minorHAnsi"/>
          <w:color w:val="000000" w:themeColor="text1"/>
          <w:sz w:val="24"/>
          <w:szCs w:val="24"/>
          <w:shd w:val="clear" w:color="auto" w:fill="FFFFFF"/>
          <w:lang w:val="es-ES" w:eastAsia="es-ES"/>
        </w:rPr>
        <w:t>Universitat</w:t>
      </w:r>
      <w:proofErr w:type="spellEnd"/>
      <w:r w:rsidRPr="00FC6C7D">
        <w:rPr>
          <w:rFonts w:asciiTheme="minorHAnsi" w:hAnsiTheme="minorHAnsi"/>
          <w:color w:val="000000" w:themeColor="text1"/>
          <w:sz w:val="24"/>
          <w:szCs w:val="24"/>
          <w:shd w:val="clear" w:color="auto" w:fill="FFFFFF"/>
          <w:lang w:val="es-ES" w:eastAsia="es-ES"/>
        </w:rPr>
        <w:t xml:space="preserve"> </w:t>
      </w:r>
      <w:proofErr w:type="spellStart"/>
      <w:r w:rsidRPr="00FC6C7D">
        <w:rPr>
          <w:rFonts w:asciiTheme="minorHAnsi" w:hAnsiTheme="minorHAnsi"/>
          <w:color w:val="000000" w:themeColor="text1"/>
          <w:sz w:val="24"/>
          <w:szCs w:val="24"/>
          <w:shd w:val="clear" w:color="auto" w:fill="FFFFFF"/>
          <w:lang w:val="es-ES" w:eastAsia="es-ES"/>
        </w:rPr>
        <w:t>Autònoma</w:t>
      </w:r>
      <w:proofErr w:type="spellEnd"/>
      <w:r w:rsidRPr="00FC6C7D">
        <w:rPr>
          <w:rFonts w:asciiTheme="minorHAnsi" w:hAnsiTheme="minorHAnsi"/>
          <w:color w:val="000000" w:themeColor="text1"/>
          <w:sz w:val="24"/>
          <w:szCs w:val="24"/>
          <w:shd w:val="clear" w:color="auto" w:fill="FFFFFF"/>
          <w:lang w:val="es-ES" w:eastAsia="es-ES"/>
        </w:rPr>
        <w:t xml:space="preserve"> de Barcelona; Profesor Tutor Titular de Historia Contemporánea de la UNED; Miembro de la Asociación Montessori Española (AME) y de la </w:t>
      </w:r>
      <w:proofErr w:type="spellStart"/>
      <w:r w:rsidRPr="00FC6C7D">
        <w:rPr>
          <w:rFonts w:asciiTheme="minorHAnsi" w:hAnsiTheme="minorHAnsi"/>
          <w:color w:val="000000" w:themeColor="text1"/>
          <w:sz w:val="24"/>
          <w:szCs w:val="24"/>
          <w:shd w:val="clear" w:color="auto" w:fill="FFFFFF"/>
          <w:lang w:val="es-ES" w:eastAsia="es-ES"/>
        </w:rPr>
        <w:t>Association</w:t>
      </w:r>
      <w:proofErr w:type="spellEnd"/>
      <w:r w:rsidRPr="00FC6C7D">
        <w:rPr>
          <w:rFonts w:asciiTheme="minorHAnsi" w:hAnsiTheme="minorHAnsi"/>
          <w:color w:val="000000" w:themeColor="text1"/>
          <w:sz w:val="24"/>
          <w:szCs w:val="24"/>
          <w:shd w:val="clear" w:color="auto" w:fill="FFFFFF"/>
          <w:lang w:val="es-ES" w:eastAsia="es-ES"/>
        </w:rPr>
        <w:t xml:space="preserve"> Montessori </w:t>
      </w:r>
      <w:proofErr w:type="spellStart"/>
      <w:r w:rsidRPr="00FC6C7D">
        <w:rPr>
          <w:rFonts w:asciiTheme="minorHAnsi" w:hAnsiTheme="minorHAnsi"/>
          <w:color w:val="000000" w:themeColor="text1"/>
          <w:sz w:val="24"/>
          <w:szCs w:val="24"/>
          <w:shd w:val="clear" w:color="auto" w:fill="FFFFFF"/>
          <w:lang w:val="es-ES" w:eastAsia="es-ES"/>
        </w:rPr>
        <w:t>Internationale</w:t>
      </w:r>
      <w:proofErr w:type="spellEnd"/>
      <w:r w:rsidRPr="00FC6C7D">
        <w:rPr>
          <w:rFonts w:asciiTheme="minorHAnsi" w:hAnsiTheme="minorHAnsi"/>
          <w:color w:val="000000" w:themeColor="text1"/>
          <w:sz w:val="24"/>
          <w:szCs w:val="24"/>
          <w:shd w:val="clear" w:color="auto" w:fill="FFFFFF"/>
          <w:lang w:val="es-ES" w:eastAsia="es-ES"/>
        </w:rPr>
        <w:t xml:space="preserve"> (AMI). </w:t>
      </w:r>
      <w:proofErr w:type="spellStart"/>
      <w:r w:rsidRPr="00FC6C7D">
        <w:rPr>
          <w:rFonts w:asciiTheme="minorHAnsi" w:hAnsiTheme="minorHAnsi"/>
          <w:color w:val="000000" w:themeColor="text1"/>
          <w:sz w:val="24"/>
          <w:szCs w:val="24"/>
          <w:shd w:val="clear" w:color="auto" w:fill="FFFFFF"/>
          <w:lang w:eastAsia="es-ES"/>
        </w:rPr>
        <w:t>Posee</w:t>
      </w:r>
      <w:proofErr w:type="spellEnd"/>
      <w:r w:rsidRPr="00FC6C7D">
        <w:rPr>
          <w:rFonts w:asciiTheme="minorHAnsi" w:hAnsiTheme="minorHAnsi"/>
          <w:color w:val="000000" w:themeColor="text1"/>
          <w:sz w:val="24"/>
          <w:szCs w:val="24"/>
          <w:shd w:val="clear" w:color="auto" w:fill="FFFFFF"/>
          <w:lang w:eastAsia="es-ES"/>
        </w:rPr>
        <w:t xml:space="preserve"> el Children’s House Assistants Course  Certificate of Completion, de AMI. </w:t>
      </w:r>
      <w:r w:rsidRPr="00FC6C7D">
        <w:rPr>
          <w:rFonts w:asciiTheme="minorHAnsi" w:hAnsiTheme="minorHAnsi"/>
          <w:color w:val="000000" w:themeColor="text1"/>
          <w:sz w:val="24"/>
          <w:szCs w:val="24"/>
          <w:shd w:val="clear" w:color="auto" w:fill="FFFFFF"/>
          <w:lang w:val="es-ES" w:eastAsia="es-ES"/>
        </w:rPr>
        <w:t xml:space="preserve">Ha sido Director de Comunicación del Colegio Montessori de Zaragoza. Es coautor del libro: </w:t>
      </w:r>
      <w:r w:rsidRPr="00FC6C7D">
        <w:rPr>
          <w:rFonts w:asciiTheme="minorHAnsi" w:hAnsiTheme="minorHAnsi"/>
          <w:i/>
          <w:iCs/>
          <w:color w:val="000000" w:themeColor="text1"/>
          <w:sz w:val="24"/>
          <w:szCs w:val="24"/>
          <w:shd w:val="clear" w:color="auto" w:fill="FFFFFF"/>
          <w:lang w:val="es-ES" w:eastAsia="es-ES"/>
        </w:rPr>
        <w:t>María Montessori</w:t>
      </w:r>
      <w:r w:rsidRPr="00FC6C7D">
        <w:rPr>
          <w:rFonts w:asciiTheme="minorHAnsi" w:hAnsiTheme="minorHAnsi"/>
          <w:color w:val="000000" w:themeColor="text1"/>
          <w:sz w:val="24"/>
          <w:szCs w:val="24"/>
          <w:shd w:val="clear" w:color="auto" w:fill="FFFFFF"/>
          <w:lang w:val="es-ES" w:eastAsia="es-ES"/>
        </w:rPr>
        <w:t xml:space="preserve">, Madrid, Ed. Fundación Emmanuel </w:t>
      </w:r>
      <w:proofErr w:type="spellStart"/>
      <w:r w:rsidRPr="00FC6C7D">
        <w:rPr>
          <w:rFonts w:asciiTheme="minorHAnsi" w:hAnsiTheme="minorHAnsi"/>
          <w:color w:val="000000" w:themeColor="text1"/>
          <w:sz w:val="24"/>
          <w:szCs w:val="24"/>
          <w:shd w:val="clear" w:color="auto" w:fill="FFFFFF"/>
          <w:lang w:val="es-ES" w:eastAsia="es-ES"/>
        </w:rPr>
        <w:t>Mounier</w:t>
      </w:r>
      <w:proofErr w:type="spellEnd"/>
      <w:r w:rsidRPr="00FC6C7D">
        <w:rPr>
          <w:rFonts w:asciiTheme="minorHAnsi" w:hAnsiTheme="minorHAnsi"/>
          <w:color w:val="000000" w:themeColor="text1"/>
          <w:sz w:val="24"/>
          <w:szCs w:val="24"/>
          <w:shd w:val="clear" w:color="auto" w:fill="FFFFFF"/>
          <w:lang w:val="es-ES" w:eastAsia="es-ES"/>
        </w:rPr>
        <w:t>, 2009.  ISBN: 978-84-96611-51-1. Entre sus publicaciones sobre María Montessori destacamos el siguiente artículo publicado en la Universidad de Costa Rica: MORALES Ruiz, Juan José, “María Montessori y la Educación Cósmica”, en</w:t>
      </w:r>
      <w:r w:rsidRPr="00FC6C7D">
        <w:rPr>
          <w:rFonts w:asciiTheme="minorHAnsi" w:hAnsiTheme="minorHAnsi"/>
          <w:i/>
          <w:iCs/>
          <w:color w:val="000000" w:themeColor="text1"/>
          <w:sz w:val="24"/>
          <w:szCs w:val="24"/>
          <w:shd w:val="clear" w:color="auto" w:fill="FFFFFF"/>
          <w:lang w:val="es-ES" w:eastAsia="es-ES"/>
        </w:rPr>
        <w:t xml:space="preserve"> REHMLAC</w:t>
      </w:r>
      <w:r w:rsidRPr="00FC6C7D">
        <w:rPr>
          <w:rFonts w:asciiTheme="minorHAnsi" w:hAnsiTheme="minorHAnsi"/>
          <w:color w:val="000000" w:themeColor="text1"/>
          <w:sz w:val="24"/>
          <w:szCs w:val="24"/>
          <w:shd w:val="clear" w:color="auto" w:fill="FFFFFF"/>
          <w:lang w:val="es-ES" w:eastAsia="es-ES"/>
        </w:rPr>
        <w:t>+, ISSN 1659-4223, Vol. 7, no. 2, Diciembre 2015 - Abril 2016/ 290-326.  </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t xml:space="preserve">Elisa Dalla </w:t>
      </w:r>
      <w:proofErr w:type="spellStart"/>
      <w:r w:rsidRPr="00D1777E">
        <w:rPr>
          <w:rFonts w:asciiTheme="minorHAnsi" w:hAnsiTheme="minorHAnsi" w:cs="Arial"/>
          <w:b/>
          <w:bCs/>
          <w:color w:val="000000"/>
          <w:sz w:val="24"/>
          <w:szCs w:val="24"/>
          <w:shd w:val="clear" w:color="auto" w:fill="FFFFFF"/>
          <w:lang w:val="es-ES" w:eastAsia="es-ES"/>
        </w:rPr>
        <w:t>Vedova</w:t>
      </w:r>
      <w:proofErr w:type="spellEnd"/>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EC1C81" w:rsidRPr="00D1777E" w:rsidRDefault="00EC1C81" w:rsidP="00672B7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 xml:space="preserve">Elisa Dalla estudió pedagogía Montessori en la Universidad de Roma con el CESMON (Centro di </w:t>
      </w:r>
      <w:proofErr w:type="spellStart"/>
      <w:r w:rsidRPr="00D1777E">
        <w:rPr>
          <w:rFonts w:asciiTheme="minorHAnsi" w:hAnsiTheme="minorHAnsi" w:cs="Arial"/>
          <w:color w:val="000000"/>
          <w:sz w:val="24"/>
          <w:szCs w:val="24"/>
          <w:shd w:val="clear" w:color="auto" w:fill="FFFFFF"/>
          <w:lang w:val="es-ES" w:eastAsia="es-ES"/>
        </w:rPr>
        <w:t>Studi</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Montessoriani</w:t>
      </w:r>
      <w:proofErr w:type="spellEnd"/>
      <w:r w:rsidRPr="00D1777E">
        <w:rPr>
          <w:rFonts w:asciiTheme="minorHAnsi" w:hAnsiTheme="minorHAnsi" w:cs="Arial"/>
          <w:color w:val="000000"/>
          <w:sz w:val="24"/>
          <w:szCs w:val="24"/>
          <w:shd w:val="clear" w:color="auto" w:fill="FFFFFF"/>
          <w:lang w:val="es-ES" w:eastAsia="es-ES"/>
        </w:rPr>
        <w:t xml:space="preserve">) y el Centro </w:t>
      </w:r>
      <w:proofErr w:type="spellStart"/>
      <w:r w:rsidRPr="00D1777E">
        <w:rPr>
          <w:rFonts w:asciiTheme="minorHAnsi" w:hAnsiTheme="minorHAnsi" w:cs="Arial"/>
          <w:color w:val="000000"/>
          <w:sz w:val="24"/>
          <w:szCs w:val="24"/>
          <w:shd w:val="clear" w:color="auto" w:fill="FFFFFF"/>
          <w:lang w:val="es-ES" w:eastAsia="es-ES"/>
        </w:rPr>
        <w:t>Nascita</w:t>
      </w:r>
      <w:proofErr w:type="spellEnd"/>
      <w:r w:rsidRPr="00D1777E">
        <w:rPr>
          <w:rFonts w:asciiTheme="minorHAnsi" w:hAnsiTheme="minorHAnsi" w:cs="Arial"/>
          <w:color w:val="000000"/>
          <w:sz w:val="24"/>
          <w:szCs w:val="24"/>
          <w:shd w:val="clear" w:color="auto" w:fill="FFFFFF"/>
          <w:lang w:val="es-ES" w:eastAsia="es-ES"/>
        </w:rPr>
        <w:t xml:space="preserve"> Montessori; asociación que, desde los años 50, se especializa en estudiar al recién nacido en sus primeros años de vida. Convencida de sus excelentes propuestas, ha explorado y aplicado Montessori como “Madre de día”, maestra en “Nido” y como “mamá”.</w:t>
      </w:r>
    </w:p>
    <w:p w:rsidR="00721A29" w:rsidRDefault="00721A29" w:rsidP="00672B79">
      <w:pPr>
        <w:spacing w:after="300"/>
        <w:ind w:left="284" w:right="90"/>
        <w:jc w:val="center"/>
        <w:rPr>
          <w:rFonts w:asciiTheme="minorHAnsi" w:hAnsiTheme="minorHAnsi" w:cs="Arial"/>
          <w:b/>
          <w:bCs/>
          <w:color w:val="000000"/>
          <w:sz w:val="24"/>
          <w:szCs w:val="24"/>
          <w:shd w:val="clear" w:color="auto" w:fill="FFFFFF"/>
          <w:lang w:val="es-ES" w:eastAsia="es-ES"/>
        </w:rPr>
      </w:pPr>
    </w:p>
    <w:p w:rsidR="00AC2532" w:rsidRDefault="00AC2532" w:rsidP="00672B79">
      <w:pPr>
        <w:spacing w:after="300"/>
        <w:ind w:left="284" w:right="90"/>
        <w:jc w:val="center"/>
        <w:rPr>
          <w:rFonts w:asciiTheme="minorHAnsi" w:hAnsiTheme="minorHAnsi" w:cs="Arial"/>
          <w:b/>
          <w:bCs/>
          <w:color w:val="000000"/>
          <w:sz w:val="24"/>
          <w:szCs w:val="24"/>
          <w:shd w:val="clear" w:color="auto" w:fill="FFFFFF"/>
          <w:lang w:val="es-ES" w:eastAsia="es-ES"/>
        </w:rPr>
      </w:pP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t xml:space="preserve">Diana </w:t>
      </w:r>
      <w:proofErr w:type="spellStart"/>
      <w:r w:rsidRPr="00D1777E">
        <w:rPr>
          <w:rFonts w:asciiTheme="minorHAnsi" w:hAnsiTheme="minorHAnsi" w:cs="Arial"/>
          <w:b/>
          <w:bCs/>
          <w:color w:val="000000"/>
          <w:sz w:val="24"/>
          <w:szCs w:val="24"/>
          <w:shd w:val="clear" w:color="auto" w:fill="FFFFFF"/>
          <w:lang w:val="es-ES" w:eastAsia="es-ES"/>
        </w:rPr>
        <w:t>Jimenez</w:t>
      </w:r>
      <w:proofErr w:type="spellEnd"/>
      <w:r w:rsidRPr="00D1777E">
        <w:rPr>
          <w:rFonts w:asciiTheme="minorHAnsi" w:hAnsiTheme="minorHAnsi" w:cs="Arial"/>
          <w:b/>
          <w:bCs/>
          <w:color w:val="000000"/>
          <w:sz w:val="24"/>
          <w:szCs w:val="24"/>
          <w:shd w:val="clear" w:color="auto" w:fill="FFFFFF"/>
          <w:lang w:val="es-ES" w:eastAsia="es-ES"/>
        </w:rPr>
        <w:t xml:space="preserve"> Celis</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EC1C81" w:rsidRPr="00D1777E" w:rsidRDefault="00EC1C81" w:rsidP="00672B7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 xml:space="preserve">Diana </w:t>
      </w:r>
      <w:proofErr w:type="spellStart"/>
      <w:r w:rsidRPr="00D1777E">
        <w:rPr>
          <w:rFonts w:asciiTheme="minorHAnsi" w:hAnsiTheme="minorHAnsi" w:cs="Arial"/>
          <w:color w:val="000000"/>
          <w:sz w:val="24"/>
          <w:szCs w:val="24"/>
          <w:shd w:val="clear" w:color="auto" w:fill="FFFFFF"/>
          <w:lang w:val="es-ES" w:eastAsia="es-ES"/>
        </w:rPr>
        <w:t>Jimenez</w:t>
      </w:r>
      <w:proofErr w:type="spellEnd"/>
      <w:r w:rsidRPr="00D1777E">
        <w:rPr>
          <w:rFonts w:asciiTheme="minorHAnsi" w:hAnsiTheme="minorHAnsi" w:cs="Arial"/>
          <w:color w:val="000000"/>
          <w:sz w:val="24"/>
          <w:szCs w:val="24"/>
          <w:shd w:val="clear" w:color="auto" w:fill="FFFFFF"/>
          <w:lang w:val="es-ES" w:eastAsia="es-ES"/>
        </w:rPr>
        <w:t xml:space="preserve"> es Licenciada en Ciencias de la Educación y Educación Especial. Formadora Montessori de Primaria 6-12 años, Guía Montessori “Casa de Niños” 3-6 por AMI y Guía Montessori 6-12 años por AMS. </w:t>
      </w:r>
    </w:p>
    <w:p w:rsidR="00FC6C7D" w:rsidRDefault="00FC6C7D" w:rsidP="00AC2532">
      <w:pPr>
        <w:spacing w:after="300"/>
        <w:ind w:right="90"/>
        <w:rPr>
          <w:rFonts w:asciiTheme="minorHAnsi" w:hAnsiTheme="minorHAnsi" w:cs="Arial"/>
          <w:b/>
          <w:bCs/>
          <w:color w:val="000000"/>
          <w:sz w:val="24"/>
          <w:szCs w:val="24"/>
          <w:shd w:val="clear" w:color="auto" w:fill="FFFFFF"/>
          <w:lang w:val="es-ES" w:eastAsia="es-ES"/>
        </w:rPr>
      </w:pP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t>Liliana Calvillo</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EC1C81" w:rsidRPr="00D1777E" w:rsidRDefault="00EC1C81" w:rsidP="00672B7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Liliana Calvillo es diplomada en Magisterio Infantil. Además, es Guía “Casa de Niños” 3-6 por AMI (Mérida, México) y tiene en su bagaje más de 10 años de experiencia en un ambiente Montessori.</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t>Cristina Sanz Ferrero</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EC1C81" w:rsidRPr="00D1777E" w:rsidRDefault="00EC1C81" w:rsidP="00672B7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 xml:space="preserve">Cristina Sanz Ferrero es Licenciada en Filología Inglesa, tiene un Posgrado en Educación PGCE, en la especialidad de Lenguas Extranjeras por la </w:t>
      </w:r>
      <w:proofErr w:type="spellStart"/>
      <w:r w:rsidRPr="00D1777E">
        <w:rPr>
          <w:rFonts w:asciiTheme="minorHAnsi" w:hAnsiTheme="minorHAnsi" w:cs="Arial"/>
          <w:color w:val="000000"/>
          <w:sz w:val="24"/>
          <w:szCs w:val="24"/>
          <w:shd w:val="clear" w:color="auto" w:fill="FFFFFF"/>
          <w:lang w:val="es-ES" w:eastAsia="es-ES"/>
        </w:rPr>
        <w:t>University</w:t>
      </w:r>
      <w:proofErr w:type="spellEnd"/>
      <w:r w:rsidRPr="00D1777E">
        <w:rPr>
          <w:rFonts w:asciiTheme="minorHAnsi" w:hAnsiTheme="minorHAnsi" w:cs="Arial"/>
          <w:color w:val="000000"/>
          <w:sz w:val="24"/>
          <w:szCs w:val="24"/>
          <w:shd w:val="clear" w:color="auto" w:fill="FFFFFF"/>
          <w:lang w:val="es-ES" w:eastAsia="es-ES"/>
        </w:rPr>
        <w:t xml:space="preserve"> of Exeter. Ha trabajado en el ámbito educativo con niños y jóvenes de distintas nacionalidades, acumulando una experiencia de 15 años como docente en escuelas británicas y desde 2013 en escuelas Montessori, especializándose en la etapa de 0 a 6. Se formó como Guía Montessori en International Montessori Institute donde obtuvo su Master en Educación Montessori 0 a 6, realizando sus prácticas en colegios Montessori de Francia, Inglaterra y España. Es además Entrenadora Certificada de Disciplina Positiva para Padres y Aula CPDT, por la </w:t>
      </w:r>
      <w:r w:rsidRPr="00D1777E">
        <w:rPr>
          <w:rFonts w:asciiTheme="minorHAnsi" w:hAnsiTheme="minorHAnsi" w:cs="Arial"/>
          <w:i/>
          <w:iCs/>
          <w:color w:val="000000"/>
          <w:sz w:val="24"/>
          <w:szCs w:val="24"/>
          <w:shd w:val="clear" w:color="auto" w:fill="FFFFFF"/>
          <w:lang w:val="es-ES" w:eastAsia="es-ES"/>
        </w:rPr>
        <w:t xml:space="preserve">Positive Discipline </w:t>
      </w:r>
      <w:proofErr w:type="spellStart"/>
      <w:r w:rsidRPr="00D1777E">
        <w:rPr>
          <w:rFonts w:asciiTheme="minorHAnsi" w:hAnsiTheme="minorHAnsi" w:cs="Arial"/>
          <w:i/>
          <w:iCs/>
          <w:color w:val="000000"/>
          <w:sz w:val="24"/>
          <w:szCs w:val="24"/>
          <w:shd w:val="clear" w:color="auto" w:fill="FFFFFF"/>
          <w:lang w:val="es-ES" w:eastAsia="es-ES"/>
        </w:rPr>
        <w:t>Association</w:t>
      </w:r>
      <w:proofErr w:type="spellEnd"/>
      <w:r w:rsidRPr="00D1777E">
        <w:rPr>
          <w:rFonts w:asciiTheme="minorHAnsi" w:hAnsiTheme="minorHAnsi" w:cs="Arial"/>
          <w:i/>
          <w:iCs/>
          <w:color w:val="000000"/>
          <w:sz w:val="24"/>
          <w:szCs w:val="24"/>
          <w:shd w:val="clear" w:color="auto" w:fill="FFFFFF"/>
          <w:lang w:val="es-ES" w:eastAsia="es-ES"/>
        </w:rPr>
        <w:t xml:space="preserve"> y </w:t>
      </w:r>
      <w:r w:rsidRPr="00D1777E">
        <w:rPr>
          <w:rFonts w:asciiTheme="minorHAnsi" w:hAnsiTheme="minorHAnsi" w:cs="Arial"/>
          <w:color w:val="000000"/>
          <w:sz w:val="24"/>
          <w:szCs w:val="24"/>
          <w:shd w:val="clear" w:color="auto" w:fill="FFFFFF"/>
          <w:lang w:val="es-ES" w:eastAsia="es-ES"/>
        </w:rPr>
        <w:t xml:space="preserve">miembro fundador de </w:t>
      </w:r>
      <w:r w:rsidRPr="00D1777E">
        <w:rPr>
          <w:rFonts w:asciiTheme="minorHAnsi" w:hAnsiTheme="minorHAnsi" w:cs="Arial"/>
          <w:i/>
          <w:iCs/>
          <w:color w:val="000000"/>
          <w:sz w:val="24"/>
          <w:szCs w:val="24"/>
          <w:shd w:val="clear" w:color="auto" w:fill="FFFFFF"/>
          <w:lang w:val="es-ES" w:eastAsia="es-ES"/>
        </w:rPr>
        <w:t>Asociación Disciplina Positiva España</w:t>
      </w:r>
      <w:r w:rsidRPr="00D1777E">
        <w:rPr>
          <w:rFonts w:asciiTheme="minorHAnsi" w:hAnsiTheme="minorHAnsi" w:cs="Arial"/>
          <w:color w:val="000000"/>
          <w:sz w:val="24"/>
          <w:szCs w:val="24"/>
          <w:shd w:val="clear" w:color="auto" w:fill="FFFFFF"/>
          <w:lang w:val="es-ES" w:eastAsia="es-ES"/>
        </w:rPr>
        <w:t xml:space="preserve">. Creadora de </w:t>
      </w:r>
      <w:proofErr w:type="spellStart"/>
      <w:r w:rsidRPr="00D1777E">
        <w:rPr>
          <w:rFonts w:asciiTheme="minorHAnsi" w:hAnsiTheme="minorHAnsi" w:cs="Arial"/>
          <w:i/>
          <w:iCs/>
          <w:color w:val="000000"/>
          <w:sz w:val="24"/>
          <w:szCs w:val="24"/>
          <w:shd w:val="clear" w:color="auto" w:fill="FFFFFF"/>
          <w:lang w:val="es-ES" w:eastAsia="es-ES"/>
        </w:rPr>
        <w:t>Life</w:t>
      </w:r>
      <w:proofErr w:type="spellEnd"/>
      <w:r w:rsidRPr="00D1777E">
        <w:rPr>
          <w:rFonts w:asciiTheme="minorHAnsi" w:hAnsiTheme="minorHAnsi" w:cs="Arial"/>
          <w:i/>
          <w:iCs/>
          <w:color w:val="000000"/>
          <w:sz w:val="24"/>
          <w:szCs w:val="24"/>
          <w:shd w:val="clear" w:color="auto" w:fill="FFFFFF"/>
          <w:lang w:val="es-ES" w:eastAsia="es-ES"/>
        </w:rPr>
        <w:t xml:space="preserve"> </w:t>
      </w:r>
      <w:proofErr w:type="spellStart"/>
      <w:r w:rsidRPr="00D1777E">
        <w:rPr>
          <w:rFonts w:asciiTheme="minorHAnsi" w:hAnsiTheme="minorHAnsi" w:cs="Arial"/>
          <w:i/>
          <w:iCs/>
          <w:color w:val="000000"/>
          <w:sz w:val="24"/>
          <w:szCs w:val="24"/>
          <w:shd w:val="clear" w:color="auto" w:fill="FFFFFF"/>
          <w:lang w:val="es-ES" w:eastAsia="es-ES"/>
        </w:rPr>
        <w:t>Skills</w:t>
      </w:r>
      <w:proofErr w:type="spellEnd"/>
      <w:r w:rsidRPr="00D1777E">
        <w:rPr>
          <w:rFonts w:asciiTheme="minorHAnsi" w:hAnsiTheme="minorHAnsi" w:cs="Arial"/>
          <w:i/>
          <w:iCs/>
          <w:color w:val="000000"/>
          <w:sz w:val="24"/>
          <w:szCs w:val="24"/>
          <w:shd w:val="clear" w:color="auto" w:fill="FFFFFF"/>
          <w:lang w:val="es-ES" w:eastAsia="es-ES"/>
        </w:rPr>
        <w:t xml:space="preserve"> Escuela para la vida </w:t>
      </w:r>
      <w:r w:rsidRPr="00D1777E">
        <w:rPr>
          <w:rFonts w:asciiTheme="minorHAnsi" w:hAnsiTheme="minorHAnsi" w:cs="Arial"/>
          <w:color w:val="000000"/>
          <w:sz w:val="24"/>
          <w:szCs w:val="24"/>
          <w:shd w:val="clear" w:color="auto" w:fill="FFFFFF"/>
          <w:lang w:val="es-ES" w:eastAsia="es-ES"/>
        </w:rPr>
        <w:t>y conferenciante.</w:t>
      </w:r>
    </w:p>
    <w:p w:rsidR="00EC1C81" w:rsidRPr="00D1777E" w:rsidRDefault="00EC1C81" w:rsidP="00672B79">
      <w:pPr>
        <w:spacing w:after="300"/>
        <w:ind w:left="284" w:right="90"/>
        <w:jc w:val="center"/>
        <w:rPr>
          <w:rFonts w:asciiTheme="minorHAnsi" w:hAnsiTheme="minorHAnsi"/>
          <w:sz w:val="24"/>
          <w:szCs w:val="24"/>
          <w:lang w:val="es-ES" w:eastAsia="es-ES"/>
        </w:rPr>
      </w:pPr>
      <w:proofErr w:type="spellStart"/>
      <w:r w:rsidRPr="00D1777E">
        <w:rPr>
          <w:rFonts w:asciiTheme="minorHAnsi" w:hAnsiTheme="minorHAnsi" w:cs="Arial"/>
          <w:b/>
          <w:bCs/>
          <w:color w:val="000000"/>
          <w:sz w:val="24"/>
          <w:szCs w:val="24"/>
          <w:shd w:val="clear" w:color="auto" w:fill="FFFFFF"/>
          <w:lang w:val="es-ES" w:eastAsia="es-ES"/>
        </w:rPr>
        <w:t>Diamoure</w:t>
      </w:r>
      <w:proofErr w:type="spellEnd"/>
      <w:r w:rsidRPr="00D1777E">
        <w:rPr>
          <w:rFonts w:asciiTheme="minorHAnsi" w:hAnsiTheme="minorHAnsi" w:cs="Arial"/>
          <w:b/>
          <w:bCs/>
          <w:color w:val="000000"/>
          <w:sz w:val="24"/>
          <w:szCs w:val="24"/>
          <w:shd w:val="clear" w:color="auto" w:fill="FFFFFF"/>
          <w:lang w:val="es-ES" w:eastAsia="es-ES"/>
        </w:rPr>
        <w:t xml:space="preserve"> Vegas Piña</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EC1C81" w:rsidRPr="00D1777E" w:rsidRDefault="00EC1C81" w:rsidP="00672B79">
      <w:pPr>
        <w:spacing w:after="300" w:line="276" w:lineRule="auto"/>
        <w:ind w:left="284" w:right="90"/>
        <w:jc w:val="both"/>
        <w:rPr>
          <w:rFonts w:asciiTheme="minorHAnsi" w:hAnsiTheme="minorHAnsi"/>
          <w:sz w:val="24"/>
          <w:szCs w:val="24"/>
          <w:lang w:val="es-ES" w:eastAsia="es-ES"/>
        </w:rPr>
      </w:pPr>
      <w:proofErr w:type="spellStart"/>
      <w:r w:rsidRPr="00D1777E">
        <w:rPr>
          <w:rFonts w:asciiTheme="minorHAnsi" w:hAnsiTheme="minorHAnsi" w:cs="Arial"/>
          <w:color w:val="000000"/>
          <w:sz w:val="24"/>
          <w:szCs w:val="24"/>
          <w:shd w:val="clear" w:color="auto" w:fill="FFFFFF"/>
          <w:lang w:val="es-ES" w:eastAsia="es-ES"/>
        </w:rPr>
        <w:t>Diamoure</w:t>
      </w:r>
      <w:proofErr w:type="spellEnd"/>
      <w:r w:rsidRPr="00D1777E">
        <w:rPr>
          <w:rFonts w:asciiTheme="minorHAnsi" w:hAnsiTheme="minorHAnsi" w:cs="Arial"/>
          <w:color w:val="000000"/>
          <w:sz w:val="24"/>
          <w:szCs w:val="24"/>
          <w:shd w:val="clear" w:color="auto" w:fill="FFFFFF"/>
          <w:lang w:val="es-ES" w:eastAsia="es-ES"/>
        </w:rPr>
        <w:t xml:space="preserve"> Vegas es Guía AMI “Casa de Niños” 3-6 en México. Diplomada en Educación Primaria y Licenciada en Psicología. Los más de 20 años de experiencia en aulas Montessori la convierten en una formadora brillante, capaz de aportar recursos de gran valor para nuestro centro. Su bagaje profesional, así como su trayectoria, hacen de ella una formadora excelente.</w:t>
      </w:r>
    </w:p>
    <w:p w:rsidR="00721A29" w:rsidRDefault="00721A29" w:rsidP="00672B79">
      <w:pPr>
        <w:spacing w:after="300"/>
        <w:ind w:left="284" w:right="90"/>
        <w:jc w:val="center"/>
        <w:rPr>
          <w:rFonts w:asciiTheme="minorHAnsi" w:hAnsiTheme="minorHAnsi" w:cs="Arial"/>
          <w:b/>
          <w:bCs/>
          <w:color w:val="000000"/>
          <w:sz w:val="24"/>
          <w:szCs w:val="24"/>
          <w:shd w:val="clear" w:color="auto" w:fill="FFFFFF"/>
          <w:lang w:val="es-ES" w:eastAsia="es-ES"/>
        </w:rPr>
      </w:pPr>
    </w:p>
    <w:p w:rsidR="00721A29" w:rsidRDefault="00721A29" w:rsidP="00672B79">
      <w:pPr>
        <w:spacing w:after="300"/>
        <w:ind w:left="284" w:right="90"/>
        <w:jc w:val="center"/>
        <w:rPr>
          <w:rFonts w:asciiTheme="minorHAnsi" w:hAnsiTheme="minorHAnsi" w:cs="Arial"/>
          <w:b/>
          <w:bCs/>
          <w:color w:val="000000"/>
          <w:sz w:val="24"/>
          <w:szCs w:val="24"/>
          <w:shd w:val="clear" w:color="auto" w:fill="FFFFFF"/>
          <w:lang w:val="es-ES" w:eastAsia="es-ES"/>
        </w:rPr>
      </w:pP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lastRenderedPageBreak/>
        <w:t xml:space="preserve">Rosaura </w:t>
      </w:r>
      <w:r w:rsidR="003F2268" w:rsidRPr="00D1777E">
        <w:rPr>
          <w:rFonts w:asciiTheme="minorHAnsi" w:hAnsiTheme="minorHAnsi" w:cs="Arial"/>
          <w:b/>
          <w:bCs/>
          <w:color w:val="000000"/>
          <w:sz w:val="24"/>
          <w:szCs w:val="24"/>
          <w:shd w:val="clear" w:color="auto" w:fill="FFFFFF"/>
          <w:lang w:val="es-ES" w:eastAsia="es-ES"/>
        </w:rPr>
        <w:t>Rodríguez</w:t>
      </w:r>
      <w:bookmarkStart w:id="0" w:name="_GoBack"/>
      <w:bookmarkEnd w:id="0"/>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FC6C7D" w:rsidRPr="00721A29" w:rsidRDefault="00EC1C81" w:rsidP="00721A2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 xml:space="preserve">Rosana </w:t>
      </w:r>
      <w:proofErr w:type="spellStart"/>
      <w:r w:rsidRPr="00D1777E">
        <w:rPr>
          <w:rFonts w:asciiTheme="minorHAnsi" w:hAnsiTheme="minorHAnsi" w:cs="Arial"/>
          <w:color w:val="000000"/>
          <w:sz w:val="24"/>
          <w:szCs w:val="24"/>
          <w:shd w:val="clear" w:color="auto" w:fill="FFFFFF"/>
          <w:lang w:val="es-ES" w:eastAsia="es-ES"/>
        </w:rPr>
        <w:t>Rodriguez</w:t>
      </w:r>
      <w:proofErr w:type="spellEnd"/>
      <w:r w:rsidRPr="00D1777E">
        <w:rPr>
          <w:rFonts w:asciiTheme="minorHAnsi" w:hAnsiTheme="minorHAnsi" w:cs="Arial"/>
          <w:color w:val="000000"/>
          <w:sz w:val="24"/>
          <w:szCs w:val="24"/>
          <w:shd w:val="clear" w:color="auto" w:fill="FFFFFF"/>
          <w:lang w:val="es-ES" w:eastAsia="es-ES"/>
        </w:rPr>
        <w:t xml:space="preserve"> es Diplomada en Magisterio Infantil y Guía AMI “Casa de Niños” 3-6 años, con más de 10 años de experiencia en un centro Montessori. Su amplio recorrido en Educación Montessori, la convierten en una magnífica formadora, perfectamente cualificada para transmitir sus extensos conocimientos a nuestros alumnos.</w:t>
      </w:r>
    </w:p>
    <w:p w:rsidR="00EC1C81" w:rsidRPr="00D1777E" w:rsidRDefault="00EC1C81" w:rsidP="00672B79">
      <w:pPr>
        <w:spacing w:after="300"/>
        <w:ind w:left="284" w:right="90"/>
        <w:jc w:val="center"/>
        <w:rPr>
          <w:rFonts w:asciiTheme="minorHAnsi" w:hAnsiTheme="minorHAnsi"/>
          <w:sz w:val="24"/>
          <w:szCs w:val="24"/>
          <w:lang w:val="es-ES" w:eastAsia="es-ES"/>
        </w:rPr>
      </w:pPr>
      <w:proofErr w:type="spellStart"/>
      <w:r w:rsidRPr="00D1777E">
        <w:rPr>
          <w:rFonts w:asciiTheme="minorHAnsi" w:hAnsiTheme="minorHAnsi" w:cs="Arial"/>
          <w:b/>
          <w:bCs/>
          <w:color w:val="000000"/>
          <w:sz w:val="24"/>
          <w:szCs w:val="24"/>
          <w:shd w:val="clear" w:color="auto" w:fill="FFFFFF"/>
          <w:lang w:val="es-ES" w:eastAsia="es-ES"/>
        </w:rPr>
        <w:t>Antonella</w:t>
      </w:r>
      <w:proofErr w:type="spellEnd"/>
      <w:r w:rsidRPr="00D1777E">
        <w:rPr>
          <w:rFonts w:asciiTheme="minorHAnsi" w:hAnsiTheme="minorHAnsi" w:cs="Arial"/>
          <w:b/>
          <w:bCs/>
          <w:color w:val="000000"/>
          <w:sz w:val="24"/>
          <w:szCs w:val="24"/>
          <w:shd w:val="clear" w:color="auto" w:fill="FFFFFF"/>
          <w:lang w:val="es-ES" w:eastAsia="es-ES"/>
        </w:rPr>
        <w:t xml:space="preserve"> </w:t>
      </w:r>
      <w:proofErr w:type="spellStart"/>
      <w:r w:rsidRPr="00D1777E">
        <w:rPr>
          <w:rFonts w:asciiTheme="minorHAnsi" w:hAnsiTheme="minorHAnsi" w:cs="Arial"/>
          <w:b/>
          <w:bCs/>
          <w:color w:val="000000"/>
          <w:sz w:val="24"/>
          <w:szCs w:val="24"/>
          <w:shd w:val="clear" w:color="auto" w:fill="FFFFFF"/>
          <w:lang w:val="es-ES" w:eastAsia="es-ES"/>
        </w:rPr>
        <w:t>Licatta</w:t>
      </w:r>
      <w:proofErr w:type="spellEnd"/>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EC1C81" w:rsidRPr="00D1777E" w:rsidRDefault="00EC1C81" w:rsidP="00672B79">
      <w:pPr>
        <w:spacing w:after="300" w:line="276" w:lineRule="auto"/>
        <w:ind w:left="284" w:right="90"/>
        <w:jc w:val="both"/>
        <w:rPr>
          <w:rFonts w:asciiTheme="minorHAnsi" w:hAnsiTheme="minorHAnsi"/>
          <w:sz w:val="24"/>
          <w:szCs w:val="24"/>
          <w:lang w:val="es-ES" w:eastAsia="es-ES"/>
        </w:rPr>
      </w:pPr>
      <w:proofErr w:type="spellStart"/>
      <w:r w:rsidRPr="00D1777E">
        <w:rPr>
          <w:rFonts w:asciiTheme="minorHAnsi" w:hAnsiTheme="minorHAnsi" w:cs="Arial"/>
          <w:color w:val="000000"/>
          <w:sz w:val="24"/>
          <w:szCs w:val="24"/>
          <w:shd w:val="clear" w:color="auto" w:fill="FFFFFF"/>
          <w:lang w:val="es-ES" w:eastAsia="es-ES"/>
        </w:rPr>
        <w:t>Antonella</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Licatta</w:t>
      </w:r>
      <w:proofErr w:type="spellEnd"/>
      <w:r w:rsidRPr="00D1777E">
        <w:rPr>
          <w:rFonts w:asciiTheme="minorHAnsi" w:hAnsiTheme="minorHAnsi" w:cs="Arial"/>
          <w:color w:val="000000"/>
          <w:sz w:val="24"/>
          <w:szCs w:val="24"/>
          <w:shd w:val="clear" w:color="auto" w:fill="FFFFFF"/>
          <w:lang w:val="es-ES" w:eastAsia="es-ES"/>
        </w:rPr>
        <w:t xml:space="preserve"> es Coordinadora de Servicios Sociales y Educativos, tiene el título de Guía Montessori 0-3 expedido por la Opera </w:t>
      </w:r>
      <w:proofErr w:type="spellStart"/>
      <w:r w:rsidRPr="00D1777E">
        <w:rPr>
          <w:rFonts w:asciiTheme="minorHAnsi" w:hAnsiTheme="minorHAnsi" w:cs="Arial"/>
          <w:color w:val="000000"/>
          <w:sz w:val="24"/>
          <w:szCs w:val="24"/>
          <w:shd w:val="clear" w:color="auto" w:fill="FFFFFF"/>
          <w:lang w:val="es-ES" w:eastAsia="es-ES"/>
        </w:rPr>
        <w:t>Nationale</w:t>
      </w:r>
      <w:proofErr w:type="spellEnd"/>
      <w:r w:rsidRPr="00D1777E">
        <w:rPr>
          <w:rFonts w:asciiTheme="minorHAnsi" w:hAnsiTheme="minorHAnsi" w:cs="Arial"/>
          <w:color w:val="000000"/>
          <w:sz w:val="24"/>
          <w:szCs w:val="24"/>
          <w:shd w:val="clear" w:color="auto" w:fill="FFFFFF"/>
          <w:lang w:val="es-ES" w:eastAsia="es-ES"/>
        </w:rPr>
        <w:t xml:space="preserve"> Montessori, es Guía Montessori di </w:t>
      </w:r>
      <w:proofErr w:type="spellStart"/>
      <w:r w:rsidRPr="00D1777E">
        <w:rPr>
          <w:rFonts w:asciiTheme="minorHAnsi" w:hAnsiTheme="minorHAnsi" w:cs="Arial"/>
          <w:color w:val="000000"/>
          <w:sz w:val="24"/>
          <w:szCs w:val="24"/>
          <w:shd w:val="clear" w:color="auto" w:fill="FFFFFF"/>
          <w:lang w:val="es-ES" w:eastAsia="es-ES"/>
        </w:rPr>
        <w:t>terra</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d’Otrento</w:t>
      </w:r>
      <w:proofErr w:type="spellEnd"/>
      <w:r w:rsidRPr="00D1777E">
        <w:rPr>
          <w:rFonts w:asciiTheme="minorHAnsi" w:hAnsiTheme="minorHAnsi" w:cs="Arial"/>
          <w:color w:val="000000"/>
          <w:sz w:val="24"/>
          <w:szCs w:val="24"/>
          <w:shd w:val="clear" w:color="auto" w:fill="FFFFFF"/>
          <w:lang w:val="es-ES" w:eastAsia="es-ES"/>
        </w:rPr>
        <w:t xml:space="preserve"> y formadora de </w:t>
      </w:r>
      <w:proofErr w:type="spellStart"/>
      <w:r w:rsidRPr="00D1777E">
        <w:rPr>
          <w:rFonts w:asciiTheme="minorHAnsi" w:hAnsiTheme="minorHAnsi" w:cs="Arial"/>
          <w:color w:val="000000"/>
          <w:sz w:val="24"/>
          <w:szCs w:val="24"/>
          <w:shd w:val="clear" w:color="auto" w:fill="FFFFFF"/>
          <w:lang w:val="es-ES" w:eastAsia="es-ES"/>
        </w:rPr>
        <w:t>Associazione</w:t>
      </w:r>
      <w:proofErr w:type="spellEnd"/>
      <w:r w:rsidRPr="00D1777E">
        <w:rPr>
          <w:rFonts w:asciiTheme="minorHAnsi" w:hAnsiTheme="minorHAnsi" w:cs="Arial"/>
          <w:color w:val="000000"/>
          <w:sz w:val="24"/>
          <w:szCs w:val="24"/>
          <w:shd w:val="clear" w:color="auto" w:fill="FFFFFF"/>
          <w:lang w:val="es-ES" w:eastAsia="es-ES"/>
        </w:rPr>
        <w:t xml:space="preserve"> Centro </w:t>
      </w:r>
      <w:proofErr w:type="spellStart"/>
      <w:r w:rsidRPr="00D1777E">
        <w:rPr>
          <w:rFonts w:asciiTheme="minorHAnsi" w:hAnsiTheme="minorHAnsi" w:cs="Arial"/>
          <w:color w:val="000000"/>
          <w:sz w:val="24"/>
          <w:szCs w:val="24"/>
          <w:shd w:val="clear" w:color="auto" w:fill="FFFFFF"/>
          <w:lang w:val="es-ES" w:eastAsia="es-ES"/>
        </w:rPr>
        <w:t>Formazione</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Lavor</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Orlus</w:t>
      </w:r>
      <w:proofErr w:type="spellEnd"/>
      <w:r w:rsidRPr="00D1777E">
        <w:rPr>
          <w:rFonts w:asciiTheme="minorHAnsi" w:hAnsiTheme="minorHAnsi" w:cs="Arial"/>
          <w:color w:val="000000"/>
          <w:sz w:val="24"/>
          <w:szCs w:val="24"/>
          <w:shd w:val="clear" w:color="auto" w:fill="FFFFFF"/>
          <w:lang w:val="es-ES" w:eastAsia="es-ES"/>
        </w:rPr>
        <w:t>.</w:t>
      </w:r>
    </w:p>
    <w:p w:rsidR="00EC1C81" w:rsidRPr="00D1777E" w:rsidRDefault="00EC1C81" w:rsidP="00672B79">
      <w:pPr>
        <w:spacing w:after="300"/>
        <w:ind w:left="284" w:right="90"/>
        <w:jc w:val="center"/>
        <w:rPr>
          <w:rFonts w:asciiTheme="minorHAnsi" w:hAnsiTheme="minorHAnsi"/>
          <w:sz w:val="24"/>
          <w:szCs w:val="24"/>
          <w:lang w:val="es-ES" w:eastAsia="es-ES"/>
        </w:rPr>
      </w:pPr>
      <w:proofErr w:type="spellStart"/>
      <w:r w:rsidRPr="00D1777E">
        <w:rPr>
          <w:rFonts w:asciiTheme="minorHAnsi" w:hAnsiTheme="minorHAnsi" w:cs="Arial"/>
          <w:b/>
          <w:bCs/>
          <w:color w:val="000000"/>
          <w:sz w:val="24"/>
          <w:szCs w:val="24"/>
          <w:shd w:val="clear" w:color="auto" w:fill="FFFFFF"/>
          <w:lang w:val="es-ES" w:eastAsia="es-ES"/>
        </w:rPr>
        <w:t>Gemma</w:t>
      </w:r>
      <w:proofErr w:type="spellEnd"/>
      <w:r w:rsidRPr="00D1777E">
        <w:rPr>
          <w:rFonts w:asciiTheme="minorHAnsi" w:hAnsiTheme="minorHAnsi" w:cs="Arial"/>
          <w:b/>
          <w:bCs/>
          <w:color w:val="000000"/>
          <w:sz w:val="24"/>
          <w:szCs w:val="24"/>
          <w:shd w:val="clear" w:color="auto" w:fill="FFFFFF"/>
          <w:lang w:val="es-ES" w:eastAsia="es-ES"/>
        </w:rPr>
        <w:t xml:space="preserve"> Sala</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EC1C81" w:rsidRPr="007F424F" w:rsidRDefault="00EC1C81" w:rsidP="007F424F">
      <w:pPr>
        <w:spacing w:after="300" w:line="276" w:lineRule="auto"/>
        <w:ind w:left="284" w:right="90"/>
        <w:jc w:val="both"/>
        <w:rPr>
          <w:rFonts w:asciiTheme="minorHAnsi" w:hAnsiTheme="minorHAnsi"/>
          <w:color w:val="000000" w:themeColor="text1"/>
          <w:sz w:val="24"/>
          <w:szCs w:val="24"/>
          <w:lang w:val="es-ES" w:eastAsia="es-ES"/>
        </w:rPr>
      </w:pPr>
      <w:proofErr w:type="spellStart"/>
      <w:r w:rsidRPr="00FC6C7D">
        <w:rPr>
          <w:rFonts w:asciiTheme="minorHAnsi" w:hAnsiTheme="minorHAnsi" w:cs="Arial"/>
          <w:color w:val="000000" w:themeColor="text1"/>
          <w:sz w:val="24"/>
          <w:szCs w:val="24"/>
          <w:shd w:val="clear" w:color="auto" w:fill="FFFFFF"/>
          <w:lang w:val="es-ES" w:eastAsia="es-ES"/>
        </w:rPr>
        <w:t>Gemma</w:t>
      </w:r>
      <w:proofErr w:type="spellEnd"/>
      <w:r w:rsidRPr="00FC6C7D">
        <w:rPr>
          <w:rFonts w:asciiTheme="minorHAnsi" w:hAnsiTheme="minorHAnsi" w:cs="Arial"/>
          <w:color w:val="000000" w:themeColor="text1"/>
          <w:sz w:val="24"/>
          <w:szCs w:val="24"/>
          <w:shd w:val="clear" w:color="auto" w:fill="FFFFFF"/>
          <w:lang w:val="es-ES" w:eastAsia="es-ES"/>
        </w:rPr>
        <w:t xml:space="preserve"> Sala i Grau está Licenciada en Psicología Clínica y Organizacional (UB) y realizó estudios en la SVA de Nueva York. Es Coach certificada por ASESCO – Asociación Española de Coaching y por ICF – International Coach </w:t>
      </w:r>
      <w:proofErr w:type="spellStart"/>
      <w:r w:rsidRPr="00FC6C7D">
        <w:rPr>
          <w:rFonts w:asciiTheme="minorHAnsi" w:hAnsiTheme="minorHAnsi" w:cs="Arial"/>
          <w:color w:val="000000" w:themeColor="text1"/>
          <w:sz w:val="24"/>
          <w:szCs w:val="24"/>
          <w:shd w:val="clear" w:color="auto" w:fill="FFFFFF"/>
          <w:lang w:val="es-ES" w:eastAsia="es-ES"/>
        </w:rPr>
        <w:t>Federation</w:t>
      </w:r>
      <w:proofErr w:type="spellEnd"/>
      <w:r w:rsidRPr="00FC6C7D">
        <w:rPr>
          <w:rFonts w:asciiTheme="minorHAnsi" w:hAnsiTheme="minorHAnsi" w:cs="Arial"/>
          <w:color w:val="000000" w:themeColor="text1"/>
          <w:sz w:val="24"/>
          <w:szCs w:val="24"/>
          <w:shd w:val="clear" w:color="auto" w:fill="FFFFFF"/>
          <w:lang w:val="es-ES" w:eastAsia="es-ES"/>
        </w:rPr>
        <w:t xml:space="preserve"> -. Master </w:t>
      </w:r>
      <w:proofErr w:type="spellStart"/>
      <w:r w:rsidRPr="00FC6C7D">
        <w:rPr>
          <w:rFonts w:asciiTheme="minorHAnsi" w:hAnsiTheme="minorHAnsi" w:cs="Arial"/>
          <w:color w:val="000000" w:themeColor="text1"/>
          <w:sz w:val="24"/>
          <w:szCs w:val="24"/>
          <w:shd w:val="clear" w:color="auto" w:fill="FFFFFF"/>
          <w:lang w:val="es-ES" w:eastAsia="es-ES"/>
        </w:rPr>
        <w:t>Trainer</w:t>
      </w:r>
      <w:proofErr w:type="spellEnd"/>
      <w:r w:rsidRPr="00FC6C7D">
        <w:rPr>
          <w:rFonts w:asciiTheme="minorHAnsi" w:hAnsiTheme="minorHAnsi" w:cs="Arial"/>
          <w:color w:val="000000" w:themeColor="text1"/>
          <w:sz w:val="24"/>
          <w:szCs w:val="24"/>
          <w:shd w:val="clear" w:color="auto" w:fill="FFFFFF"/>
          <w:lang w:val="es-ES" w:eastAsia="es-ES"/>
        </w:rPr>
        <w:t xml:space="preserve"> con PNL.</w:t>
      </w:r>
      <w:r w:rsidR="007F424F">
        <w:rPr>
          <w:rFonts w:asciiTheme="minorHAnsi" w:hAnsiTheme="minorHAnsi"/>
          <w:color w:val="000000" w:themeColor="text1"/>
          <w:sz w:val="24"/>
          <w:szCs w:val="24"/>
          <w:lang w:val="es-ES" w:eastAsia="es-ES"/>
        </w:rPr>
        <w:t xml:space="preserve"> </w:t>
      </w:r>
      <w:r w:rsidRPr="00FC6C7D">
        <w:rPr>
          <w:rFonts w:asciiTheme="minorHAnsi" w:hAnsiTheme="minorHAnsi" w:cs="Arial"/>
          <w:color w:val="000000" w:themeColor="text1"/>
          <w:sz w:val="24"/>
          <w:szCs w:val="24"/>
          <w:shd w:val="clear" w:color="auto" w:fill="FFFFFF"/>
          <w:lang w:val="es-ES" w:eastAsia="es-ES"/>
        </w:rPr>
        <w:t xml:space="preserve">Trabaja en entornos nacionales e internacionales, en el ámbito educativo y empresarial, como experta en Neurociencias, Inteligencia Emocional, Comunicación, Liderazgo, Trabajo en Equipo, Gestión del Estrés, </w:t>
      </w:r>
      <w:proofErr w:type="spellStart"/>
      <w:r w:rsidRPr="00FC6C7D">
        <w:rPr>
          <w:rFonts w:asciiTheme="minorHAnsi" w:hAnsiTheme="minorHAnsi" w:cs="Arial"/>
          <w:i/>
          <w:iCs/>
          <w:color w:val="000000" w:themeColor="text1"/>
          <w:sz w:val="24"/>
          <w:szCs w:val="24"/>
          <w:shd w:val="clear" w:color="auto" w:fill="FFFFFF"/>
          <w:lang w:val="es-ES" w:eastAsia="es-ES"/>
        </w:rPr>
        <w:t>Coahing</w:t>
      </w:r>
      <w:proofErr w:type="spellEnd"/>
      <w:r w:rsidRPr="00FC6C7D">
        <w:rPr>
          <w:rFonts w:asciiTheme="minorHAnsi" w:hAnsiTheme="minorHAnsi" w:cs="Arial"/>
          <w:color w:val="000000" w:themeColor="text1"/>
          <w:sz w:val="24"/>
          <w:szCs w:val="24"/>
          <w:shd w:val="clear" w:color="auto" w:fill="FFFFFF"/>
          <w:lang w:val="es-ES" w:eastAsia="es-ES"/>
        </w:rPr>
        <w:t xml:space="preserve">, PNL y </w:t>
      </w:r>
      <w:proofErr w:type="spellStart"/>
      <w:r w:rsidRPr="00FC6C7D">
        <w:rPr>
          <w:rFonts w:asciiTheme="minorHAnsi" w:hAnsiTheme="minorHAnsi" w:cs="Arial"/>
          <w:i/>
          <w:iCs/>
          <w:color w:val="000000" w:themeColor="text1"/>
          <w:sz w:val="24"/>
          <w:szCs w:val="24"/>
          <w:shd w:val="clear" w:color="auto" w:fill="FFFFFF"/>
          <w:lang w:val="es-ES" w:eastAsia="es-ES"/>
        </w:rPr>
        <w:t>Mindfulness</w:t>
      </w:r>
      <w:proofErr w:type="spellEnd"/>
      <w:r w:rsidR="007F424F">
        <w:rPr>
          <w:rFonts w:asciiTheme="minorHAnsi" w:hAnsiTheme="minorHAnsi" w:cs="Arial"/>
          <w:color w:val="000000" w:themeColor="text1"/>
          <w:sz w:val="24"/>
          <w:szCs w:val="24"/>
          <w:shd w:val="clear" w:color="auto" w:fill="FFFFFF"/>
          <w:lang w:val="es-ES" w:eastAsia="es-ES"/>
        </w:rPr>
        <w:t xml:space="preserve">. </w:t>
      </w:r>
      <w:r w:rsidRPr="00FC6C7D">
        <w:rPr>
          <w:rFonts w:asciiTheme="minorHAnsi" w:hAnsiTheme="minorHAnsi" w:cs="Arial"/>
          <w:color w:val="000000" w:themeColor="text1"/>
          <w:sz w:val="24"/>
          <w:szCs w:val="24"/>
          <w:shd w:val="clear" w:color="auto" w:fill="FFFFFF"/>
          <w:lang w:val="es-ES" w:eastAsia="es-ES"/>
        </w:rPr>
        <w:t xml:space="preserve">Tiene un programa en </w:t>
      </w:r>
      <w:proofErr w:type="spellStart"/>
      <w:r w:rsidRPr="00FC6C7D">
        <w:rPr>
          <w:rFonts w:asciiTheme="minorHAnsi" w:hAnsiTheme="minorHAnsi" w:cs="Arial"/>
          <w:color w:val="000000" w:themeColor="text1"/>
          <w:sz w:val="24"/>
          <w:szCs w:val="24"/>
          <w:shd w:val="clear" w:color="auto" w:fill="FFFFFF"/>
          <w:lang w:val="es-ES" w:eastAsia="es-ES"/>
        </w:rPr>
        <w:t>Neurocoaching</w:t>
      </w:r>
      <w:proofErr w:type="spellEnd"/>
      <w:r w:rsidRPr="00FC6C7D">
        <w:rPr>
          <w:rFonts w:asciiTheme="minorHAnsi" w:hAnsiTheme="minorHAnsi" w:cs="Arial"/>
          <w:color w:val="000000" w:themeColor="text1"/>
          <w:sz w:val="24"/>
          <w:szCs w:val="24"/>
          <w:shd w:val="clear" w:color="auto" w:fill="FFFFFF"/>
          <w:lang w:val="es-ES" w:eastAsia="es-ES"/>
        </w:rPr>
        <w:t xml:space="preserve"> -aplicación de las neurociencias al </w:t>
      </w:r>
      <w:r w:rsidR="007F424F">
        <w:rPr>
          <w:rFonts w:asciiTheme="minorHAnsi" w:hAnsiTheme="minorHAnsi" w:cs="Arial"/>
          <w:color w:val="000000" w:themeColor="text1"/>
          <w:sz w:val="24"/>
          <w:szCs w:val="24"/>
          <w:shd w:val="clear" w:color="auto" w:fill="FFFFFF"/>
          <w:lang w:val="es-ES" w:eastAsia="es-ES"/>
        </w:rPr>
        <w:t xml:space="preserve">coaching- y de </w:t>
      </w:r>
      <w:proofErr w:type="spellStart"/>
      <w:r w:rsidR="007F424F">
        <w:rPr>
          <w:rFonts w:asciiTheme="minorHAnsi" w:hAnsiTheme="minorHAnsi" w:cs="Arial"/>
          <w:color w:val="000000" w:themeColor="text1"/>
          <w:sz w:val="24"/>
          <w:szCs w:val="24"/>
          <w:shd w:val="clear" w:color="auto" w:fill="FFFFFF"/>
          <w:lang w:val="es-ES" w:eastAsia="es-ES"/>
        </w:rPr>
        <w:t>Neuroeducación</w:t>
      </w:r>
      <w:proofErr w:type="spellEnd"/>
      <w:r w:rsidR="007F424F">
        <w:rPr>
          <w:rFonts w:asciiTheme="minorHAnsi" w:hAnsiTheme="minorHAnsi" w:cs="Arial"/>
          <w:color w:val="000000" w:themeColor="text1"/>
          <w:sz w:val="24"/>
          <w:szCs w:val="24"/>
          <w:shd w:val="clear" w:color="auto" w:fill="FFFFFF"/>
          <w:lang w:val="es-ES" w:eastAsia="es-ES"/>
        </w:rPr>
        <w:t xml:space="preserve">, </w:t>
      </w:r>
      <w:r w:rsidRPr="00FC6C7D">
        <w:rPr>
          <w:rFonts w:asciiTheme="minorHAnsi" w:hAnsiTheme="minorHAnsi" w:cs="Arial"/>
          <w:color w:val="000000" w:themeColor="text1"/>
          <w:sz w:val="24"/>
          <w:szCs w:val="24"/>
          <w:shd w:val="clear" w:color="auto" w:fill="FFFFFF"/>
          <w:lang w:val="es-ES" w:eastAsia="es-ES"/>
        </w:rPr>
        <w:t>colaborando con el Int</w:t>
      </w:r>
      <w:r w:rsidR="007F424F">
        <w:rPr>
          <w:rFonts w:asciiTheme="minorHAnsi" w:hAnsiTheme="minorHAnsi" w:cs="Arial"/>
          <w:color w:val="000000" w:themeColor="text1"/>
          <w:sz w:val="24"/>
          <w:szCs w:val="24"/>
          <w:shd w:val="clear" w:color="auto" w:fill="FFFFFF"/>
          <w:lang w:val="es-ES" w:eastAsia="es-ES"/>
        </w:rPr>
        <w:t>ernational Montessori Institute</w:t>
      </w:r>
      <w:r w:rsidRPr="00FC6C7D">
        <w:rPr>
          <w:rFonts w:asciiTheme="minorHAnsi" w:hAnsiTheme="minorHAnsi" w:cs="Arial"/>
          <w:color w:val="000000" w:themeColor="text1"/>
          <w:sz w:val="24"/>
          <w:szCs w:val="24"/>
          <w:shd w:val="clear" w:color="auto" w:fill="FFFFFF"/>
          <w:lang w:val="es-ES" w:eastAsia="es-ES"/>
        </w:rPr>
        <w:t xml:space="preserve">. También colabora en el </w:t>
      </w:r>
      <w:proofErr w:type="spellStart"/>
      <w:r w:rsidRPr="00FC6C7D">
        <w:rPr>
          <w:rFonts w:asciiTheme="minorHAnsi" w:hAnsiTheme="minorHAnsi" w:cs="Arial"/>
          <w:color w:val="000000" w:themeColor="text1"/>
          <w:sz w:val="24"/>
          <w:szCs w:val="24"/>
          <w:shd w:val="clear" w:color="auto" w:fill="FFFFFF"/>
          <w:lang w:val="es-ES" w:eastAsia="es-ES"/>
        </w:rPr>
        <w:t>NeuroTrainingLab</w:t>
      </w:r>
      <w:proofErr w:type="spellEnd"/>
      <w:r w:rsidRPr="00FC6C7D">
        <w:rPr>
          <w:rFonts w:asciiTheme="minorHAnsi" w:hAnsiTheme="minorHAnsi" w:cs="Arial"/>
          <w:color w:val="000000" w:themeColor="text1"/>
          <w:sz w:val="24"/>
          <w:szCs w:val="24"/>
          <w:shd w:val="clear" w:color="auto" w:fill="FFFFFF"/>
          <w:lang w:val="es-ES" w:eastAsia="es-ES"/>
        </w:rPr>
        <w:t xml:space="preserve"> de la escuela de negocios EADA.</w:t>
      </w:r>
    </w:p>
    <w:p w:rsidR="007F424F" w:rsidRDefault="007F424F" w:rsidP="00672B79">
      <w:pPr>
        <w:spacing w:after="300"/>
        <w:ind w:left="284" w:right="90"/>
        <w:jc w:val="center"/>
        <w:rPr>
          <w:rFonts w:asciiTheme="minorHAnsi" w:hAnsiTheme="minorHAnsi" w:cs="Arial"/>
          <w:b/>
          <w:bCs/>
          <w:color w:val="000000"/>
          <w:sz w:val="24"/>
          <w:szCs w:val="24"/>
          <w:shd w:val="clear" w:color="auto" w:fill="FFFFFF"/>
          <w:lang w:val="es-ES" w:eastAsia="es-ES"/>
        </w:rPr>
      </w:pP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t>Esther Vargas</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EC1C81" w:rsidRPr="00D1777E" w:rsidRDefault="00EC1C81" w:rsidP="00672B7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Esther Vargas es Licenciada en Ciencias de la Educación. Es Guía AMI de “Casa de Niños” en Mérida (Yucatán). Dispone de 20 años de experiencia en aulas Montessori, los últimos quince trabajando en Comunidad Infantil 0-3 años (hasta la fecha). Su largo recorrido profesional la convierte en una magnífica formadora versada en Educación Montessori.</w:t>
      </w:r>
    </w:p>
    <w:p w:rsidR="00721A29" w:rsidRDefault="00721A29" w:rsidP="00672B79">
      <w:pPr>
        <w:spacing w:after="300"/>
        <w:ind w:left="284" w:right="90"/>
        <w:jc w:val="center"/>
        <w:rPr>
          <w:rFonts w:asciiTheme="minorHAnsi" w:hAnsiTheme="minorHAnsi" w:cs="Arial"/>
          <w:b/>
          <w:bCs/>
          <w:color w:val="000000"/>
          <w:sz w:val="24"/>
          <w:szCs w:val="24"/>
          <w:shd w:val="clear" w:color="auto" w:fill="FFFFFF"/>
          <w:lang w:val="es-ES" w:eastAsia="es-ES"/>
        </w:rPr>
      </w:pP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lastRenderedPageBreak/>
        <w:t>Octavio Beltrán Santiago</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Músico y formador</w:t>
      </w:r>
    </w:p>
    <w:p w:rsidR="00EC1C81" w:rsidRPr="00D1777E" w:rsidRDefault="00EC1C81" w:rsidP="00672B7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 xml:space="preserve">Octavio Beltrán es compositor, instrumentista, docente e investigador musical. Licenciado en Composición en el Conservatorio de las Rosas, México y Diplomado en “Sistema </w:t>
      </w:r>
      <w:proofErr w:type="spellStart"/>
      <w:r w:rsidRPr="00D1777E">
        <w:rPr>
          <w:rFonts w:asciiTheme="minorHAnsi" w:hAnsiTheme="minorHAnsi" w:cs="Arial"/>
          <w:color w:val="000000"/>
          <w:sz w:val="24"/>
          <w:szCs w:val="24"/>
          <w:shd w:val="clear" w:color="auto" w:fill="FFFFFF"/>
          <w:lang w:val="es-ES" w:eastAsia="es-ES"/>
        </w:rPr>
        <w:t>Tort</w:t>
      </w:r>
      <w:proofErr w:type="spellEnd"/>
      <w:r w:rsidRPr="00D1777E">
        <w:rPr>
          <w:rFonts w:asciiTheme="minorHAnsi" w:hAnsiTheme="minorHAnsi" w:cs="Arial"/>
          <w:color w:val="000000"/>
          <w:sz w:val="24"/>
          <w:szCs w:val="24"/>
          <w:shd w:val="clear" w:color="auto" w:fill="FFFFFF"/>
          <w:lang w:val="es-ES" w:eastAsia="es-ES"/>
        </w:rPr>
        <w:t>” y “</w:t>
      </w:r>
      <w:proofErr w:type="spellStart"/>
      <w:r w:rsidRPr="00D1777E">
        <w:rPr>
          <w:rFonts w:asciiTheme="minorHAnsi" w:hAnsiTheme="minorHAnsi" w:cs="Arial"/>
          <w:color w:val="000000"/>
          <w:sz w:val="24"/>
          <w:szCs w:val="24"/>
          <w:shd w:val="clear" w:color="auto" w:fill="FFFFFF"/>
          <w:lang w:val="es-ES" w:eastAsia="es-ES"/>
        </w:rPr>
        <w:t>Dalcroze</w:t>
      </w:r>
      <w:proofErr w:type="spellEnd"/>
      <w:r w:rsidRPr="00D1777E">
        <w:rPr>
          <w:rFonts w:asciiTheme="minorHAnsi" w:hAnsiTheme="minorHAnsi" w:cs="Arial"/>
          <w:color w:val="000000"/>
          <w:sz w:val="24"/>
          <w:szCs w:val="24"/>
          <w:shd w:val="clear" w:color="auto" w:fill="FFFFFF"/>
          <w:lang w:val="es-ES" w:eastAsia="es-ES"/>
        </w:rPr>
        <w:t>”. Su dilatada experiencia como docente en entornos escolares y adultos lo cualifica sobradamente como formador. Actualmente está trabajando en el colegio Montessori Figueres-</w:t>
      </w:r>
      <w:proofErr w:type="spellStart"/>
      <w:r w:rsidRPr="00D1777E">
        <w:rPr>
          <w:rFonts w:asciiTheme="minorHAnsi" w:hAnsiTheme="minorHAnsi" w:cs="Arial"/>
          <w:color w:val="000000"/>
          <w:sz w:val="24"/>
          <w:szCs w:val="24"/>
          <w:shd w:val="clear" w:color="auto" w:fill="FFFFFF"/>
          <w:lang w:val="es-ES" w:eastAsia="es-ES"/>
        </w:rPr>
        <w:t>Palau</w:t>
      </w:r>
      <w:proofErr w:type="spellEnd"/>
      <w:r w:rsidRPr="00D1777E">
        <w:rPr>
          <w:rFonts w:asciiTheme="minorHAnsi" w:hAnsiTheme="minorHAnsi" w:cs="Arial"/>
          <w:color w:val="000000"/>
          <w:sz w:val="24"/>
          <w:szCs w:val="24"/>
          <w:shd w:val="clear" w:color="auto" w:fill="FFFFFF"/>
          <w:lang w:val="es-ES" w:eastAsia="es-ES"/>
        </w:rPr>
        <w:t xml:space="preserve"> y está cursando un máster en Educación Musical en la UAB.</w:t>
      </w:r>
      <w:r w:rsidRPr="00D1777E">
        <w:rPr>
          <w:rFonts w:asciiTheme="minorHAnsi" w:hAnsiTheme="minorHAnsi" w:cs="Calibri"/>
          <w:color w:val="000000"/>
          <w:sz w:val="24"/>
          <w:szCs w:val="24"/>
          <w:shd w:val="clear" w:color="auto" w:fill="FFFFFF"/>
          <w:lang w:val="es-ES" w:eastAsia="es-ES"/>
        </w:rPr>
        <w:t xml:space="preserve"> </w:t>
      </w:r>
      <w:r w:rsidRPr="00D1777E">
        <w:rPr>
          <w:rFonts w:asciiTheme="minorHAnsi" w:hAnsiTheme="minorHAnsi" w:cs="Arial"/>
          <w:color w:val="000000"/>
          <w:sz w:val="24"/>
          <w:szCs w:val="24"/>
          <w:shd w:val="clear" w:color="auto" w:fill="FFFFFF"/>
          <w:lang w:val="es-ES" w:eastAsia="es-ES"/>
        </w:rPr>
        <w:t xml:space="preserve">Además, es miembro de numerosos grupos musicales en un amplio espectro de estilos. </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t xml:space="preserve">Anna </w:t>
      </w:r>
      <w:proofErr w:type="spellStart"/>
      <w:r w:rsidRPr="00D1777E">
        <w:rPr>
          <w:rFonts w:asciiTheme="minorHAnsi" w:hAnsiTheme="minorHAnsi" w:cs="Arial"/>
          <w:b/>
          <w:bCs/>
          <w:color w:val="000000"/>
          <w:sz w:val="24"/>
          <w:szCs w:val="24"/>
          <w:shd w:val="clear" w:color="auto" w:fill="FFFFFF"/>
          <w:lang w:val="es-ES" w:eastAsia="es-ES"/>
        </w:rPr>
        <w:t>Maria</w:t>
      </w:r>
      <w:proofErr w:type="spellEnd"/>
      <w:r w:rsidRPr="00D1777E">
        <w:rPr>
          <w:rFonts w:asciiTheme="minorHAnsi" w:hAnsiTheme="minorHAnsi" w:cs="Arial"/>
          <w:b/>
          <w:bCs/>
          <w:color w:val="000000"/>
          <w:sz w:val="24"/>
          <w:szCs w:val="24"/>
          <w:shd w:val="clear" w:color="auto" w:fill="FFFFFF"/>
          <w:lang w:val="es-ES" w:eastAsia="es-ES"/>
        </w:rPr>
        <w:t xml:space="preserve"> </w:t>
      </w:r>
      <w:proofErr w:type="spellStart"/>
      <w:r w:rsidRPr="00D1777E">
        <w:rPr>
          <w:rFonts w:asciiTheme="minorHAnsi" w:hAnsiTheme="minorHAnsi" w:cs="Arial"/>
          <w:b/>
          <w:bCs/>
          <w:color w:val="000000"/>
          <w:sz w:val="24"/>
          <w:szCs w:val="24"/>
          <w:shd w:val="clear" w:color="auto" w:fill="FFFFFF"/>
          <w:lang w:val="es-ES" w:eastAsia="es-ES"/>
        </w:rPr>
        <w:t>Bianconi</w:t>
      </w:r>
      <w:proofErr w:type="spellEnd"/>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721A29" w:rsidRPr="00721A29" w:rsidRDefault="00EC1C81" w:rsidP="00721A2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 xml:space="preserve">Ana </w:t>
      </w:r>
      <w:proofErr w:type="spellStart"/>
      <w:r w:rsidRPr="00D1777E">
        <w:rPr>
          <w:rFonts w:asciiTheme="minorHAnsi" w:hAnsiTheme="minorHAnsi" w:cs="Arial"/>
          <w:color w:val="000000"/>
          <w:sz w:val="24"/>
          <w:szCs w:val="24"/>
          <w:shd w:val="clear" w:color="auto" w:fill="FFFFFF"/>
          <w:lang w:val="es-ES" w:eastAsia="es-ES"/>
        </w:rPr>
        <w:t>Maria</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Bianconi</w:t>
      </w:r>
      <w:proofErr w:type="spellEnd"/>
      <w:r w:rsidRPr="00D1777E">
        <w:rPr>
          <w:rFonts w:asciiTheme="minorHAnsi" w:hAnsiTheme="minorHAnsi" w:cs="Arial"/>
          <w:color w:val="000000"/>
          <w:sz w:val="24"/>
          <w:szCs w:val="24"/>
          <w:shd w:val="clear" w:color="auto" w:fill="FFFFFF"/>
          <w:lang w:val="es-ES" w:eastAsia="es-ES"/>
        </w:rPr>
        <w:t xml:space="preserve"> es formadora Montessori de Primaria, gran especialista en el área de matemáticas. Licenciada en Filosofía por La </w:t>
      </w:r>
      <w:proofErr w:type="spellStart"/>
      <w:r w:rsidRPr="00D1777E">
        <w:rPr>
          <w:rFonts w:asciiTheme="minorHAnsi" w:hAnsiTheme="minorHAnsi" w:cs="Arial"/>
          <w:color w:val="000000"/>
          <w:sz w:val="24"/>
          <w:szCs w:val="24"/>
          <w:shd w:val="clear" w:color="auto" w:fill="FFFFFF"/>
          <w:lang w:val="es-ES" w:eastAsia="es-ES"/>
        </w:rPr>
        <w:t>Sapienza</w:t>
      </w:r>
      <w:proofErr w:type="spellEnd"/>
      <w:r w:rsidRPr="00D1777E">
        <w:rPr>
          <w:rFonts w:asciiTheme="minorHAnsi" w:hAnsiTheme="minorHAnsi" w:cs="Arial"/>
          <w:color w:val="000000"/>
          <w:sz w:val="24"/>
          <w:szCs w:val="24"/>
          <w:shd w:val="clear" w:color="auto" w:fill="FFFFFF"/>
          <w:lang w:val="es-ES" w:eastAsia="es-ES"/>
        </w:rPr>
        <w:t xml:space="preserve"> (Roma), maestra de primaria y diplomada en Educación Montessori Primaria en la Opera </w:t>
      </w:r>
      <w:proofErr w:type="spellStart"/>
      <w:r w:rsidRPr="00D1777E">
        <w:rPr>
          <w:rFonts w:asciiTheme="minorHAnsi" w:hAnsiTheme="minorHAnsi" w:cs="Arial"/>
          <w:color w:val="000000"/>
          <w:sz w:val="24"/>
          <w:szCs w:val="24"/>
          <w:shd w:val="clear" w:color="auto" w:fill="FFFFFF"/>
          <w:lang w:val="es-ES" w:eastAsia="es-ES"/>
        </w:rPr>
        <w:t>Nazionale</w:t>
      </w:r>
      <w:proofErr w:type="spellEnd"/>
      <w:r w:rsidRPr="00D1777E">
        <w:rPr>
          <w:rFonts w:asciiTheme="minorHAnsi" w:hAnsiTheme="minorHAnsi" w:cs="Arial"/>
          <w:color w:val="000000"/>
          <w:sz w:val="24"/>
          <w:szCs w:val="24"/>
          <w:shd w:val="clear" w:color="auto" w:fill="FFFFFF"/>
          <w:lang w:val="es-ES" w:eastAsia="es-ES"/>
        </w:rPr>
        <w:t xml:space="preserve"> Montessori. Es poseedora de una amplia experiencia con niños y niñas de aulas de primaria y formación universitaria. </w:t>
      </w:r>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b/>
          <w:bCs/>
          <w:color w:val="000000"/>
          <w:sz w:val="24"/>
          <w:szCs w:val="24"/>
          <w:shd w:val="clear" w:color="auto" w:fill="FFFFFF"/>
          <w:lang w:val="es-ES" w:eastAsia="es-ES"/>
        </w:rPr>
        <w:t xml:space="preserve">Roser </w:t>
      </w:r>
      <w:proofErr w:type="spellStart"/>
      <w:r w:rsidRPr="00D1777E">
        <w:rPr>
          <w:rFonts w:asciiTheme="minorHAnsi" w:hAnsiTheme="minorHAnsi" w:cs="Arial"/>
          <w:b/>
          <w:bCs/>
          <w:color w:val="000000"/>
          <w:sz w:val="24"/>
          <w:szCs w:val="24"/>
          <w:shd w:val="clear" w:color="auto" w:fill="FFFFFF"/>
          <w:lang w:val="es-ES" w:eastAsia="es-ES"/>
        </w:rPr>
        <w:t>Boix</w:t>
      </w:r>
      <w:proofErr w:type="spellEnd"/>
      <w:r w:rsidRPr="00D1777E">
        <w:rPr>
          <w:rFonts w:asciiTheme="minorHAnsi" w:hAnsiTheme="minorHAnsi" w:cs="Arial"/>
          <w:b/>
          <w:bCs/>
          <w:color w:val="000000"/>
          <w:sz w:val="24"/>
          <w:szCs w:val="24"/>
          <w:shd w:val="clear" w:color="auto" w:fill="FFFFFF"/>
          <w:lang w:val="es-ES" w:eastAsia="es-ES"/>
        </w:rPr>
        <w:t xml:space="preserve"> </w:t>
      </w:r>
      <w:proofErr w:type="spellStart"/>
      <w:r w:rsidRPr="00D1777E">
        <w:rPr>
          <w:rFonts w:asciiTheme="minorHAnsi" w:hAnsiTheme="minorHAnsi" w:cs="Arial"/>
          <w:b/>
          <w:bCs/>
          <w:color w:val="000000"/>
          <w:sz w:val="24"/>
          <w:szCs w:val="24"/>
          <w:shd w:val="clear" w:color="auto" w:fill="FFFFFF"/>
          <w:lang w:val="es-ES" w:eastAsia="es-ES"/>
        </w:rPr>
        <w:t>Tomàs</w:t>
      </w:r>
      <w:proofErr w:type="spellEnd"/>
    </w:p>
    <w:p w:rsidR="00EC1C81" w:rsidRPr="00D1777E" w:rsidRDefault="00EC1C81" w:rsidP="00672B79">
      <w:pPr>
        <w:spacing w:after="300"/>
        <w:ind w:left="284" w:right="90"/>
        <w:jc w:val="center"/>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Formadora</w:t>
      </w:r>
    </w:p>
    <w:p w:rsidR="00EC1C81" w:rsidRPr="00D1777E" w:rsidRDefault="00EC1C81" w:rsidP="00672B79">
      <w:pPr>
        <w:spacing w:after="300" w:line="276" w:lineRule="auto"/>
        <w:ind w:left="284" w:right="90"/>
        <w:jc w:val="both"/>
        <w:rPr>
          <w:rFonts w:asciiTheme="minorHAnsi" w:hAnsiTheme="minorHAnsi"/>
          <w:sz w:val="24"/>
          <w:szCs w:val="24"/>
          <w:lang w:val="es-ES" w:eastAsia="es-ES"/>
        </w:rPr>
      </w:pPr>
      <w:r w:rsidRPr="00D1777E">
        <w:rPr>
          <w:rFonts w:asciiTheme="minorHAnsi" w:hAnsiTheme="minorHAnsi" w:cs="Arial"/>
          <w:color w:val="000000"/>
          <w:sz w:val="24"/>
          <w:szCs w:val="24"/>
          <w:shd w:val="clear" w:color="auto" w:fill="FFFFFF"/>
          <w:lang w:val="es-ES" w:eastAsia="es-ES"/>
        </w:rPr>
        <w:t xml:space="preserve">Roser </w:t>
      </w:r>
      <w:proofErr w:type="spellStart"/>
      <w:r w:rsidRPr="00D1777E">
        <w:rPr>
          <w:rFonts w:asciiTheme="minorHAnsi" w:hAnsiTheme="minorHAnsi" w:cs="Arial"/>
          <w:color w:val="000000"/>
          <w:sz w:val="24"/>
          <w:szCs w:val="24"/>
          <w:shd w:val="clear" w:color="auto" w:fill="FFFFFF"/>
          <w:lang w:val="es-ES" w:eastAsia="es-ES"/>
        </w:rPr>
        <w:t>Boix</w:t>
      </w:r>
      <w:proofErr w:type="spellEnd"/>
      <w:r w:rsidRPr="00D1777E">
        <w:rPr>
          <w:rFonts w:asciiTheme="minorHAnsi" w:hAnsiTheme="minorHAnsi" w:cs="Arial"/>
          <w:color w:val="000000"/>
          <w:sz w:val="24"/>
          <w:szCs w:val="24"/>
          <w:shd w:val="clear" w:color="auto" w:fill="FFFFFF"/>
          <w:lang w:val="es-ES" w:eastAsia="es-ES"/>
        </w:rPr>
        <w:t xml:space="preserve"> se licenció en 1988 en Filosofía y Ciencias de la Educación por la </w:t>
      </w:r>
      <w:proofErr w:type="spellStart"/>
      <w:r w:rsidRPr="00D1777E">
        <w:rPr>
          <w:rFonts w:asciiTheme="minorHAnsi" w:hAnsiTheme="minorHAnsi" w:cs="Arial"/>
          <w:color w:val="000000"/>
          <w:sz w:val="24"/>
          <w:szCs w:val="24"/>
          <w:shd w:val="clear" w:color="auto" w:fill="FFFFFF"/>
          <w:lang w:val="es-ES" w:eastAsia="es-ES"/>
        </w:rPr>
        <w:t>Universitat</w:t>
      </w:r>
      <w:proofErr w:type="spellEnd"/>
      <w:r w:rsidRPr="00D1777E">
        <w:rPr>
          <w:rFonts w:asciiTheme="minorHAnsi" w:hAnsiTheme="minorHAnsi" w:cs="Arial"/>
          <w:color w:val="000000"/>
          <w:sz w:val="24"/>
          <w:szCs w:val="24"/>
          <w:shd w:val="clear" w:color="auto" w:fill="FFFFFF"/>
          <w:lang w:val="es-ES" w:eastAsia="es-ES"/>
        </w:rPr>
        <w:t xml:space="preserve"> de Barcelona (UB), doctora en esta misma universidad el año 1993. También tiene estudios de Derecho por la UOC. Es profesora titular del Departamento de Didáctica y Organización Escolar de la UB y fue, durante ocho años, </w:t>
      </w:r>
      <w:proofErr w:type="spellStart"/>
      <w:r w:rsidRPr="00D1777E">
        <w:rPr>
          <w:rFonts w:asciiTheme="minorHAnsi" w:hAnsiTheme="minorHAnsi" w:cs="Arial"/>
          <w:color w:val="000000"/>
          <w:sz w:val="24"/>
          <w:szCs w:val="24"/>
          <w:shd w:val="clear" w:color="auto" w:fill="FFFFFF"/>
          <w:lang w:val="es-ES" w:eastAsia="es-ES"/>
        </w:rPr>
        <w:t>vicedegana</w:t>
      </w:r>
      <w:proofErr w:type="spellEnd"/>
      <w:r w:rsidRPr="00D1777E">
        <w:rPr>
          <w:rFonts w:asciiTheme="minorHAnsi" w:hAnsiTheme="minorHAnsi" w:cs="Arial"/>
          <w:color w:val="000000"/>
          <w:sz w:val="24"/>
          <w:szCs w:val="24"/>
          <w:shd w:val="clear" w:color="auto" w:fill="FFFFFF"/>
          <w:lang w:val="es-ES" w:eastAsia="es-ES"/>
        </w:rPr>
        <w:t xml:space="preserve"> de la antigua Facultad de Formación del Profesorado. Actualmente, posee el cargo de </w:t>
      </w:r>
      <w:proofErr w:type="spellStart"/>
      <w:r w:rsidRPr="00D1777E">
        <w:rPr>
          <w:rFonts w:asciiTheme="minorHAnsi" w:hAnsiTheme="minorHAnsi" w:cs="Arial"/>
          <w:color w:val="000000"/>
          <w:sz w:val="24"/>
          <w:szCs w:val="24"/>
          <w:shd w:val="clear" w:color="auto" w:fill="FFFFFF"/>
          <w:lang w:val="es-ES" w:eastAsia="es-ES"/>
        </w:rPr>
        <w:t>degana</w:t>
      </w:r>
      <w:proofErr w:type="spellEnd"/>
      <w:r w:rsidRPr="00D1777E">
        <w:rPr>
          <w:rFonts w:asciiTheme="minorHAnsi" w:hAnsiTheme="minorHAnsi" w:cs="Arial"/>
          <w:color w:val="000000"/>
          <w:sz w:val="24"/>
          <w:szCs w:val="24"/>
          <w:shd w:val="clear" w:color="auto" w:fill="FFFFFF"/>
          <w:lang w:val="es-ES" w:eastAsia="es-ES"/>
        </w:rPr>
        <w:t xml:space="preserve"> de la nueva </w:t>
      </w:r>
      <w:proofErr w:type="spellStart"/>
      <w:r w:rsidRPr="00D1777E">
        <w:rPr>
          <w:rFonts w:asciiTheme="minorHAnsi" w:hAnsiTheme="minorHAnsi" w:cs="Arial"/>
          <w:color w:val="000000"/>
          <w:sz w:val="24"/>
          <w:szCs w:val="24"/>
          <w:shd w:val="clear" w:color="auto" w:fill="FFFFFF"/>
          <w:lang w:val="es-ES" w:eastAsia="es-ES"/>
        </w:rPr>
        <w:t>Facultat</w:t>
      </w:r>
      <w:proofErr w:type="spellEnd"/>
      <w:r w:rsidRPr="00D1777E">
        <w:rPr>
          <w:rFonts w:asciiTheme="minorHAnsi" w:hAnsiTheme="minorHAnsi" w:cs="Arial"/>
          <w:color w:val="000000"/>
          <w:sz w:val="24"/>
          <w:szCs w:val="24"/>
          <w:shd w:val="clear" w:color="auto" w:fill="FFFFFF"/>
          <w:lang w:val="es-ES" w:eastAsia="es-ES"/>
        </w:rPr>
        <w:t xml:space="preserve"> </w:t>
      </w:r>
      <w:proofErr w:type="spellStart"/>
      <w:r w:rsidRPr="00D1777E">
        <w:rPr>
          <w:rFonts w:asciiTheme="minorHAnsi" w:hAnsiTheme="minorHAnsi" w:cs="Arial"/>
          <w:color w:val="000000"/>
          <w:sz w:val="24"/>
          <w:szCs w:val="24"/>
          <w:shd w:val="clear" w:color="auto" w:fill="FFFFFF"/>
          <w:lang w:val="es-ES" w:eastAsia="es-ES"/>
        </w:rPr>
        <w:t>d’Educació</w:t>
      </w:r>
      <w:proofErr w:type="spellEnd"/>
      <w:r w:rsidRPr="00D1777E">
        <w:rPr>
          <w:rFonts w:asciiTheme="minorHAnsi" w:hAnsiTheme="minorHAnsi" w:cs="Arial"/>
          <w:color w:val="000000"/>
          <w:sz w:val="24"/>
          <w:szCs w:val="24"/>
          <w:shd w:val="clear" w:color="auto" w:fill="FFFFFF"/>
          <w:lang w:val="es-ES" w:eastAsia="es-ES"/>
        </w:rPr>
        <w:t>, surgida de la fusión de las facultades de Formación del Profesorado y Pedagogía.</w:t>
      </w:r>
    </w:p>
    <w:p w:rsidR="007F424F" w:rsidRDefault="007F424F" w:rsidP="00672B79">
      <w:pPr>
        <w:spacing w:line="276" w:lineRule="auto"/>
        <w:ind w:left="284" w:right="90"/>
        <w:rPr>
          <w:rFonts w:asciiTheme="minorHAnsi" w:hAnsiTheme="minorHAnsi" w:cs="Arial"/>
          <w:color w:val="000000"/>
          <w:sz w:val="24"/>
          <w:szCs w:val="24"/>
          <w:shd w:val="clear" w:color="auto" w:fill="FFFFFF"/>
          <w:lang w:val="es-ES" w:eastAsia="es-ES"/>
        </w:rPr>
      </w:pPr>
    </w:p>
    <w:p w:rsidR="007F424F" w:rsidRDefault="007F424F" w:rsidP="00672B79">
      <w:pPr>
        <w:spacing w:line="276" w:lineRule="auto"/>
        <w:ind w:left="284" w:right="90"/>
        <w:rPr>
          <w:rFonts w:asciiTheme="minorHAnsi" w:hAnsiTheme="minorHAnsi" w:cs="Arial"/>
          <w:color w:val="000000"/>
          <w:sz w:val="24"/>
          <w:szCs w:val="24"/>
          <w:shd w:val="clear" w:color="auto" w:fill="FFFFFF"/>
          <w:lang w:val="es-ES" w:eastAsia="es-ES"/>
        </w:rPr>
      </w:pPr>
    </w:p>
    <w:p w:rsidR="007F424F" w:rsidRDefault="007F424F" w:rsidP="00672B79">
      <w:pPr>
        <w:spacing w:line="276" w:lineRule="auto"/>
        <w:ind w:left="284" w:right="90"/>
        <w:rPr>
          <w:rFonts w:asciiTheme="minorHAnsi" w:hAnsiTheme="minorHAnsi" w:cs="Arial"/>
          <w:color w:val="000000"/>
          <w:sz w:val="24"/>
          <w:szCs w:val="24"/>
          <w:shd w:val="clear" w:color="auto" w:fill="FFFFFF"/>
          <w:lang w:val="es-ES" w:eastAsia="es-ES"/>
        </w:rPr>
      </w:pPr>
    </w:p>
    <w:p w:rsidR="00C4625D" w:rsidRPr="00D1777E" w:rsidRDefault="00EC1C81" w:rsidP="00672B79">
      <w:pPr>
        <w:spacing w:line="276" w:lineRule="auto"/>
        <w:ind w:left="284" w:right="90"/>
        <w:rPr>
          <w:rFonts w:asciiTheme="minorHAnsi" w:hAnsiTheme="minorHAnsi"/>
          <w:sz w:val="24"/>
          <w:szCs w:val="24"/>
          <w:lang w:val="es-ES"/>
        </w:rPr>
      </w:pPr>
      <w:r w:rsidRPr="00D1777E">
        <w:rPr>
          <w:rFonts w:asciiTheme="minorHAnsi" w:hAnsiTheme="minorHAnsi" w:cs="Arial"/>
          <w:color w:val="000000"/>
          <w:sz w:val="24"/>
          <w:szCs w:val="24"/>
          <w:shd w:val="clear" w:color="auto" w:fill="FFFFFF"/>
          <w:lang w:val="es-ES" w:eastAsia="es-ES"/>
        </w:rPr>
        <w:t xml:space="preserve">Esta interesante combinación de formadores/as convierte a IMI en un punto de encuentro </w:t>
      </w:r>
      <w:proofErr w:type="spellStart"/>
      <w:r w:rsidRPr="00D1777E">
        <w:rPr>
          <w:rFonts w:asciiTheme="minorHAnsi" w:hAnsiTheme="minorHAnsi" w:cs="Arial"/>
          <w:color w:val="000000"/>
          <w:sz w:val="24"/>
          <w:szCs w:val="24"/>
          <w:shd w:val="clear" w:color="auto" w:fill="FFFFFF"/>
          <w:lang w:val="es-ES" w:eastAsia="es-ES"/>
        </w:rPr>
        <w:t>montessoriano</w:t>
      </w:r>
      <w:proofErr w:type="spellEnd"/>
      <w:r w:rsidRPr="00D1777E">
        <w:rPr>
          <w:rFonts w:asciiTheme="minorHAnsi" w:hAnsiTheme="minorHAnsi" w:cs="Arial"/>
          <w:color w:val="000000"/>
          <w:sz w:val="24"/>
          <w:szCs w:val="24"/>
          <w:shd w:val="clear" w:color="auto" w:fill="FFFFFF"/>
          <w:lang w:val="es-ES" w:eastAsia="es-ES"/>
        </w:rPr>
        <w:t xml:space="preserve"> único en el mundo, en el que se genera un diálogo inter-</w:t>
      </w:r>
      <w:proofErr w:type="spellStart"/>
      <w:r w:rsidRPr="00D1777E">
        <w:rPr>
          <w:rFonts w:asciiTheme="minorHAnsi" w:hAnsiTheme="minorHAnsi" w:cs="Arial"/>
          <w:color w:val="000000"/>
          <w:sz w:val="24"/>
          <w:szCs w:val="24"/>
          <w:shd w:val="clear" w:color="auto" w:fill="FFFFFF"/>
          <w:lang w:val="es-ES" w:eastAsia="es-ES"/>
        </w:rPr>
        <w:t>montessoriano</w:t>
      </w:r>
      <w:proofErr w:type="spellEnd"/>
      <w:r w:rsidRPr="00D1777E">
        <w:rPr>
          <w:rFonts w:asciiTheme="minorHAnsi" w:hAnsiTheme="minorHAnsi" w:cs="Arial"/>
          <w:color w:val="000000"/>
          <w:sz w:val="24"/>
          <w:szCs w:val="24"/>
          <w:shd w:val="clear" w:color="auto" w:fill="FFFFFF"/>
          <w:lang w:val="es-ES" w:eastAsia="es-ES"/>
        </w:rPr>
        <w:t xml:space="preserve">, que asegura la fidelidad a las ideas de la Dra. </w:t>
      </w:r>
      <w:proofErr w:type="spellStart"/>
      <w:r w:rsidRPr="00D1777E">
        <w:rPr>
          <w:rFonts w:asciiTheme="minorHAnsi" w:hAnsiTheme="minorHAnsi" w:cs="Arial"/>
          <w:color w:val="000000"/>
          <w:sz w:val="24"/>
          <w:szCs w:val="24"/>
          <w:shd w:val="clear" w:color="auto" w:fill="FFFFFF"/>
          <w:lang w:val="es-ES" w:eastAsia="es-ES"/>
        </w:rPr>
        <w:t>Maria</w:t>
      </w:r>
      <w:proofErr w:type="spellEnd"/>
      <w:r w:rsidRPr="00D1777E">
        <w:rPr>
          <w:rFonts w:asciiTheme="minorHAnsi" w:hAnsiTheme="minorHAnsi" w:cs="Arial"/>
          <w:color w:val="000000"/>
          <w:sz w:val="24"/>
          <w:szCs w:val="24"/>
          <w:shd w:val="clear" w:color="auto" w:fill="FFFFFF"/>
          <w:lang w:val="es-ES" w:eastAsia="es-ES"/>
        </w:rPr>
        <w:t xml:space="preserve"> Montessori.</w:t>
      </w:r>
    </w:p>
    <w:p w:rsidR="00C4625D" w:rsidRPr="00D1777E" w:rsidRDefault="00C4625D" w:rsidP="00672B79">
      <w:pPr>
        <w:spacing w:line="200" w:lineRule="exact"/>
        <w:ind w:left="284" w:right="90"/>
        <w:rPr>
          <w:rFonts w:asciiTheme="minorHAnsi" w:hAnsiTheme="minorHAnsi"/>
          <w:lang w:val="es-ES"/>
        </w:rPr>
      </w:pPr>
    </w:p>
    <w:p w:rsidR="00C4625D" w:rsidRPr="00D1777E" w:rsidRDefault="00C4625D" w:rsidP="00672B79">
      <w:pPr>
        <w:ind w:left="284" w:right="90"/>
        <w:jc w:val="center"/>
        <w:rPr>
          <w:rFonts w:asciiTheme="minorHAnsi" w:hAnsiTheme="minorHAnsi"/>
        </w:rPr>
      </w:pPr>
    </w:p>
    <w:p w:rsidR="00C4625D" w:rsidRPr="00D1777E" w:rsidRDefault="00C4625D" w:rsidP="00672B79">
      <w:pPr>
        <w:spacing w:before="1" w:line="180" w:lineRule="exact"/>
        <w:ind w:left="284" w:right="90"/>
        <w:rPr>
          <w:rFonts w:asciiTheme="minorHAnsi" w:hAnsiTheme="minorHAnsi"/>
          <w:sz w:val="18"/>
          <w:szCs w:val="18"/>
        </w:rPr>
      </w:pPr>
    </w:p>
    <w:p w:rsidR="00C4625D" w:rsidRPr="00D1777E" w:rsidRDefault="00C4625D" w:rsidP="00672B79">
      <w:pPr>
        <w:spacing w:line="200" w:lineRule="exact"/>
        <w:ind w:left="284" w:right="90"/>
        <w:rPr>
          <w:rFonts w:asciiTheme="minorHAnsi" w:hAnsiTheme="minorHAnsi"/>
        </w:rPr>
      </w:pPr>
    </w:p>
    <w:p w:rsidR="00CF2175" w:rsidRPr="00D1777E" w:rsidRDefault="00CF2175" w:rsidP="00672B79">
      <w:pPr>
        <w:spacing w:before="16" w:line="320" w:lineRule="exact"/>
        <w:ind w:left="284" w:right="90"/>
        <w:rPr>
          <w:rFonts w:asciiTheme="minorHAnsi" w:eastAsia="Calibri" w:hAnsiTheme="minorHAnsi" w:cs="Calibri"/>
          <w:b/>
          <w:sz w:val="32"/>
          <w:szCs w:val="28"/>
          <w:lang w:val="es-ES"/>
        </w:rPr>
      </w:pPr>
    </w:p>
    <w:p w:rsidR="00721A29" w:rsidRDefault="00721A29" w:rsidP="00672B79">
      <w:pPr>
        <w:spacing w:before="16" w:line="320" w:lineRule="exact"/>
        <w:ind w:left="284" w:right="90"/>
        <w:jc w:val="center"/>
        <w:rPr>
          <w:rFonts w:asciiTheme="minorHAnsi" w:eastAsia="Calibri" w:hAnsiTheme="minorHAnsi" w:cs="Calibri"/>
          <w:b/>
          <w:sz w:val="32"/>
          <w:szCs w:val="28"/>
          <w:lang w:val="es-ES"/>
        </w:rPr>
      </w:pPr>
    </w:p>
    <w:p w:rsidR="00721A29" w:rsidRDefault="00721A29" w:rsidP="007F424F">
      <w:pPr>
        <w:spacing w:before="16" w:line="320" w:lineRule="exact"/>
        <w:ind w:right="90"/>
        <w:rPr>
          <w:rFonts w:asciiTheme="minorHAnsi" w:eastAsia="Calibri" w:hAnsiTheme="minorHAnsi" w:cs="Calibri"/>
          <w:b/>
          <w:sz w:val="32"/>
          <w:szCs w:val="28"/>
          <w:lang w:val="es-ES"/>
        </w:rPr>
      </w:pPr>
    </w:p>
    <w:p w:rsidR="00072380" w:rsidRPr="00FC6C7D" w:rsidRDefault="00072380" w:rsidP="00672B79">
      <w:pPr>
        <w:spacing w:before="16" w:line="320" w:lineRule="exact"/>
        <w:ind w:left="284" w:right="90"/>
        <w:jc w:val="center"/>
        <w:rPr>
          <w:rFonts w:asciiTheme="minorHAnsi" w:eastAsia="Calibri" w:hAnsiTheme="minorHAnsi" w:cs="Calibri"/>
          <w:b/>
          <w:sz w:val="32"/>
          <w:szCs w:val="28"/>
          <w:lang w:val="es-ES"/>
        </w:rPr>
      </w:pPr>
      <w:r w:rsidRPr="00D1777E">
        <w:rPr>
          <w:rFonts w:asciiTheme="minorHAnsi" w:eastAsia="Calibri" w:hAnsiTheme="minorHAnsi" w:cs="Calibri"/>
          <w:b/>
          <w:sz w:val="32"/>
          <w:szCs w:val="28"/>
          <w:lang w:val="es-ES"/>
        </w:rPr>
        <w:lastRenderedPageBreak/>
        <w:t>Objetivos</w:t>
      </w:r>
    </w:p>
    <w:p w:rsidR="00072380" w:rsidRPr="00D1777E" w:rsidRDefault="00072380" w:rsidP="00672B79">
      <w:pPr>
        <w:spacing w:before="16" w:line="320" w:lineRule="exact"/>
        <w:ind w:left="284" w:right="90"/>
        <w:rPr>
          <w:rFonts w:asciiTheme="minorHAnsi" w:eastAsia="Calibri" w:hAnsiTheme="minorHAnsi" w:cs="Calibri"/>
          <w:b/>
          <w:sz w:val="28"/>
          <w:szCs w:val="28"/>
          <w:lang w:val="es-ES"/>
        </w:rPr>
      </w:pPr>
    </w:p>
    <w:p w:rsidR="007129F0" w:rsidRPr="00721A29" w:rsidRDefault="00CD394F" w:rsidP="00721A29">
      <w:pPr>
        <w:spacing w:before="16" w:line="320" w:lineRule="exact"/>
        <w:ind w:left="284" w:right="90"/>
        <w:jc w:val="center"/>
        <w:rPr>
          <w:rFonts w:asciiTheme="minorHAnsi" w:eastAsia="Calibri" w:hAnsiTheme="minorHAnsi" w:cs="Calibri"/>
          <w:b/>
          <w:sz w:val="22"/>
          <w:szCs w:val="22"/>
          <w:lang w:val="es-ES"/>
        </w:rPr>
      </w:pPr>
      <w:r w:rsidRPr="00D1777E">
        <w:rPr>
          <w:rFonts w:asciiTheme="minorHAnsi" w:eastAsia="Calibri" w:hAnsiTheme="minorHAnsi" w:cs="Calibri"/>
          <w:b/>
          <w:sz w:val="28"/>
          <w:szCs w:val="28"/>
          <w:lang w:val="es-ES"/>
        </w:rPr>
        <w:t>O</w:t>
      </w:r>
      <w:r w:rsidRPr="00D1777E">
        <w:rPr>
          <w:rFonts w:asciiTheme="minorHAnsi" w:eastAsia="Calibri" w:hAnsiTheme="minorHAnsi" w:cs="Calibri"/>
          <w:b/>
          <w:sz w:val="22"/>
          <w:szCs w:val="22"/>
          <w:lang w:val="es-ES"/>
        </w:rPr>
        <w:t>BJETIVOS GENERALES</w:t>
      </w:r>
    </w:p>
    <w:p w:rsidR="00C4625D" w:rsidRPr="00D1777E" w:rsidRDefault="00C4625D" w:rsidP="00672B79">
      <w:pPr>
        <w:spacing w:before="2" w:line="240" w:lineRule="exact"/>
        <w:ind w:left="284" w:right="90"/>
        <w:rPr>
          <w:rFonts w:asciiTheme="minorHAnsi" w:hAnsiTheme="minorHAnsi"/>
          <w:sz w:val="24"/>
          <w:szCs w:val="24"/>
          <w:lang w:val="es-ES"/>
        </w:rPr>
      </w:pPr>
    </w:p>
    <w:p w:rsidR="00C4625D" w:rsidRPr="00721A29" w:rsidRDefault="00CD394F" w:rsidP="00721A29">
      <w:pPr>
        <w:pStyle w:val="ListParagraph"/>
        <w:numPr>
          <w:ilvl w:val="0"/>
          <w:numId w:val="27"/>
        </w:numPr>
        <w:tabs>
          <w:tab w:val="left" w:pos="820"/>
        </w:tabs>
        <w:spacing w:before="11"/>
        <w:ind w:right="90"/>
        <w:jc w:val="both"/>
        <w:rPr>
          <w:rFonts w:asciiTheme="minorHAnsi" w:eastAsia="Calibri" w:hAnsiTheme="minorHAnsi" w:cs="Calibri"/>
          <w:sz w:val="24"/>
          <w:szCs w:val="24"/>
          <w:lang w:val="es-ES"/>
        </w:rPr>
      </w:pPr>
      <w:r w:rsidRPr="00721A29">
        <w:rPr>
          <w:rFonts w:asciiTheme="minorHAnsi" w:eastAsia="Calibri" w:hAnsiTheme="minorHAnsi" w:cs="Calibri"/>
          <w:sz w:val="24"/>
          <w:szCs w:val="24"/>
          <w:lang w:val="es-ES"/>
        </w:rPr>
        <w:t>Ofrecer todas las herramientas teóricas y prácticas para la</w:t>
      </w:r>
      <w:r w:rsidR="00721A29" w:rsidRPr="00721A29">
        <w:rPr>
          <w:rFonts w:asciiTheme="minorHAnsi" w:eastAsia="Calibri" w:hAnsiTheme="minorHAnsi" w:cs="Calibri"/>
          <w:sz w:val="24"/>
          <w:szCs w:val="24"/>
          <w:lang w:val="es-ES"/>
        </w:rPr>
        <w:t xml:space="preserve"> implementación de la educación </w:t>
      </w:r>
      <w:r w:rsidRPr="00721A29">
        <w:rPr>
          <w:rFonts w:asciiTheme="minorHAnsi" w:eastAsia="Calibri" w:hAnsiTheme="minorHAnsi" w:cs="Calibri"/>
          <w:sz w:val="24"/>
          <w:szCs w:val="24"/>
          <w:lang w:val="es-ES"/>
        </w:rPr>
        <w:t>Montessori en espacios para niños/as de</w:t>
      </w:r>
      <w:r w:rsidR="00EC1C81" w:rsidRPr="00721A29">
        <w:rPr>
          <w:rFonts w:asciiTheme="minorHAnsi" w:eastAsia="Calibri" w:hAnsiTheme="minorHAnsi" w:cs="Calibri"/>
          <w:sz w:val="24"/>
          <w:szCs w:val="24"/>
          <w:lang w:val="es-ES"/>
        </w:rPr>
        <w:t xml:space="preserve"> 0 a 3 y de</w:t>
      </w:r>
      <w:r w:rsidRPr="00721A29">
        <w:rPr>
          <w:rFonts w:asciiTheme="minorHAnsi" w:eastAsia="Calibri" w:hAnsiTheme="minorHAnsi" w:cs="Calibri"/>
          <w:sz w:val="24"/>
          <w:szCs w:val="24"/>
          <w:lang w:val="es-ES"/>
        </w:rPr>
        <w:t xml:space="preserve"> 3</w:t>
      </w:r>
      <w:r w:rsidR="00963D13" w:rsidRPr="00721A29">
        <w:rPr>
          <w:rFonts w:asciiTheme="minorHAnsi" w:eastAsia="Calibri" w:hAnsiTheme="minorHAnsi" w:cs="Calibri"/>
          <w:sz w:val="24"/>
          <w:szCs w:val="24"/>
          <w:lang w:val="es-ES"/>
        </w:rPr>
        <w:t xml:space="preserve"> a 6</w:t>
      </w:r>
      <w:r w:rsidRPr="00721A29">
        <w:rPr>
          <w:rFonts w:asciiTheme="minorHAnsi" w:eastAsia="Calibri" w:hAnsiTheme="minorHAnsi" w:cs="Calibri"/>
          <w:sz w:val="24"/>
          <w:szCs w:val="24"/>
          <w:lang w:val="es-ES"/>
        </w:rPr>
        <w:t xml:space="preserve"> años (escuelas, familias u otros centros educativos alternativos).</w:t>
      </w:r>
    </w:p>
    <w:p w:rsidR="00C4625D" w:rsidRPr="00721A29" w:rsidRDefault="0068570A" w:rsidP="00721A29">
      <w:pPr>
        <w:pStyle w:val="ListParagraph"/>
        <w:numPr>
          <w:ilvl w:val="0"/>
          <w:numId w:val="27"/>
        </w:numPr>
        <w:tabs>
          <w:tab w:val="left" w:pos="820"/>
        </w:tabs>
        <w:spacing w:before="98"/>
        <w:ind w:right="90"/>
        <w:jc w:val="both"/>
        <w:rPr>
          <w:rFonts w:asciiTheme="minorHAnsi" w:eastAsia="Calibri" w:hAnsiTheme="minorHAnsi" w:cs="Calibri"/>
          <w:sz w:val="24"/>
          <w:szCs w:val="24"/>
          <w:lang w:val="es-ES"/>
        </w:rPr>
      </w:pPr>
      <w:r w:rsidRPr="00721A29">
        <w:rPr>
          <w:rFonts w:asciiTheme="minorHAnsi" w:eastAsia="Calibri" w:hAnsiTheme="minorHAnsi" w:cs="Calibri"/>
          <w:sz w:val="24"/>
          <w:szCs w:val="24"/>
          <w:lang w:val="es-ES"/>
        </w:rPr>
        <w:t>Saber vivir la</w:t>
      </w:r>
      <w:r w:rsidR="00CD394F" w:rsidRPr="00721A29">
        <w:rPr>
          <w:rFonts w:asciiTheme="minorHAnsi" w:eastAsia="Calibri" w:hAnsiTheme="minorHAnsi" w:cs="Calibri"/>
          <w:sz w:val="24"/>
          <w:szCs w:val="24"/>
          <w:lang w:val="es-ES"/>
        </w:rPr>
        <w:t xml:space="preserve"> práctica educativa posicionando </w:t>
      </w:r>
      <w:r w:rsidR="0015752D" w:rsidRPr="00721A29">
        <w:rPr>
          <w:rFonts w:asciiTheme="minorHAnsi" w:eastAsia="Calibri" w:hAnsiTheme="minorHAnsi" w:cs="Calibri"/>
          <w:sz w:val="24"/>
          <w:szCs w:val="24"/>
          <w:lang w:val="es-ES"/>
        </w:rPr>
        <w:t>al niño</w:t>
      </w:r>
      <w:r w:rsidR="00CD394F" w:rsidRPr="00721A29">
        <w:rPr>
          <w:rFonts w:asciiTheme="minorHAnsi" w:eastAsia="Calibri" w:hAnsiTheme="minorHAnsi" w:cs="Calibri"/>
          <w:sz w:val="24"/>
          <w:szCs w:val="24"/>
          <w:lang w:val="es-ES"/>
        </w:rPr>
        <w:t>/</w:t>
      </w:r>
      <w:r w:rsidR="0015752D" w:rsidRPr="00721A29">
        <w:rPr>
          <w:rFonts w:asciiTheme="minorHAnsi" w:eastAsia="Calibri" w:hAnsiTheme="minorHAnsi" w:cs="Calibri"/>
          <w:sz w:val="24"/>
          <w:szCs w:val="24"/>
          <w:lang w:val="es-ES"/>
        </w:rPr>
        <w:t>a en el centro</w:t>
      </w:r>
      <w:r w:rsidR="00CD394F" w:rsidRPr="00721A29">
        <w:rPr>
          <w:rFonts w:asciiTheme="minorHAnsi" w:eastAsia="Calibri" w:hAnsiTheme="minorHAnsi" w:cs="Calibri"/>
          <w:sz w:val="24"/>
          <w:szCs w:val="24"/>
          <w:lang w:val="es-ES"/>
        </w:rPr>
        <w:t xml:space="preserve"> del aprendizaje y respetando sus necesidades individuales de desarrollo físico, intelectual y emocional</w:t>
      </w:r>
      <w:r w:rsidR="00FC6C7D" w:rsidRPr="00721A29">
        <w:rPr>
          <w:rFonts w:asciiTheme="minorHAnsi" w:eastAsia="Calibri" w:hAnsiTheme="minorHAnsi" w:cs="Calibri"/>
          <w:sz w:val="24"/>
          <w:szCs w:val="24"/>
          <w:lang w:val="es-ES"/>
        </w:rPr>
        <w:t>.</w:t>
      </w:r>
    </w:p>
    <w:p w:rsidR="00FC6C7D" w:rsidRPr="00721A29" w:rsidRDefault="0068570A" w:rsidP="00721A29">
      <w:pPr>
        <w:pStyle w:val="ListParagraph"/>
        <w:numPr>
          <w:ilvl w:val="0"/>
          <w:numId w:val="27"/>
        </w:numPr>
        <w:tabs>
          <w:tab w:val="left" w:pos="820"/>
        </w:tabs>
        <w:spacing w:before="97" w:line="242" w:lineRule="auto"/>
        <w:ind w:right="90"/>
        <w:jc w:val="both"/>
        <w:rPr>
          <w:rFonts w:asciiTheme="minorHAnsi" w:eastAsia="Calibri" w:hAnsiTheme="minorHAnsi" w:cs="Calibri"/>
          <w:sz w:val="24"/>
          <w:szCs w:val="24"/>
          <w:lang w:val="es-ES"/>
        </w:rPr>
      </w:pPr>
      <w:r w:rsidRPr="00721A29">
        <w:rPr>
          <w:rFonts w:asciiTheme="minorHAnsi" w:eastAsia="Calibri" w:hAnsiTheme="minorHAnsi" w:cs="Calibri"/>
          <w:sz w:val="24"/>
          <w:szCs w:val="24"/>
          <w:lang w:val="es-ES"/>
        </w:rPr>
        <w:t>Facilitar un</w:t>
      </w:r>
      <w:r w:rsidR="00CD394F" w:rsidRPr="00721A29">
        <w:rPr>
          <w:rFonts w:asciiTheme="minorHAnsi" w:eastAsia="Calibri" w:hAnsiTheme="minorHAnsi" w:cs="Calibri"/>
          <w:sz w:val="24"/>
          <w:szCs w:val="24"/>
          <w:lang w:val="es-ES"/>
        </w:rPr>
        <w:t xml:space="preserve"> </w:t>
      </w:r>
      <w:r w:rsidR="0015752D" w:rsidRPr="00721A29">
        <w:rPr>
          <w:rFonts w:asciiTheme="minorHAnsi" w:eastAsia="Calibri" w:hAnsiTheme="minorHAnsi" w:cs="Calibri"/>
          <w:sz w:val="24"/>
          <w:szCs w:val="24"/>
          <w:lang w:val="es-ES"/>
        </w:rPr>
        <w:t>espacio de reflexión</w:t>
      </w:r>
      <w:r w:rsidR="00CD394F" w:rsidRPr="00721A29">
        <w:rPr>
          <w:rFonts w:asciiTheme="minorHAnsi" w:eastAsia="Calibri" w:hAnsiTheme="minorHAnsi" w:cs="Calibri"/>
          <w:sz w:val="24"/>
          <w:szCs w:val="24"/>
          <w:lang w:val="es-ES"/>
        </w:rPr>
        <w:t xml:space="preserve"> </w:t>
      </w:r>
      <w:r w:rsidR="00D00003" w:rsidRPr="00721A29">
        <w:rPr>
          <w:rFonts w:asciiTheme="minorHAnsi" w:eastAsia="Calibri" w:hAnsiTheme="minorHAnsi" w:cs="Calibri"/>
          <w:sz w:val="24"/>
          <w:szCs w:val="24"/>
          <w:lang w:val="es-ES"/>
        </w:rPr>
        <w:t>sobre la práctica</w:t>
      </w:r>
      <w:r w:rsidR="00CD394F" w:rsidRPr="00721A29">
        <w:rPr>
          <w:rFonts w:asciiTheme="minorHAnsi" w:eastAsia="Calibri" w:hAnsiTheme="minorHAnsi" w:cs="Calibri"/>
          <w:sz w:val="24"/>
          <w:szCs w:val="24"/>
          <w:lang w:val="es-ES"/>
        </w:rPr>
        <w:t xml:space="preserve"> </w:t>
      </w:r>
      <w:r w:rsidR="00D00003" w:rsidRPr="00721A29">
        <w:rPr>
          <w:rFonts w:asciiTheme="minorHAnsi" w:eastAsia="Calibri" w:hAnsiTheme="minorHAnsi" w:cs="Calibri"/>
          <w:sz w:val="24"/>
          <w:szCs w:val="24"/>
          <w:lang w:val="es-ES"/>
        </w:rPr>
        <w:t>educativa basada en las</w:t>
      </w:r>
      <w:r w:rsidR="00CD394F" w:rsidRPr="00721A29">
        <w:rPr>
          <w:rFonts w:asciiTheme="minorHAnsi" w:eastAsia="Calibri" w:hAnsiTheme="minorHAnsi" w:cs="Calibri"/>
          <w:sz w:val="24"/>
          <w:szCs w:val="24"/>
          <w:lang w:val="es-ES"/>
        </w:rPr>
        <w:t xml:space="preserve"> evidencias científic</w:t>
      </w:r>
      <w:r w:rsidR="00D00003" w:rsidRPr="00721A29">
        <w:rPr>
          <w:rFonts w:asciiTheme="minorHAnsi" w:eastAsia="Calibri" w:hAnsiTheme="minorHAnsi" w:cs="Calibri"/>
          <w:sz w:val="24"/>
          <w:szCs w:val="24"/>
          <w:lang w:val="es-ES"/>
        </w:rPr>
        <w:t>as</w:t>
      </w:r>
      <w:r w:rsidR="00FC6C7D" w:rsidRPr="00721A29">
        <w:rPr>
          <w:rFonts w:asciiTheme="minorHAnsi" w:eastAsia="Calibri" w:hAnsiTheme="minorHAnsi" w:cs="Calibri"/>
          <w:sz w:val="24"/>
          <w:szCs w:val="24"/>
          <w:lang w:val="es-ES"/>
        </w:rPr>
        <w:t>.</w:t>
      </w:r>
    </w:p>
    <w:p w:rsidR="00072380" w:rsidRPr="00721A29" w:rsidRDefault="00CD394F" w:rsidP="00721A29">
      <w:pPr>
        <w:pStyle w:val="ListParagraph"/>
        <w:numPr>
          <w:ilvl w:val="0"/>
          <w:numId w:val="27"/>
        </w:numPr>
        <w:tabs>
          <w:tab w:val="left" w:pos="820"/>
        </w:tabs>
        <w:spacing w:before="97" w:line="242" w:lineRule="auto"/>
        <w:ind w:right="90"/>
        <w:jc w:val="both"/>
        <w:rPr>
          <w:rFonts w:asciiTheme="minorHAnsi" w:eastAsia="Calibri" w:hAnsiTheme="minorHAnsi" w:cs="Calibri"/>
          <w:sz w:val="24"/>
          <w:szCs w:val="24"/>
          <w:lang w:val="es-ES"/>
        </w:rPr>
      </w:pPr>
      <w:r w:rsidRPr="00721A29">
        <w:rPr>
          <w:rFonts w:asciiTheme="minorHAnsi" w:eastAsia="Calibri" w:hAnsiTheme="minorHAnsi" w:cs="Calibri"/>
          <w:sz w:val="24"/>
          <w:szCs w:val="24"/>
          <w:lang w:val="es-ES"/>
        </w:rPr>
        <w:t>Vivir la práctica educativa desde la armonía y la satisfacción en el día a día.</w:t>
      </w:r>
    </w:p>
    <w:p w:rsidR="00072380" w:rsidRPr="00D1777E" w:rsidRDefault="00072380" w:rsidP="00672B79">
      <w:pPr>
        <w:ind w:left="284" w:right="90"/>
        <w:rPr>
          <w:rFonts w:asciiTheme="minorHAnsi" w:eastAsia="Calibri" w:hAnsiTheme="minorHAnsi" w:cs="Calibri"/>
          <w:b/>
          <w:sz w:val="28"/>
          <w:szCs w:val="28"/>
          <w:lang w:val="es-ES"/>
        </w:rPr>
      </w:pPr>
    </w:p>
    <w:p w:rsidR="007129F0" w:rsidRPr="00721A29" w:rsidRDefault="00CD394F" w:rsidP="00721A29">
      <w:pPr>
        <w:ind w:left="284" w:right="90"/>
        <w:jc w:val="center"/>
        <w:rPr>
          <w:rFonts w:asciiTheme="minorHAnsi" w:eastAsia="Calibri" w:hAnsiTheme="minorHAnsi" w:cs="Calibri"/>
          <w:b/>
          <w:sz w:val="22"/>
          <w:szCs w:val="22"/>
          <w:lang w:val="es-ES"/>
        </w:rPr>
      </w:pPr>
      <w:r w:rsidRPr="00D1777E">
        <w:rPr>
          <w:rFonts w:asciiTheme="minorHAnsi" w:eastAsia="Calibri" w:hAnsiTheme="minorHAnsi" w:cs="Calibri"/>
          <w:b/>
          <w:sz w:val="28"/>
          <w:szCs w:val="28"/>
          <w:lang w:val="es-ES"/>
        </w:rPr>
        <w:t>O</w:t>
      </w:r>
      <w:r w:rsidRPr="00D1777E">
        <w:rPr>
          <w:rFonts w:asciiTheme="minorHAnsi" w:eastAsia="Calibri" w:hAnsiTheme="minorHAnsi" w:cs="Calibri"/>
          <w:b/>
          <w:sz w:val="22"/>
          <w:szCs w:val="22"/>
          <w:lang w:val="es-ES"/>
        </w:rPr>
        <w:t>BJETIVOS ESPECÍFICOS</w:t>
      </w:r>
    </w:p>
    <w:p w:rsidR="00C4625D" w:rsidRPr="00D1777E" w:rsidRDefault="00C4625D" w:rsidP="00672B79">
      <w:pPr>
        <w:spacing w:before="8" w:line="240" w:lineRule="exact"/>
        <w:ind w:left="284" w:right="90"/>
        <w:rPr>
          <w:rFonts w:asciiTheme="minorHAnsi" w:hAnsiTheme="minorHAnsi"/>
          <w:sz w:val="24"/>
          <w:szCs w:val="24"/>
          <w:lang w:val="es-ES"/>
        </w:rPr>
      </w:pPr>
    </w:p>
    <w:p w:rsidR="00FC6C7D" w:rsidRPr="00721A29" w:rsidRDefault="005F7524" w:rsidP="00721A29">
      <w:pPr>
        <w:pStyle w:val="ListParagraph"/>
        <w:numPr>
          <w:ilvl w:val="0"/>
          <w:numId w:val="28"/>
        </w:numPr>
        <w:ind w:right="90"/>
        <w:jc w:val="both"/>
        <w:rPr>
          <w:rFonts w:asciiTheme="minorHAnsi" w:eastAsia="Calibri" w:hAnsiTheme="minorHAnsi" w:cs="Calibri"/>
          <w:sz w:val="24"/>
          <w:szCs w:val="24"/>
          <w:lang w:val="es-ES"/>
        </w:rPr>
      </w:pPr>
      <w:r w:rsidRPr="00721A29">
        <w:rPr>
          <w:rFonts w:asciiTheme="minorHAnsi" w:eastAsia="Calibri" w:hAnsiTheme="minorHAnsi" w:cs="Calibri"/>
          <w:sz w:val="24"/>
          <w:szCs w:val="24"/>
          <w:lang w:val="es-ES"/>
        </w:rPr>
        <w:t>Conocer</w:t>
      </w:r>
      <w:r w:rsidR="00CD394F" w:rsidRPr="00721A29">
        <w:rPr>
          <w:rFonts w:asciiTheme="minorHAnsi" w:eastAsia="Calibri" w:hAnsiTheme="minorHAnsi" w:cs="Calibri"/>
          <w:sz w:val="24"/>
          <w:szCs w:val="24"/>
          <w:lang w:val="es-ES"/>
        </w:rPr>
        <w:t xml:space="preserve"> la base teórica de la educación Montessori y </w:t>
      </w:r>
      <w:r w:rsidRPr="00721A29">
        <w:rPr>
          <w:rFonts w:asciiTheme="minorHAnsi" w:eastAsia="Calibri" w:hAnsiTheme="minorHAnsi" w:cs="Calibri"/>
          <w:sz w:val="24"/>
          <w:szCs w:val="24"/>
          <w:lang w:val="es-ES"/>
        </w:rPr>
        <w:t>algunos aspectos prácticos</w:t>
      </w:r>
      <w:r w:rsidR="00CD394F" w:rsidRPr="00721A29">
        <w:rPr>
          <w:rFonts w:asciiTheme="minorHAnsi" w:eastAsia="Calibri" w:hAnsiTheme="minorHAnsi" w:cs="Calibri"/>
          <w:sz w:val="24"/>
          <w:szCs w:val="24"/>
          <w:lang w:val="es-ES"/>
        </w:rPr>
        <w:t>.</w:t>
      </w:r>
    </w:p>
    <w:p w:rsidR="00FC6C7D" w:rsidRPr="00721A29" w:rsidRDefault="00CD394F" w:rsidP="00721A29">
      <w:pPr>
        <w:pStyle w:val="ListParagraph"/>
        <w:numPr>
          <w:ilvl w:val="0"/>
          <w:numId w:val="28"/>
        </w:numPr>
        <w:ind w:right="90"/>
        <w:jc w:val="both"/>
        <w:rPr>
          <w:rFonts w:asciiTheme="minorHAnsi" w:eastAsia="Calibri" w:hAnsiTheme="minorHAnsi" w:cs="Calibri"/>
          <w:sz w:val="24"/>
          <w:szCs w:val="24"/>
          <w:lang w:val="es-ES"/>
        </w:rPr>
      </w:pPr>
      <w:r w:rsidRPr="00721A29">
        <w:rPr>
          <w:rFonts w:asciiTheme="minorHAnsi" w:eastAsia="Calibri" w:hAnsiTheme="minorHAnsi" w:cs="Calibri"/>
          <w:sz w:val="24"/>
          <w:szCs w:val="24"/>
          <w:lang w:val="es-ES"/>
        </w:rPr>
        <w:t>C</w:t>
      </w:r>
      <w:r w:rsidR="005F7524" w:rsidRPr="00721A29">
        <w:rPr>
          <w:rFonts w:asciiTheme="minorHAnsi" w:eastAsia="Calibri" w:hAnsiTheme="minorHAnsi" w:cs="Calibri"/>
          <w:sz w:val="24"/>
          <w:szCs w:val="24"/>
          <w:lang w:val="es-ES"/>
        </w:rPr>
        <w:t xml:space="preserve">onocer el </w:t>
      </w:r>
      <w:r w:rsidRPr="00721A29">
        <w:rPr>
          <w:rFonts w:asciiTheme="minorHAnsi" w:eastAsia="Calibri" w:hAnsiTheme="minorHAnsi" w:cs="Calibri"/>
          <w:sz w:val="24"/>
          <w:szCs w:val="24"/>
          <w:lang w:val="es-ES"/>
        </w:rPr>
        <w:t>funcionamiento</w:t>
      </w:r>
      <w:r w:rsidR="005F7524" w:rsidRPr="00721A29">
        <w:rPr>
          <w:rFonts w:asciiTheme="minorHAnsi" w:eastAsia="Calibri" w:hAnsiTheme="minorHAnsi" w:cs="Calibri"/>
          <w:sz w:val="24"/>
          <w:szCs w:val="24"/>
          <w:lang w:val="es-ES"/>
        </w:rPr>
        <w:t xml:space="preserve"> </w:t>
      </w:r>
      <w:r w:rsidRPr="00721A29">
        <w:rPr>
          <w:rFonts w:asciiTheme="minorHAnsi" w:eastAsia="Calibri" w:hAnsiTheme="minorHAnsi" w:cs="Calibri"/>
          <w:sz w:val="24"/>
          <w:szCs w:val="24"/>
          <w:lang w:val="es-ES"/>
        </w:rPr>
        <w:t>del ambiente</w:t>
      </w:r>
      <w:r w:rsidR="005F7524" w:rsidRPr="00721A29">
        <w:rPr>
          <w:rFonts w:asciiTheme="minorHAnsi" w:eastAsia="Calibri" w:hAnsiTheme="minorHAnsi" w:cs="Calibri"/>
          <w:sz w:val="24"/>
          <w:szCs w:val="24"/>
          <w:lang w:val="es-ES"/>
        </w:rPr>
        <w:t>.</w:t>
      </w:r>
    </w:p>
    <w:p w:rsidR="00C4625D" w:rsidRPr="00721A29" w:rsidRDefault="005F7524" w:rsidP="00721A29">
      <w:pPr>
        <w:pStyle w:val="ListParagraph"/>
        <w:numPr>
          <w:ilvl w:val="0"/>
          <w:numId w:val="28"/>
        </w:numPr>
        <w:ind w:right="90"/>
        <w:jc w:val="both"/>
        <w:rPr>
          <w:rFonts w:asciiTheme="minorHAnsi" w:eastAsia="Calibri" w:hAnsiTheme="minorHAnsi" w:cs="Calibri"/>
          <w:sz w:val="24"/>
          <w:szCs w:val="24"/>
          <w:lang w:val="es-ES"/>
        </w:rPr>
      </w:pPr>
      <w:r w:rsidRPr="00721A29">
        <w:rPr>
          <w:rFonts w:asciiTheme="minorHAnsi" w:eastAsia="Calibri" w:hAnsiTheme="minorHAnsi" w:cs="Calibri"/>
          <w:sz w:val="24"/>
          <w:szCs w:val="24"/>
          <w:lang w:val="es-ES"/>
        </w:rPr>
        <w:t>Conocer</w:t>
      </w:r>
      <w:r w:rsidR="006C2F82" w:rsidRPr="00721A29">
        <w:rPr>
          <w:rFonts w:asciiTheme="minorHAnsi" w:eastAsia="Calibri" w:hAnsiTheme="minorHAnsi" w:cs="Calibri"/>
          <w:sz w:val="24"/>
          <w:szCs w:val="24"/>
          <w:lang w:val="es-ES"/>
        </w:rPr>
        <w:t xml:space="preserve"> algunas</w:t>
      </w:r>
      <w:r w:rsidR="00CD394F" w:rsidRPr="00721A29">
        <w:rPr>
          <w:rFonts w:asciiTheme="minorHAnsi" w:eastAsia="Calibri" w:hAnsiTheme="minorHAnsi" w:cs="Calibri"/>
          <w:sz w:val="24"/>
          <w:szCs w:val="24"/>
          <w:lang w:val="es-ES"/>
        </w:rPr>
        <w:t xml:space="preserve"> est</w:t>
      </w:r>
      <w:r w:rsidR="007F424F">
        <w:rPr>
          <w:rFonts w:asciiTheme="minorHAnsi" w:eastAsia="Calibri" w:hAnsiTheme="minorHAnsi" w:cs="Calibri"/>
          <w:sz w:val="24"/>
          <w:szCs w:val="24"/>
          <w:lang w:val="es-ES"/>
        </w:rPr>
        <w:t>rategias de implementación del M</w:t>
      </w:r>
      <w:r w:rsidR="00CD394F" w:rsidRPr="00721A29">
        <w:rPr>
          <w:rFonts w:asciiTheme="minorHAnsi" w:eastAsia="Calibri" w:hAnsiTheme="minorHAnsi" w:cs="Calibri"/>
          <w:sz w:val="24"/>
          <w:szCs w:val="24"/>
          <w:lang w:val="es-ES"/>
        </w:rPr>
        <w:t>étodo Montessori</w:t>
      </w:r>
      <w:r w:rsidR="006C2F82" w:rsidRPr="00721A29">
        <w:rPr>
          <w:rFonts w:asciiTheme="minorHAnsi" w:eastAsia="Calibri" w:hAnsiTheme="minorHAnsi" w:cs="Calibri"/>
          <w:sz w:val="24"/>
          <w:szCs w:val="24"/>
          <w:lang w:val="es-ES"/>
        </w:rPr>
        <w:t>.</w:t>
      </w:r>
    </w:p>
    <w:p w:rsidR="00C4625D" w:rsidRPr="00721A29" w:rsidRDefault="00CD394F" w:rsidP="00721A29">
      <w:pPr>
        <w:pStyle w:val="ListParagraph"/>
        <w:numPr>
          <w:ilvl w:val="0"/>
          <w:numId w:val="28"/>
        </w:numPr>
        <w:spacing w:before="98"/>
        <w:ind w:right="90"/>
        <w:jc w:val="both"/>
        <w:rPr>
          <w:rFonts w:asciiTheme="minorHAnsi" w:eastAsia="Calibri" w:hAnsiTheme="minorHAnsi" w:cs="Calibri"/>
          <w:sz w:val="24"/>
          <w:szCs w:val="24"/>
          <w:lang w:val="es-ES"/>
        </w:rPr>
      </w:pPr>
      <w:r w:rsidRPr="00721A29">
        <w:rPr>
          <w:rFonts w:asciiTheme="minorHAnsi" w:eastAsia="Calibri" w:hAnsiTheme="minorHAnsi" w:cs="Calibri"/>
          <w:sz w:val="24"/>
          <w:szCs w:val="24"/>
          <w:lang w:val="es-ES"/>
        </w:rPr>
        <w:t>Asumir la importancia de garantizar relaciones afectivas estables y significativas entre</w:t>
      </w:r>
      <w:r w:rsidR="007F424F">
        <w:rPr>
          <w:rFonts w:asciiTheme="minorHAnsi" w:eastAsia="Calibri" w:hAnsiTheme="minorHAnsi" w:cs="Calibri"/>
          <w:sz w:val="24"/>
          <w:szCs w:val="24"/>
          <w:lang w:val="es-ES"/>
        </w:rPr>
        <w:t xml:space="preserve"> el </w:t>
      </w:r>
      <w:r w:rsidRPr="00721A29">
        <w:rPr>
          <w:rFonts w:asciiTheme="minorHAnsi" w:eastAsia="Calibri" w:hAnsiTheme="minorHAnsi" w:cs="Calibri"/>
          <w:sz w:val="24"/>
          <w:szCs w:val="24"/>
          <w:lang w:val="es-ES"/>
        </w:rPr>
        <w:t xml:space="preserve">adulto y </w:t>
      </w:r>
      <w:r w:rsidR="007F424F">
        <w:rPr>
          <w:rFonts w:asciiTheme="minorHAnsi" w:eastAsia="Calibri" w:hAnsiTheme="minorHAnsi" w:cs="Calibri"/>
          <w:sz w:val="24"/>
          <w:szCs w:val="24"/>
          <w:lang w:val="es-ES"/>
        </w:rPr>
        <w:t xml:space="preserve">el </w:t>
      </w:r>
      <w:r w:rsidRPr="00721A29">
        <w:rPr>
          <w:rFonts w:asciiTheme="minorHAnsi" w:eastAsia="Calibri" w:hAnsiTheme="minorHAnsi" w:cs="Calibri"/>
          <w:sz w:val="24"/>
          <w:szCs w:val="24"/>
          <w:lang w:val="es-ES"/>
        </w:rPr>
        <w:t>niño, cuidando los momentos de atención individualizada.</w:t>
      </w:r>
    </w:p>
    <w:p w:rsidR="00C4625D" w:rsidRPr="00721A29" w:rsidRDefault="00CD394F" w:rsidP="00721A29">
      <w:pPr>
        <w:pStyle w:val="ListParagraph"/>
        <w:numPr>
          <w:ilvl w:val="0"/>
          <w:numId w:val="28"/>
        </w:numPr>
        <w:spacing w:before="96"/>
        <w:ind w:right="90"/>
        <w:jc w:val="both"/>
        <w:rPr>
          <w:rFonts w:asciiTheme="minorHAnsi" w:eastAsia="Calibri" w:hAnsiTheme="minorHAnsi" w:cs="Calibri"/>
          <w:sz w:val="24"/>
          <w:szCs w:val="24"/>
          <w:lang w:val="es-ES"/>
        </w:rPr>
      </w:pPr>
      <w:r w:rsidRPr="00721A29">
        <w:rPr>
          <w:rFonts w:asciiTheme="minorHAnsi" w:eastAsia="Calibri" w:hAnsiTheme="minorHAnsi" w:cs="Calibri"/>
          <w:sz w:val="24"/>
          <w:szCs w:val="24"/>
          <w:lang w:val="es-ES"/>
        </w:rPr>
        <w:t xml:space="preserve">Saber crear relaciones de soporte, cooperación, confianza </w:t>
      </w:r>
      <w:r w:rsidR="00A846ED" w:rsidRPr="00721A29">
        <w:rPr>
          <w:rFonts w:asciiTheme="minorHAnsi" w:eastAsia="Calibri" w:hAnsiTheme="minorHAnsi" w:cs="Calibri"/>
          <w:sz w:val="24"/>
          <w:szCs w:val="24"/>
          <w:lang w:val="es-ES"/>
        </w:rPr>
        <w:t>y</w:t>
      </w:r>
      <w:r w:rsidRPr="00721A29">
        <w:rPr>
          <w:rFonts w:asciiTheme="minorHAnsi" w:eastAsia="Calibri" w:hAnsiTheme="minorHAnsi" w:cs="Calibri"/>
          <w:sz w:val="24"/>
          <w:szCs w:val="24"/>
          <w:lang w:val="es-ES"/>
        </w:rPr>
        <w:t xml:space="preserve"> escucha entre la familia y la comunidad profesional.</w:t>
      </w:r>
    </w:p>
    <w:p w:rsidR="006C2F82" w:rsidRPr="00721A29" w:rsidRDefault="00CD394F" w:rsidP="00721A29">
      <w:pPr>
        <w:pStyle w:val="ListParagraph"/>
        <w:numPr>
          <w:ilvl w:val="0"/>
          <w:numId w:val="28"/>
        </w:numPr>
        <w:tabs>
          <w:tab w:val="left" w:pos="1418"/>
        </w:tabs>
        <w:spacing w:before="96"/>
        <w:ind w:right="90"/>
        <w:jc w:val="both"/>
        <w:rPr>
          <w:rFonts w:asciiTheme="minorHAnsi" w:eastAsia="Calibri" w:hAnsiTheme="minorHAnsi" w:cs="Calibri"/>
          <w:sz w:val="24"/>
          <w:szCs w:val="24"/>
          <w:lang w:val="es-ES"/>
        </w:rPr>
      </w:pPr>
      <w:r w:rsidRPr="00721A29">
        <w:rPr>
          <w:rFonts w:asciiTheme="minorHAnsi" w:eastAsia="Calibri" w:hAnsiTheme="minorHAnsi" w:cs="Calibri"/>
          <w:sz w:val="24"/>
          <w:szCs w:val="24"/>
          <w:lang w:val="es-ES"/>
        </w:rPr>
        <w:t>Comprender cómo la constante observación externa e</w:t>
      </w:r>
      <w:r w:rsidR="007F424F">
        <w:rPr>
          <w:rFonts w:asciiTheme="minorHAnsi" w:eastAsia="Calibri" w:hAnsiTheme="minorHAnsi" w:cs="Calibri"/>
          <w:sz w:val="24"/>
          <w:szCs w:val="24"/>
          <w:lang w:val="es-ES"/>
        </w:rPr>
        <w:t xml:space="preserve"> interna está en la base de la E</w:t>
      </w:r>
      <w:r w:rsidRPr="00721A29">
        <w:rPr>
          <w:rFonts w:asciiTheme="minorHAnsi" w:eastAsia="Calibri" w:hAnsiTheme="minorHAnsi" w:cs="Calibri"/>
          <w:sz w:val="24"/>
          <w:szCs w:val="24"/>
          <w:lang w:val="es-ES"/>
        </w:rPr>
        <w:t>ducación Montessori</w:t>
      </w:r>
      <w:r w:rsidR="006C2F82" w:rsidRPr="00721A29">
        <w:rPr>
          <w:rFonts w:asciiTheme="minorHAnsi" w:eastAsia="Calibri" w:hAnsiTheme="minorHAnsi" w:cs="Calibri"/>
          <w:sz w:val="24"/>
          <w:szCs w:val="24"/>
          <w:lang w:val="es-ES"/>
        </w:rPr>
        <w:t>.</w:t>
      </w:r>
    </w:p>
    <w:p w:rsidR="00842605" w:rsidRPr="00D1777E" w:rsidRDefault="00842605" w:rsidP="00721A29">
      <w:pPr>
        <w:spacing w:before="4" w:line="320" w:lineRule="exact"/>
        <w:ind w:right="90"/>
        <w:rPr>
          <w:rFonts w:asciiTheme="minorHAnsi" w:eastAsia="Calibri" w:hAnsiTheme="minorHAnsi" w:cs="Calibri"/>
          <w:b/>
          <w:sz w:val="28"/>
          <w:szCs w:val="28"/>
          <w:lang w:val="es-ES"/>
        </w:rPr>
      </w:pPr>
    </w:p>
    <w:p w:rsidR="00C4625D" w:rsidRPr="00721A29" w:rsidRDefault="00CD394F" w:rsidP="00721A29">
      <w:pPr>
        <w:spacing w:before="4" w:line="320" w:lineRule="exact"/>
        <w:ind w:left="284" w:right="90"/>
        <w:jc w:val="center"/>
        <w:rPr>
          <w:rFonts w:asciiTheme="minorHAnsi" w:eastAsia="Calibri" w:hAnsiTheme="minorHAnsi" w:cs="Calibri"/>
          <w:sz w:val="22"/>
          <w:szCs w:val="22"/>
          <w:lang w:val="es-ES"/>
        </w:rPr>
      </w:pPr>
      <w:r w:rsidRPr="00D1777E">
        <w:rPr>
          <w:rFonts w:asciiTheme="minorHAnsi" w:eastAsia="Calibri" w:hAnsiTheme="minorHAnsi" w:cs="Calibri"/>
          <w:b/>
          <w:sz w:val="28"/>
          <w:szCs w:val="28"/>
          <w:lang w:val="es-ES"/>
        </w:rPr>
        <w:t>P</w:t>
      </w:r>
      <w:r w:rsidRPr="00D1777E">
        <w:rPr>
          <w:rFonts w:asciiTheme="minorHAnsi" w:eastAsia="Calibri" w:hAnsiTheme="minorHAnsi" w:cs="Calibri"/>
          <w:b/>
          <w:sz w:val="22"/>
          <w:szCs w:val="22"/>
          <w:lang w:val="es-ES"/>
        </w:rPr>
        <w:t xml:space="preserve">LAN DE </w:t>
      </w:r>
      <w:r w:rsidRPr="00D1777E">
        <w:rPr>
          <w:rFonts w:asciiTheme="minorHAnsi" w:eastAsia="Calibri" w:hAnsiTheme="minorHAnsi" w:cs="Calibri"/>
          <w:b/>
          <w:sz w:val="28"/>
          <w:szCs w:val="28"/>
          <w:lang w:val="es-ES"/>
        </w:rPr>
        <w:t>E</w:t>
      </w:r>
      <w:r w:rsidRPr="00D1777E">
        <w:rPr>
          <w:rFonts w:asciiTheme="minorHAnsi" w:eastAsia="Calibri" w:hAnsiTheme="minorHAnsi" w:cs="Calibri"/>
          <w:b/>
          <w:sz w:val="22"/>
          <w:szCs w:val="22"/>
          <w:lang w:val="es-ES"/>
        </w:rPr>
        <w:t>STUDIOS</w:t>
      </w:r>
    </w:p>
    <w:p w:rsidR="007A5EE3" w:rsidRPr="00D1777E" w:rsidRDefault="007A5EE3" w:rsidP="00672B79">
      <w:pPr>
        <w:spacing w:before="11"/>
        <w:ind w:left="284" w:right="90"/>
        <w:jc w:val="center"/>
        <w:rPr>
          <w:rFonts w:asciiTheme="minorHAnsi" w:eastAsia="Calibri" w:hAnsiTheme="minorHAnsi" w:cs="Calibri"/>
          <w:b/>
          <w:sz w:val="24"/>
          <w:szCs w:val="24"/>
          <w:lang w:val="es-ES"/>
        </w:rPr>
      </w:pPr>
    </w:p>
    <w:p w:rsidR="007A5EE3" w:rsidRPr="00721A29" w:rsidRDefault="00CD394F" w:rsidP="00721A29">
      <w:pPr>
        <w:spacing w:before="11"/>
        <w:ind w:left="284" w:right="90"/>
        <w:jc w:val="center"/>
        <w:rPr>
          <w:rFonts w:asciiTheme="minorHAnsi" w:eastAsia="Calibri" w:hAnsiTheme="minorHAnsi" w:cs="Calibri"/>
          <w:b/>
          <w:szCs w:val="19"/>
          <w:lang w:val="es-ES"/>
        </w:rPr>
      </w:pPr>
      <w:r w:rsidRPr="00D1777E">
        <w:rPr>
          <w:rFonts w:asciiTheme="minorHAnsi" w:eastAsia="Calibri" w:hAnsiTheme="minorHAnsi" w:cs="Calibri"/>
          <w:b/>
          <w:sz w:val="28"/>
          <w:szCs w:val="24"/>
          <w:lang w:val="es-ES"/>
        </w:rPr>
        <w:t>T</w:t>
      </w:r>
      <w:r w:rsidRPr="00D1777E">
        <w:rPr>
          <w:rFonts w:asciiTheme="minorHAnsi" w:eastAsia="Calibri" w:hAnsiTheme="minorHAnsi" w:cs="Calibri"/>
          <w:b/>
          <w:szCs w:val="19"/>
          <w:lang w:val="es-ES"/>
        </w:rPr>
        <w:t xml:space="preserve">EORÍA </w:t>
      </w:r>
      <w:r w:rsidRPr="00D1777E">
        <w:rPr>
          <w:rFonts w:asciiTheme="minorHAnsi" w:eastAsia="Calibri" w:hAnsiTheme="minorHAnsi" w:cs="Calibri"/>
          <w:b/>
          <w:sz w:val="28"/>
          <w:szCs w:val="24"/>
          <w:lang w:val="es-ES"/>
        </w:rPr>
        <w:t>M</w:t>
      </w:r>
      <w:r w:rsidRPr="00D1777E">
        <w:rPr>
          <w:rFonts w:asciiTheme="minorHAnsi" w:eastAsia="Calibri" w:hAnsiTheme="minorHAnsi" w:cs="Calibri"/>
          <w:b/>
          <w:w w:val="99"/>
          <w:szCs w:val="19"/>
          <w:lang w:val="es-ES"/>
        </w:rPr>
        <w:t>ONTESSOR</w:t>
      </w:r>
      <w:r w:rsidRPr="00D1777E">
        <w:rPr>
          <w:rFonts w:asciiTheme="minorHAnsi" w:eastAsia="Calibri" w:hAnsiTheme="minorHAnsi" w:cs="Calibri"/>
          <w:b/>
          <w:szCs w:val="19"/>
          <w:lang w:val="es-ES"/>
        </w:rPr>
        <w:t>I</w:t>
      </w:r>
    </w:p>
    <w:p w:rsidR="00C4625D" w:rsidRPr="00D1777E" w:rsidRDefault="00C4625D" w:rsidP="00672B79">
      <w:pPr>
        <w:spacing w:before="2" w:line="240" w:lineRule="exact"/>
        <w:ind w:left="284" w:right="90"/>
        <w:rPr>
          <w:rFonts w:asciiTheme="minorHAnsi" w:hAnsiTheme="minorHAnsi"/>
          <w:sz w:val="28"/>
          <w:szCs w:val="24"/>
          <w:lang w:val="es-ES"/>
        </w:rPr>
      </w:pPr>
    </w:p>
    <w:p w:rsidR="00C4625D" w:rsidRPr="00721A29" w:rsidRDefault="00CD394F" w:rsidP="00721A29">
      <w:pPr>
        <w:pStyle w:val="ListParagraph"/>
        <w:numPr>
          <w:ilvl w:val="0"/>
          <w:numId w:val="29"/>
        </w:numPr>
        <w:spacing w:line="276" w:lineRule="auto"/>
        <w:ind w:right="90"/>
        <w:jc w:val="both"/>
        <w:rPr>
          <w:rFonts w:asciiTheme="minorHAnsi" w:eastAsia="Calibri" w:hAnsiTheme="minorHAnsi" w:cs="Calibri"/>
          <w:sz w:val="24"/>
          <w:szCs w:val="22"/>
          <w:lang w:val="es-ES"/>
        </w:rPr>
      </w:pPr>
      <w:r w:rsidRPr="00721A29">
        <w:rPr>
          <w:rFonts w:asciiTheme="minorHAnsi" w:eastAsia="Calibri" w:hAnsiTheme="minorHAnsi" w:cs="Calibri"/>
          <w:sz w:val="24"/>
          <w:szCs w:val="22"/>
          <w:lang w:val="es-ES"/>
        </w:rPr>
        <w:t>Una sólida base teórica para poder poner en práctica una pedagogía centrada en el desarrollo</w:t>
      </w:r>
      <w:r w:rsidR="004D4AFC" w:rsidRPr="00721A29">
        <w:rPr>
          <w:rFonts w:asciiTheme="minorHAnsi" w:eastAsia="Calibri" w:hAnsiTheme="minorHAnsi" w:cs="Calibri"/>
          <w:sz w:val="24"/>
          <w:szCs w:val="22"/>
          <w:lang w:val="es-ES"/>
        </w:rPr>
        <w:t xml:space="preserve"> </w:t>
      </w:r>
      <w:r w:rsidRPr="00721A29">
        <w:rPr>
          <w:rFonts w:asciiTheme="minorHAnsi" w:eastAsia="Calibri" w:hAnsiTheme="minorHAnsi" w:cs="Calibri"/>
          <w:sz w:val="24"/>
          <w:szCs w:val="22"/>
          <w:lang w:val="es-ES"/>
        </w:rPr>
        <w:t>de niños y niñas.</w:t>
      </w:r>
    </w:p>
    <w:p w:rsidR="00C4625D" w:rsidRPr="00721A29" w:rsidRDefault="00CD394F" w:rsidP="00721A29">
      <w:pPr>
        <w:pStyle w:val="ListParagraph"/>
        <w:numPr>
          <w:ilvl w:val="0"/>
          <w:numId w:val="29"/>
        </w:numPr>
        <w:spacing w:line="275" w:lineRule="auto"/>
        <w:ind w:right="90"/>
        <w:jc w:val="both"/>
        <w:rPr>
          <w:rFonts w:asciiTheme="minorHAnsi" w:eastAsia="Calibri" w:hAnsiTheme="minorHAnsi" w:cs="Calibri"/>
          <w:sz w:val="24"/>
          <w:szCs w:val="22"/>
          <w:lang w:val="es-ES"/>
        </w:rPr>
      </w:pPr>
      <w:r w:rsidRPr="00721A29">
        <w:rPr>
          <w:rFonts w:asciiTheme="minorHAnsi" w:eastAsia="Calibri" w:hAnsiTheme="minorHAnsi" w:cs="Calibri"/>
          <w:sz w:val="24"/>
          <w:szCs w:val="22"/>
          <w:lang w:val="es-ES"/>
        </w:rPr>
        <w:t xml:space="preserve">Contexto histórico del trabajo de la Dra. </w:t>
      </w:r>
      <w:proofErr w:type="spellStart"/>
      <w:r w:rsidRPr="00721A29">
        <w:rPr>
          <w:rFonts w:asciiTheme="minorHAnsi" w:eastAsia="Calibri" w:hAnsiTheme="minorHAnsi" w:cs="Calibri"/>
          <w:sz w:val="24"/>
          <w:szCs w:val="22"/>
          <w:lang w:val="es-ES"/>
        </w:rPr>
        <w:t>Maria</w:t>
      </w:r>
      <w:proofErr w:type="spellEnd"/>
      <w:r w:rsidRPr="00721A29">
        <w:rPr>
          <w:rFonts w:asciiTheme="minorHAnsi" w:eastAsia="Calibri" w:hAnsiTheme="minorHAnsi" w:cs="Calibri"/>
          <w:sz w:val="24"/>
          <w:szCs w:val="22"/>
          <w:lang w:val="es-ES"/>
        </w:rPr>
        <w:t xml:space="preserve"> Montessori y evolución temporal y geográfica del método.</w:t>
      </w:r>
    </w:p>
    <w:p w:rsidR="00C4625D" w:rsidRPr="00721A29" w:rsidRDefault="00CD394F" w:rsidP="00721A29">
      <w:pPr>
        <w:pStyle w:val="ListParagraph"/>
        <w:numPr>
          <w:ilvl w:val="0"/>
          <w:numId w:val="29"/>
        </w:numPr>
        <w:spacing w:line="273" w:lineRule="auto"/>
        <w:ind w:right="90"/>
        <w:jc w:val="both"/>
        <w:rPr>
          <w:rFonts w:asciiTheme="minorHAnsi" w:eastAsia="Calibri" w:hAnsiTheme="minorHAnsi" w:cs="Calibri"/>
          <w:sz w:val="24"/>
          <w:szCs w:val="22"/>
          <w:lang w:val="es-ES"/>
        </w:rPr>
      </w:pPr>
      <w:r w:rsidRPr="00721A29">
        <w:rPr>
          <w:rFonts w:asciiTheme="minorHAnsi" w:eastAsia="Calibri" w:hAnsiTheme="minorHAnsi" w:cs="Calibri"/>
          <w:sz w:val="24"/>
          <w:szCs w:val="22"/>
          <w:lang w:val="es-ES"/>
        </w:rPr>
        <w:t>El método científico desarrollado por la Dra. Montessori con todos sus elementos teóricos.</w:t>
      </w:r>
    </w:p>
    <w:p w:rsidR="00C4625D" w:rsidRPr="00721A29" w:rsidRDefault="00CD394F" w:rsidP="00721A29">
      <w:pPr>
        <w:pStyle w:val="ListParagraph"/>
        <w:numPr>
          <w:ilvl w:val="0"/>
          <w:numId w:val="29"/>
        </w:numPr>
        <w:spacing w:line="273" w:lineRule="auto"/>
        <w:ind w:right="90"/>
        <w:jc w:val="both"/>
        <w:rPr>
          <w:rFonts w:asciiTheme="minorHAnsi" w:eastAsia="Calibri" w:hAnsiTheme="minorHAnsi" w:cs="Calibri"/>
          <w:sz w:val="24"/>
          <w:szCs w:val="22"/>
          <w:lang w:val="es-ES"/>
        </w:rPr>
      </w:pPr>
      <w:r w:rsidRPr="00721A29">
        <w:rPr>
          <w:rFonts w:asciiTheme="minorHAnsi" w:eastAsia="Calibri" w:hAnsiTheme="minorHAnsi" w:cs="Calibri"/>
          <w:sz w:val="24"/>
          <w:szCs w:val="22"/>
          <w:lang w:val="es-ES"/>
        </w:rPr>
        <w:t>El adulto en relación al niño: el nuevo rol del adulto, la importancia de la observación y del cuidado de las relaciones.</w:t>
      </w:r>
    </w:p>
    <w:p w:rsidR="00C4625D" w:rsidRPr="00721A29" w:rsidRDefault="00CD394F" w:rsidP="00721A29">
      <w:pPr>
        <w:pStyle w:val="ListParagraph"/>
        <w:numPr>
          <w:ilvl w:val="0"/>
          <w:numId w:val="29"/>
        </w:numPr>
        <w:ind w:right="90"/>
        <w:jc w:val="both"/>
        <w:rPr>
          <w:rFonts w:asciiTheme="minorHAnsi" w:eastAsia="Calibri" w:hAnsiTheme="minorHAnsi" w:cs="Calibri"/>
          <w:sz w:val="24"/>
          <w:szCs w:val="22"/>
          <w:lang w:val="es-ES"/>
        </w:rPr>
      </w:pPr>
      <w:r w:rsidRPr="00721A29">
        <w:rPr>
          <w:rFonts w:asciiTheme="minorHAnsi" w:eastAsia="Calibri" w:hAnsiTheme="minorHAnsi" w:cs="Calibri"/>
          <w:sz w:val="24"/>
          <w:szCs w:val="22"/>
          <w:lang w:val="es-ES"/>
        </w:rPr>
        <w:t>El Ambiente Preparado como elemento educativo, su adecuación.</w:t>
      </w:r>
    </w:p>
    <w:p w:rsidR="00072380" w:rsidRPr="00D1777E" w:rsidRDefault="00072380" w:rsidP="00672B79">
      <w:pPr>
        <w:spacing w:before="11"/>
        <w:ind w:left="284" w:right="90"/>
        <w:rPr>
          <w:rFonts w:asciiTheme="minorHAnsi" w:eastAsia="Calibri" w:hAnsiTheme="minorHAnsi" w:cs="Calibri"/>
          <w:b/>
          <w:sz w:val="28"/>
          <w:szCs w:val="24"/>
          <w:lang w:val="es-ES"/>
        </w:rPr>
      </w:pPr>
    </w:p>
    <w:p w:rsidR="00721A29" w:rsidRDefault="00721A29" w:rsidP="00721A29">
      <w:pPr>
        <w:spacing w:before="11"/>
        <w:ind w:right="90"/>
        <w:rPr>
          <w:rFonts w:asciiTheme="minorHAnsi" w:eastAsia="Calibri" w:hAnsiTheme="minorHAnsi" w:cs="Calibri"/>
          <w:b/>
          <w:sz w:val="28"/>
          <w:szCs w:val="24"/>
          <w:lang w:val="es-ES"/>
        </w:rPr>
      </w:pPr>
    </w:p>
    <w:p w:rsidR="00C4625D" w:rsidRPr="00D1777E" w:rsidRDefault="00CD394F" w:rsidP="00672B79">
      <w:pPr>
        <w:spacing w:before="11"/>
        <w:ind w:left="284" w:right="90"/>
        <w:jc w:val="center"/>
        <w:rPr>
          <w:rFonts w:asciiTheme="minorHAnsi" w:eastAsia="Calibri" w:hAnsiTheme="minorHAnsi" w:cs="Calibri"/>
          <w:b/>
          <w:szCs w:val="19"/>
          <w:lang w:val="es-ES"/>
        </w:rPr>
      </w:pPr>
      <w:r w:rsidRPr="00D1777E">
        <w:rPr>
          <w:rFonts w:asciiTheme="minorHAnsi" w:eastAsia="Calibri" w:hAnsiTheme="minorHAnsi" w:cs="Calibri"/>
          <w:b/>
          <w:sz w:val="28"/>
          <w:szCs w:val="24"/>
          <w:lang w:val="es-ES"/>
        </w:rPr>
        <w:t>P</w:t>
      </w:r>
      <w:r w:rsidRPr="00D1777E">
        <w:rPr>
          <w:rFonts w:asciiTheme="minorHAnsi" w:eastAsia="Calibri" w:hAnsiTheme="minorHAnsi" w:cs="Calibri"/>
          <w:b/>
          <w:szCs w:val="19"/>
          <w:lang w:val="es-ES"/>
        </w:rPr>
        <w:t xml:space="preserve">RÁCTICA </w:t>
      </w:r>
      <w:r w:rsidRPr="00D1777E">
        <w:rPr>
          <w:rFonts w:asciiTheme="minorHAnsi" w:eastAsia="Calibri" w:hAnsiTheme="minorHAnsi" w:cs="Calibri"/>
          <w:b/>
          <w:sz w:val="28"/>
          <w:szCs w:val="24"/>
          <w:lang w:val="es-ES"/>
        </w:rPr>
        <w:t>M</w:t>
      </w:r>
      <w:r w:rsidRPr="00D1777E">
        <w:rPr>
          <w:rFonts w:asciiTheme="minorHAnsi" w:eastAsia="Calibri" w:hAnsiTheme="minorHAnsi" w:cs="Calibri"/>
          <w:b/>
          <w:w w:val="99"/>
          <w:szCs w:val="19"/>
          <w:lang w:val="es-ES"/>
        </w:rPr>
        <w:t>ONTESSOR</w:t>
      </w:r>
      <w:r w:rsidRPr="00D1777E">
        <w:rPr>
          <w:rFonts w:asciiTheme="minorHAnsi" w:eastAsia="Calibri" w:hAnsiTheme="minorHAnsi" w:cs="Calibri"/>
          <w:b/>
          <w:szCs w:val="19"/>
          <w:lang w:val="es-ES"/>
        </w:rPr>
        <w:t>I</w:t>
      </w:r>
    </w:p>
    <w:p w:rsidR="00072380" w:rsidRPr="00D1777E" w:rsidRDefault="00072380" w:rsidP="00672B79">
      <w:pPr>
        <w:spacing w:before="11"/>
        <w:ind w:left="284" w:right="90"/>
        <w:jc w:val="center"/>
        <w:rPr>
          <w:rFonts w:asciiTheme="minorHAnsi" w:eastAsia="Calibri" w:hAnsiTheme="minorHAnsi" w:cs="Calibri"/>
          <w:szCs w:val="19"/>
          <w:lang w:val="es-ES"/>
        </w:rPr>
      </w:pPr>
    </w:p>
    <w:p w:rsidR="00C4625D" w:rsidRPr="00D1777E" w:rsidRDefault="00C4625D" w:rsidP="00672B79">
      <w:pPr>
        <w:spacing w:before="2" w:line="240" w:lineRule="exact"/>
        <w:ind w:left="284" w:right="90"/>
        <w:rPr>
          <w:rFonts w:asciiTheme="minorHAnsi" w:hAnsiTheme="minorHAnsi"/>
          <w:sz w:val="28"/>
          <w:szCs w:val="24"/>
          <w:lang w:val="es-ES"/>
        </w:rPr>
      </w:pPr>
    </w:p>
    <w:p w:rsidR="00C4625D" w:rsidRPr="00721A29" w:rsidRDefault="00411C8F" w:rsidP="00721A29">
      <w:pPr>
        <w:pStyle w:val="ListParagraph"/>
        <w:numPr>
          <w:ilvl w:val="0"/>
          <w:numId w:val="33"/>
        </w:numPr>
        <w:tabs>
          <w:tab w:val="left" w:pos="851"/>
        </w:tabs>
        <w:spacing w:before="4" w:line="200" w:lineRule="exact"/>
        <w:ind w:left="709" w:right="90"/>
        <w:rPr>
          <w:rFonts w:asciiTheme="minorHAnsi" w:hAnsiTheme="minorHAnsi" w:cstheme="minorHAnsi"/>
          <w:sz w:val="18"/>
          <w:lang w:val="es-ES"/>
        </w:rPr>
      </w:pPr>
      <w:r w:rsidRPr="00721A29">
        <w:rPr>
          <w:rFonts w:asciiTheme="minorHAnsi" w:hAnsiTheme="minorHAnsi" w:cstheme="minorHAnsi"/>
          <w:sz w:val="24"/>
          <w:szCs w:val="24"/>
          <w:lang w:val="es-ES"/>
        </w:rPr>
        <w:t>Visió</w:t>
      </w:r>
      <w:r w:rsidR="009B5101" w:rsidRPr="00721A29">
        <w:rPr>
          <w:rFonts w:asciiTheme="minorHAnsi" w:hAnsiTheme="minorHAnsi" w:cstheme="minorHAnsi"/>
          <w:sz w:val="24"/>
          <w:szCs w:val="24"/>
          <w:lang w:val="es-ES"/>
        </w:rPr>
        <w:t>n general de las áreas de trabajo y elaboración de algunos materiales.</w:t>
      </w:r>
    </w:p>
    <w:p w:rsidR="009B5101" w:rsidRPr="00D1777E" w:rsidRDefault="009B5101" w:rsidP="00672B79">
      <w:pPr>
        <w:spacing w:line="200" w:lineRule="exact"/>
        <w:ind w:left="284" w:right="90"/>
        <w:rPr>
          <w:rFonts w:asciiTheme="minorHAnsi" w:hAnsiTheme="minorHAnsi"/>
          <w:lang w:val="es-ES"/>
        </w:rPr>
      </w:pPr>
    </w:p>
    <w:p w:rsidR="00C4625D" w:rsidRPr="00D1777E" w:rsidRDefault="00C4625D" w:rsidP="00672B79">
      <w:pPr>
        <w:spacing w:before="6" w:line="200" w:lineRule="exact"/>
        <w:ind w:left="284" w:right="90"/>
        <w:rPr>
          <w:rFonts w:asciiTheme="minorHAnsi" w:hAnsiTheme="minorHAnsi"/>
          <w:lang w:val="es-ES"/>
        </w:rPr>
      </w:pPr>
    </w:p>
    <w:p w:rsidR="00842605" w:rsidRPr="00D1777E" w:rsidRDefault="00842605" w:rsidP="00672B79">
      <w:pPr>
        <w:spacing w:before="4"/>
        <w:ind w:left="284" w:right="90"/>
        <w:jc w:val="center"/>
        <w:rPr>
          <w:rFonts w:asciiTheme="minorHAnsi" w:eastAsia="Calibri" w:hAnsiTheme="minorHAnsi" w:cs="Calibri"/>
          <w:b/>
          <w:sz w:val="28"/>
          <w:szCs w:val="28"/>
          <w:lang w:val="es-ES"/>
        </w:rPr>
      </w:pPr>
    </w:p>
    <w:p w:rsidR="009C4C8A" w:rsidRDefault="009C4C8A" w:rsidP="00672B79">
      <w:pPr>
        <w:spacing w:before="4"/>
        <w:ind w:left="284" w:right="90"/>
        <w:jc w:val="center"/>
        <w:rPr>
          <w:rFonts w:asciiTheme="minorHAnsi" w:eastAsia="Calibri" w:hAnsiTheme="minorHAnsi" w:cs="Calibri"/>
          <w:b/>
          <w:sz w:val="28"/>
          <w:szCs w:val="28"/>
          <w:lang w:val="es-ES"/>
        </w:rPr>
      </w:pPr>
    </w:p>
    <w:p w:rsidR="00C4625D" w:rsidRDefault="00CD394F" w:rsidP="00672B79">
      <w:pPr>
        <w:spacing w:before="4"/>
        <w:ind w:left="284" w:right="90"/>
        <w:jc w:val="center"/>
        <w:rPr>
          <w:rFonts w:asciiTheme="minorHAnsi" w:eastAsia="Calibri" w:hAnsiTheme="minorHAnsi" w:cs="Calibri"/>
          <w:b/>
          <w:sz w:val="28"/>
          <w:szCs w:val="28"/>
          <w:lang w:val="es-ES"/>
        </w:rPr>
      </w:pPr>
      <w:r w:rsidRPr="00D1777E">
        <w:rPr>
          <w:rFonts w:asciiTheme="minorHAnsi" w:eastAsia="Calibri" w:hAnsiTheme="minorHAnsi" w:cs="Calibri"/>
          <w:b/>
          <w:sz w:val="28"/>
          <w:szCs w:val="28"/>
          <w:lang w:val="es-ES"/>
        </w:rPr>
        <w:t>ELEMENTOS DE ESTUDIO</w:t>
      </w:r>
    </w:p>
    <w:p w:rsidR="007F424F" w:rsidRPr="00D1777E" w:rsidRDefault="007F424F" w:rsidP="00672B79">
      <w:pPr>
        <w:spacing w:before="4"/>
        <w:ind w:left="284" w:right="90"/>
        <w:jc w:val="center"/>
        <w:rPr>
          <w:rFonts w:asciiTheme="minorHAnsi" w:eastAsia="Calibri" w:hAnsiTheme="minorHAnsi" w:cs="Calibri"/>
          <w:sz w:val="28"/>
          <w:szCs w:val="28"/>
          <w:lang w:val="es-ES"/>
        </w:rPr>
      </w:pPr>
    </w:p>
    <w:p w:rsidR="00C4625D" w:rsidRPr="00D1777E" w:rsidRDefault="00C4625D" w:rsidP="00672B79">
      <w:pPr>
        <w:spacing w:before="8" w:line="240" w:lineRule="exact"/>
        <w:ind w:left="284" w:right="90"/>
        <w:rPr>
          <w:rFonts w:asciiTheme="minorHAnsi" w:hAnsiTheme="minorHAnsi"/>
          <w:sz w:val="24"/>
          <w:szCs w:val="24"/>
          <w:lang w:val="es-ES"/>
        </w:rPr>
      </w:pPr>
    </w:p>
    <w:p w:rsidR="00C4625D" w:rsidRPr="00D1777E" w:rsidRDefault="00CD394F" w:rsidP="00672B79">
      <w:pPr>
        <w:ind w:left="284" w:right="90"/>
        <w:jc w:val="both"/>
        <w:rPr>
          <w:rFonts w:asciiTheme="minorHAnsi" w:eastAsia="Calibri" w:hAnsiTheme="minorHAnsi" w:cs="Calibri"/>
          <w:sz w:val="24"/>
          <w:szCs w:val="24"/>
          <w:lang w:val="es-ES"/>
        </w:rPr>
      </w:pPr>
      <w:r w:rsidRPr="00D1777E">
        <w:rPr>
          <w:rFonts w:asciiTheme="minorHAnsi" w:eastAsia="Calibri" w:hAnsiTheme="minorHAnsi" w:cs="Calibri"/>
          <w:sz w:val="24"/>
          <w:szCs w:val="24"/>
          <w:lang w:val="es-ES"/>
        </w:rPr>
        <w:t>Todos los módulos de este curso se enfocan desde una perspectiva práctica de exhaustivo trabajo personal, asegurando de este modo la adquisición y comprensión de todas las herramientas necesarias para aplicar la educación Montessori</w:t>
      </w:r>
      <w:r w:rsidR="00A846ED" w:rsidRPr="00D1777E">
        <w:rPr>
          <w:rFonts w:asciiTheme="minorHAnsi" w:eastAsia="Calibri" w:hAnsiTheme="minorHAnsi" w:cs="Calibri"/>
          <w:sz w:val="24"/>
          <w:szCs w:val="24"/>
          <w:lang w:val="es-ES"/>
        </w:rPr>
        <w:t>,</w:t>
      </w:r>
      <w:r w:rsidRPr="00D1777E">
        <w:rPr>
          <w:rFonts w:asciiTheme="minorHAnsi" w:eastAsia="Calibri" w:hAnsiTheme="minorHAnsi" w:cs="Calibri"/>
          <w:sz w:val="24"/>
          <w:szCs w:val="24"/>
          <w:lang w:val="es-ES"/>
        </w:rPr>
        <w:t xml:space="preserve"> desde el dominio y la comprensión profundos.</w:t>
      </w:r>
    </w:p>
    <w:p w:rsidR="00C4625D" w:rsidRPr="00D1777E" w:rsidRDefault="00C4625D" w:rsidP="00672B79">
      <w:pPr>
        <w:spacing w:before="1" w:line="200" w:lineRule="exact"/>
        <w:ind w:left="284" w:right="90"/>
        <w:rPr>
          <w:rFonts w:asciiTheme="minorHAnsi" w:hAnsiTheme="minorHAnsi"/>
          <w:lang w:val="es-ES"/>
        </w:rPr>
      </w:pPr>
    </w:p>
    <w:p w:rsidR="00C4625D" w:rsidRPr="00D1777E" w:rsidRDefault="00CD394F" w:rsidP="00672B79">
      <w:pPr>
        <w:spacing w:before="2" w:line="237" w:lineRule="auto"/>
        <w:ind w:left="284" w:right="90"/>
        <w:jc w:val="both"/>
        <w:rPr>
          <w:rFonts w:asciiTheme="minorHAnsi" w:eastAsia="Symbol" w:hAnsiTheme="minorHAnsi" w:cs="Symbol"/>
          <w:sz w:val="24"/>
          <w:szCs w:val="24"/>
          <w:lang w:val="es-ES"/>
        </w:rPr>
      </w:pPr>
      <w:r w:rsidRPr="00D1777E">
        <w:rPr>
          <w:rFonts w:asciiTheme="minorHAnsi" w:eastAsia="Calibri" w:hAnsiTheme="minorHAnsi" w:cs="Calibri"/>
          <w:b/>
          <w:i/>
          <w:sz w:val="24"/>
          <w:szCs w:val="24"/>
          <w:lang w:val="es-ES"/>
        </w:rPr>
        <w:t>E-learning</w:t>
      </w:r>
      <w:r w:rsidRPr="00D1777E">
        <w:rPr>
          <w:rFonts w:asciiTheme="minorHAnsi" w:eastAsia="Calibri" w:hAnsiTheme="minorHAnsi" w:cs="Calibri"/>
          <w:b/>
          <w:sz w:val="24"/>
          <w:szCs w:val="24"/>
          <w:lang w:val="es-ES"/>
        </w:rPr>
        <w:t xml:space="preserve"> y soporte informático: </w:t>
      </w:r>
      <w:r w:rsidRPr="00D1777E">
        <w:rPr>
          <w:rFonts w:asciiTheme="minorHAnsi" w:eastAsia="Calibri" w:hAnsiTheme="minorHAnsi" w:cs="Calibri"/>
          <w:sz w:val="24"/>
          <w:szCs w:val="24"/>
          <w:lang w:val="es-ES"/>
        </w:rPr>
        <w:t>En el campus se obtendrá acceso a foros donde se podrá realizar preguntas</w:t>
      </w:r>
      <w:r w:rsidR="00A846ED" w:rsidRPr="00D1777E">
        <w:rPr>
          <w:rFonts w:asciiTheme="minorHAnsi" w:eastAsia="Calibri" w:hAnsiTheme="minorHAnsi" w:cs="Calibri"/>
          <w:sz w:val="24"/>
          <w:szCs w:val="24"/>
          <w:lang w:val="es-ES"/>
        </w:rPr>
        <w:t>;</w:t>
      </w:r>
      <w:r w:rsidRPr="00D1777E">
        <w:rPr>
          <w:rFonts w:asciiTheme="minorHAnsi" w:eastAsia="Calibri" w:hAnsiTheme="minorHAnsi" w:cs="Calibri"/>
          <w:sz w:val="24"/>
          <w:szCs w:val="24"/>
          <w:lang w:val="es-ES"/>
        </w:rPr>
        <w:t xml:space="preserve"> chat privado para ponerse en contacto con las formadoras</w:t>
      </w:r>
      <w:r w:rsidR="00A846ED" w:rsidRPr="00D1777E">
        <w:rPr>
          <w:rFonts w:asciiTheme="minorHAnsi" w:eastAsia="Calibri" w:hAnsiTheme="minorHAnsi" w:cs="Calibri"/>
          <w:sz w:val="24"/>
          <w:szCs w:val="24"/>
          <w:lang w:val="es-ES"/>
        </w:rPr>
        <w:t xml:space="preserve"> y formadores; contenidos y módulos Montessori, l</w:t>
      </w:r>
      <w:r w:rsidRPr="00D1777E">
        <w:rPr>
          <w:rFonts w:asciiTheme="minorHAnsi" w:eastAsia="Calibri" w:hAnsiTheme="minorHAnsi" w:cs="Calibri"/>
          <w:sz w:val="24"/>
          <w:szCs w:val="24"/>
          <w:lang w:val="es-ES"/>
        </w:rPr>
        <w:t xml:space="preserve">os cuales se irán </w:t>
      </w:r>
      <w:r w:rsidR="00A846ED" w:rsidRPr="00D1777E">
        <w:rPr>
          <w:rFonts w:asciiTheme="minorHAnsi" w:eastAsia="Calibri" w:hAnsiTheme="minorHAnsi" w:cs="Calibri"/>
          <w:sz w:val="24"/>
          <w:szCs w:val="24"/>
          <w:lang w:val="es-ES"/>
        </w:rPr>
        <w:t>abriendo a</w:t>
      </w:r>
      <w:r w:rsidR="007F424F">
        <w:rPr>
          <w:rFonts w:asciiTheme="minorHAnsi" w:eastAsia="Calibri" w:hAnsiTheme="minorHAnsi" w:cs="Calibri"/>
          <w:sz w:val="24"/>
          <w:szCs w:val="24"/>
          <w:lang w:val="es-ES"/>
        </w:rPr>
        <w:t xml:space="preserve"> medida que transcurra el curso y</w:t>
      </w:r>
      <w:r w:rsidR="00A846ED" w:rsidRPr="00D1777E">
        <w:rPr>
          <w:rFonts w:asciiTheme="minorHAnsi" w:eastAsia="Calibri" w:hAnsiTheme="minorHAnsi" w:cs="Calibri"/>
          <w:sz w:val="24"/>
          <w:szCs w:val="24"/>
          <w:lang w:val="es-ES"/>
        </w:rPr>
        <w:t xml:space="preserve"> a</w:t>
      </w:r>
      <w:r w:rsidRPr="00D1777E">
        <w:rPr>
          <w:rFonts w:asciiTheme="minorHAnsi" w:eastAsia="Calibri" w:hAnsiTheme="minorHAnsi" w:cs="Calibri"/>
          <w:sz w:val="24"/>
          <w:szCs w:val="24"/>
          <w:lang w:val="es-ES"/>
        </w:rPr>
        <w:t>cceso a vídeos y videoconferencias en directo y/o pregrabadas</w:t>
      </w:r>
      <w:r w:rsidR="007F424F">
        <w:rPr>
          <w:rFonts w:asciiTheme="minorHAnsi" w:eastAsia="Calibri" w:hAnsiTheme="minorHAnsi" w:cs="Calibri"/>
          <w:sz w:val="24"/>
          <w:szCs w:val="24"/>
          <w:lang w:val="es-ES"/>
        </w:rPr>
        <w:t>. T</w:t>
      </w:r>
      <w:r w:rsidRPr="00D1777E">
        <w:rPr>
          <w:rFonts w:asciiTheme="minorHAnsi" w:eastAsia="Calibri" w:hAnsiTheme="minorHAnsi" w:cs="Calibri"/>
          <w:sz w:val="24"/>
          <w:szCs w:val="24"/>
          <w:lang w:val="es-ES"/>
        </w:rPr>
        <w:t>odo esto contando con el apoy</w:t>
      </w:r>
      <w:r w:rsidR="007F424F">
        <w:rPr>
          <w:rFonts w:asciiTheme="minorHAnsi" w:eastAsia="Calibri" w:hAnsiTheme="minorHAnsi" w:cs="Calibri"/>
          <w:sz w:val="24"/>
          <w:szCs w:val="24"/>
          <w:lang w:val="es-ES"/>
        </w:rPr>
        <w:t>o de nuestro equipo de formadore</w:t>
      </w:r>
      <w:r w:rsidRPr="00D1777E">
        <w:rPr>
          <w:rFonts w:asciiTheme="minorHAnsi" w:eastAsia="Calibri" w:hAnsiTheme="minorHAnsi" w:cs="Calibri"/>
          <w:sz w:val="24"/>
          <w:szCs w:val="24"/>
          <w:lang w:val="es-ES"/>
        </w:rPr>
        <w:t>s</w:t>
      </w:r>
      <w:r w:rsidR="007F424F">
        <w:rPr>
          <w:rFonts w:asciiTheme="minorHAnsi" w:eastAsia="Calibri" w:hAnsiTheme="minorHAnsi" w:cs="Calibri"/>
          <w:sz w:val="24"/>
          <w:szCs w:val="24"/>
          <w:lang w:val="es-ES"/>
        </w:rPr>
        <w:t>/a</w:t>
      </w:r>
      <w:r w:rsidR="00A846ED" w:rsidRPr="00D1777E">
        <w:rPr>
          <w:rFonts w:asciiTheme="minorHAnsi" w:eastAsia="Calibri" w:hAnsiTheme="minorHAnsi" w:cs="Calibri"/>
          <w:sz w:val="24"/>
          <w:szCs w:val="24"/>
          <w:lang w:val="es-ES"/>
        </w:rPr>
        <w:t>s</w:t>
      </w:r>
      <w:r w:rsidRPr="00D1777E">
        <w:rPr>
          <w:rFonts w:asciiTheme="minorHAnsi" w:eastAsia="Calibri" w:hAnsiTheme="minorHAnsi" w:cs="Calibri"/>
          <w:sz w:val="24"/>
          <w:szCs w:val="24"/>
          <w:lang w:val="es-ES"/>
        </w:rPr>
        <w:t xml:space="preserve"> y nuestro departamento informático.</w:t>
      </w:r>
    </w:p>
    <w:p w:rsidR="00C4625D" w:rsidRPr="00D1777E" w:rsidRDefault="00C4625D" w:rsidP="00672B79">
      <w:pPr>
        <w:spacing w:before="2" w:line="120" w:lineRule="exact"/>
        <w:ind w:left="284" w:right="90"/>
        <w:rPr>
          <w:rFonts w:asciiTheme="minorHAnsi" w:hAnsiTheme="minorHAnsi"/>
          <w:sz w:val="12"/>
          <w:szCs w:val="12"/>
          <w:lang w:val="es-ES"/>
        </w:rPr>
      </w:pPr>
    </w:p>
    <w:p w:rsidR="00C4625D" w:rsidRPr="00D1777E" w:rsidRDefault="00CD394F" w:rsidP="00672B79">
      <w:pPr>
        <w:spacing w:line="280" w:lineRule="exact"/>
        <w:ind w:left="284" w:right="90"/>
        <w:jc w:val="both"/>
        <w:rPr>
          <w:rFonts w:asciiTheme="minorHAnsi" w:eastAsia="Symbol" w:hAnsiTheme="minorHAnsi" w:cs="Symbol"/>
          <w:sz w:val="24"/>
          <w:szCs w:val="24"/>
          <w:lang w:val="es-ES"/>
        </w:rPr>
      </w:pPr>
      <w:r w:rsidRPr="00D1777E">
        <w:rPr>
          <w:rFonts w:asciiTheme="minorHAnsi" w:eastAsia="Calibri" w:hAnsiTheme="minorHAnsi" w:cs="Calibri"/>
          <w:b/>
          <w:sz w:val="24"/>
          <w:szCs w:val="24"/>
          <w:lang w:val="es-ES"/>
        </w:rPr>
        <w:t xml:space="preserve">Requisitos informáticos: </w:t>
      </w:r>
      <w:r w:rsidR="007F424F">
        <w:rPr>
          <w:rFonts w:asciiTheme="minorHAnsi" w:eastAsia="Calibri" w:hAnsiTheme="minorHAnsi" w:cs="Calibri"/>
          <w:sz w:val="24"/>
          <w:szCs w:val="24"/>
          <w:lang w:val="es-ES"/>
        </w:rPr>
        <w:t>El/la</w:t>
      </w:r>
      <w:r w:rsidRPr="00D1777E">
        <w:rPr>
          <w:rFonts w:asciiTheme="minorHAnsi" w:eastAsia="Calibri" w:hAnsiTheme="minorHAnsi" w:cs="Calibri"/>
          <w:sz w:val="24"/>
          <w:szCs w:val="24"/>
          <w:lang w:val="es-ES"/>
        </w:rPr>
        <w:t xml:space="preserve"> estudiante deberá disponer de una buena conexión a Internet y conocimientos básicos a nivel de usuario.</w:t>
      </w:r>
    </w:p>
    <w:p w:rsidR="00C4625D" w:rsidRPr="00D1777E" w:rsidRDefault="00C4625D" w:rsidP="00672B79">
      <w:pPr>
        <w:spacing w:before="6" w:line="120" w:lineRule="exact"/>
        <w:ind w:left="284" w:right="90"/>
        <w:rPr>
          <w:rFonts w:asciiTheme="minorHAnsi" w:hAnsiTheme="minorHAnsi"/>
          <w:sz w:val="12"/>
          <w:szCs w:val="12"/>
          <w:lang w:val="es-ES"/>
        </w:rPr>
      </w:pPr>
    </w:p>
    <w:p w:rsidR="00C4625D" w:rsidRPr="00D1777E" w:rsidRDefault="00CD394F" w:rsidP="00672B79">
      <w:pPr>
        <w:spacing w:line="280" w:lineRule="exact"/>
        <w:ind w:left="284" w:right="90"/>
        <w:jc w:val="both"/>
        <w:rPr>
          <w:rFonts w:asciiTheme="minorHAnsi" w:eastAsia="Symbol" w:hAnsiTheme="minorHAnsi" w:cs="Symbol"/>
          <w:sz w:val="24"/>
          <w:szCs w:val="24"/>
          <w:lang w:val="es-ES"/>
        </w:rPr>
      </w:pPr>
      <w:r w:rsidRPr="00D1777E">
        <w:rPr>
          <w:rFonts w:asciiTheme="minorHAnsi" w:eastAsia="Calibri" w:hAnsiTheme="minorHAnsi" w:cs="Calibri"/>
          <w:b/>
          <w:sz w:val="24"/>
          <w:szCs w:val="24"/>
          <w:lang w:val="es-ES"/>
        </w:rPr>
        <w:t xml:space="preserve">Entrega de material: </w:t>
      </w:r>
      <w:r w:rsidRPr="00D1777E">
        <w:rPr>
          <w:rFonts w:asciiTheme="minorHAnsi" w:eastAsia="Calibri" w:hAnsiTheme="minorHAnsi" w:cs="Calibri"/>
          <w:sz w:val="24"/>
          <w:szCs w:val="24"/>
          <w:lang w:val="es-ES"/>
        </w:rPr>
        <w:t xml:space="preserve">Se proporcionarán todos los materiales necesarios para el buen desarrollo </w:t>
      </w:r>
      <w:r w:rsidR="00F2217F" w:rsidRPr="00D1777E">
        <w:rPr>
          <w:rFonts w:asciiTheme="minorHAnsi" w:eastAsia="Calibri" w:hAnsiTheme="minorHAnsi" w:cs="Calibri"/>
          <w:sz w:val="24"/>
          <w:szCs w:val="24"/>
          <w:lang w:val="es-ES"/>
        </w:rPr>
        <w:t xml:space="preserve">                                      </w:t>
      </w:r>
      <w:r w:rsidR="00710FB1" w:rsidRPr="00D1777E">
        <w:rPr>
          <w:rFonts w:asciiTheme="minorHAnsi" w:eastAsia="Calibri" w:hAnsiTheme="minorHAnsi" w:cs="Calibri"/>
          <w:sz w:val="24"/>
          <w:szCs w:val="24"/>
          <w:lang w:val="es-ES"/>
        </w:rPr>
        <w:t xml:space="preserve">   </w:t>
      </w:r>
      <w:r w:rsidRPr="00D1777E">
        <w:rPr>
          <w:rFonts w:asciiTheme="minorHAnsi" w:eastAsia="Calibri" w:hAnsiTheme="minorHAnsi" w:cs="Calibri"/>
          <w:sz w:val="24"/>
          <w:szCs w:val="24"/>
          <w:lang w:val="es-ES"/>
        </w:rPr>
        <w:t>de la formación</w:t>
      </w:r>
      <w:r w:rsidR="00CA6F9A" w:rsidRPr="00D1777E">
        <w:rPr>
          <w:rFonts w:asciiTheme="minorHAnsi" w:eastAsia="Calibri" w:hAnsiTheme="minorHAnsi" w:cs="Calibri"/>
          <w:sz w:val="24"/>
          <w:szCs w:val="24"/>
          <w:lang w:val="es-ES"/>
        </w:rPr>
        <w:t>.</w:t>
      </w:r>
    </w:p>
    <w:p w:rsidR="00C4625D" w:rsidRPr="00D1777E" w:rsidRDefault="00C4625D" w:rsidP="00672B79">
      <w:pPr>
        <w:spacing w:before="5" w:line="120" w:lineRule="exact"/>
        <w:ind w:left="284" w:right="90"/>
        <w:rPr>
          <w:rFonts w:asciiTheme="minorHAnsi" w:hAnsiTheme="minorHAnsi"/>
          <w:sz w:val="12"/>
          <w:szCs w:val="12"/>
          <w:lang w:val="es-ES"/>
        </w:rPr>
      </w:pPr>
    </w:p>
    <w:p w:rsidR="00C4625D" w:rsidRPr="00D1777E" w:rsidRDefault="00CD394F" w:rsidP="00672B79">
      <w:pPr>
        <w:ind w:left="284" w:right="90"/>
        <w:jc w:val="both"/>
        <w:rPr>
          <w:rFonts w:asciiTheme="minorHAnsi" w:eastAsia="Calibri" w:hAnsiTheme="minorHAnsi" w:cs="Calibri"/>
          <w:sz w:val="24"/>
          <w:szCs w:val="24"/>
          <w:lang w:val="es-ES"/>
        </w:rPr>
      </w:pPr>
      <w:r w:rsidRPr="00D1777E">
        <w:rPr>
          <w:rFonts w:asciiTheme="minorHAnsi" w:eastAsia="Calibri" w:hAnsiTheme="minorHAnsi" w:cs="Calibri"/>
          <w:sz w:val="24"/>
          <w:szCs w:val="24"/>
          <w:lang w:val="es-ES"/>
        </w:rPr>
        <w:t xml:space="preserve">El día antes </w:t>
      </w:r>
      <w:r w:rsidR="007F424F">
        <w:rPr>
          <w:rFonts w:asciiTheme="minorHAnsi" w:eastAsia="Calibri" w:hAnsiTheme="minorHAnsi" w:cs="Calibri"/>
          <w:sz w:val="24"/>
          <w:szCs w:val="24"/>
          <w:lang w:val="es-ES"/>
        </w:rPr>
        <w:t>del inicio del taller virtual el/la</w:t>
      </w:r>
      <w:r w:rsidRPr="00D1777E">
        <w:rPr>
          <w:rFonts w:asciiTheme="minorHAnsi" w:eastAsia="Calibri" w:hAnsiTheme="minorHAnsi" w:cs="Calibri"/>
          <w:sz w:val="24"/>
          <w:szCs w:val="24"/>
          <w:lang w:val="es-ES"/>
        </w:rPr>
        <w:t xml:space="preserve"> estudiante recibirá un correo electrónico, con la información del calendario oficial del curso, nombre de usuario y clave de acceso, que permiten acceder al campus virtual y a una nueva cuenta de correo electrónico personal.</w:t>
      </w:r>
    </w:p>
    <w:p w:rsidR="00C4625D" w:rsidRPr="00D1777E" w:rsidRDefault="00C4625D" w:rsidP="00672B79">
      <w:pPr>
        <w:spacing w:before="1" w:line="100" w:lineRule="exact"/>
        <w:ind w:left="284" w:right="90"/>
        <w:rPr>
          <w:rFonts w:asciiTheme="minorHAnsi" w:hAnsiTheme="minorHAnsi"/>
          <w:sz w:val="10"/>
          <w:szCs w:val="10"/>
          <w:lang w:val="es-ES"/>
        </w:rPr>
      </w:pPr>
    </w:p>
    <w:p w:rsidR="00C4625D" w:rsidRPr="00D1777E" w:rsidRDefault="00CD394F" w:rsidP="00672B79">
      <w:pPr>
        <w:ind w:left="284" w:right="90"/>
        <w:jc w:val="center"/>
        <w:rPr>
          <w:rFonts w:asciiTheme="minorHAnsi" w:eastAsia="Calibri" w:hAnsiTheme="minorHAnsi" w:cs="Calibri"/>
          <w:sz w:val="28"/>
          <w:szCs w:val="28"/>
          <w:lang w:val="es-ES"/>
        </w:rPr>
      </w:pPr>
      <w:r w:rsidRPr="00D1777E">
        <w:rPr>
          <w:rFonts w:asciiTheme="minorHAnsi" w:eastAsia="Calibri" w:hAnsiTheme="minorHAnsi" w:cs="Calibri"/>
          <w:b/>
          <w:sz w:val="28"/>
          <w:szCs w:val="28"/>
          <w:lang w:val="es-ES"/>
        </w:rPr>
        <w:t>F</w:t>
      </w:r>
      <w:r w:rsidRPr="00D1777E">
        <w:rPr>
          <w:rFonts w:asciiTheme="minorHAnsi" w:eastAsia="Calibri" w:hAnsiTheme="minorHAnsi" w:cs="Calibri"/>
          <w:b/>
          <w:sz w:val="22"/>
          <w:szCs w:val="22"/>
          <w:lang w:val="es-ES"/>
        </w:rPr>
        <w:t>ECHAS DE INICIO</w:t>
      </w:r>
      <w:r w:rsidRPr="00D1777E">
        <w:rPr>
          <w:rFonts w:asciiTheme="minorHAnsi" w:eastAsia="Calibri" w:hAnsiTheme="minorHAnsi" w:cs="Calibri"/>
          <w:b/>
          <w:sz w:val="28"/>
          <w:szCs w:val="28"/>
          <w:lang w:val="es-ES"/>
        </w:rPr>
        <w:t>:</w:t>
      </w:r>
    </w:p>
    <w:p w:rsidR="00C4625D" w:rsidRPr="00721A29" w:rsidRDefault="00CD394F" w:rsidP="00721A29">
      <w:pPr>
        <w:pStyle w:val="ListParagraph"/>
        <w:numPr>
          <w:ilvl w:val="0"/>
          <w:numId w:val="33"/>
        </w:numPr>
        <w:spacing w:before="97"/>
        <w:ind w:right="90"/>
        <w:rPr>
          <w:rFonts w:asciiTheme="minorHAnsi" w:hAnsiTheme="minorHAnsi"/>
          <w:sz w:val="10"/>
          <w:szCs w:val="10"/>
          <w:lang w:val="es-ES"/>
        </w:rPr>
      </w:pPr>
      <w:r w:rsidRPr="00721A29">
        <w:rPr>
          <w:rFonts w:asciiTheme="minorHAnsi" w:eastAsia="Calibri" w:hAnsiTheme="minorHAnsi" w:cs="Calibri"/>
          <w:sz w:val="24"/>
          <w:szCs w:val="24"/>
          <w:lang w:val="es-ES"/>
        </w:rPr>
        <w:t>Taller virtu</w:t>
      </w:r>
      <w:r w:rsidR="009B5101" w:rsidRPr="00721A29">
        <w:rPr>
          <w:rFonts w:asciiTheme="minorHAnsi" w:eastAsia="Calibri" w:hAnsiTheme="minorHAnsi" w:cs="Calibri"/>
          <w:sz w:val="24"/>
          <w:szCs w:val="24"/>
          <w:lang w:val="es-ES"/>
        </w:rPr>
        <w:t xml:space="preserve">al: Lunes </w:t>
      </w:r>
      <w:r w:rsidRPr="00721A29">
        <w:rPr>
          <w:rFonts w:asciiTheme="minorHAnsi" w:eastAsia="Calibri" w:hAnsiTheme="minorHAnsi" w:cs="Calibri"/>
          <w:sz w:val="24"/>
          <w:szCs w:val="24"/>
          <w:lang w:val="es-ES"/>
        </w:rPr>
        <w:t>1</w:t>
      </w:r>
      <w:r w:rsidR="009B5101" w:rsidRPr="00721A29">
        <w:rPr>
          <w:rFonts w:asciiTheme="minorHAnsi" w:eastAsia="Calibri" w:hAnsiTheme="minorHAnsi" w:cs="Calibri"/>
          <w:sz w:val="24"/>
          <w:szCs w:val="24"/>
          <w:lang w:val="es-ES"/>
        </w:rPr>
        <w:t>3</w:t>
      </w:r>
      <w:r w:rsidRPr="00721A29">
        <w:rPr>
          <w:rFonts w:asciiTheme="minorHAnsi" w:eastAsia="Calibri" w:hAnsiTheme="minorHAnsi" w:cs="Calibri"/>
          <w:sz w:val="24"/>
          <w:szCs w:val="24"/>
          <w:lang w:val="es-ES"/>
        </w:rPr>
        <w:t xml:space="preserve"> de </w:t>
      </w:r>
      <w:r w:rsidR="009B5101" w:rsidRPr="00721A29">
        <w:rPr>
          <w:rFonts w:asciiTheme="minorHAnsi" w:eastAsia="Calibri" w:hAnsiTheme="minorHAnsi" w:cs="Calibri"/>
          <w:sz w:val="24"/>
          <w:szCs w:val="24"/>
          <w:lang w:val="es-ES"/>
        </w:rPr>
        <w:t>febrero</w:t>
      </w:r>
      <w:r w:rsidRPr="00721A29">
        <w:rPr>
          <w:rFonts w:asciiTheme="minorHAnsi" w:eastAsia="Calibri" w:hAnsiTheme="minorHAnsi" w:cs="Calibri"/>
          <w:sz w:val="24"/>
          <w:szCs w:val="24"/>
          <w:lang w:val="es-ES"/>
        </w:rPr>
        <w:t xml:space="preserve"> del 201</w:t>
      </w:r>
      <w:r w:rsidR="00554DED" w:rsidRPr="00721A29">
        <w:rPr>
          <w:rFonts w:asciiTheme="minorHAnsi" w:eastAsia="Calibri" w:hAnsiTheme="minorHAnsi" w:cs="Calibri"/>
          <w:sz w:val="24"/>
          <w:szCs w:val="24"/>
          <w:lang w:val="es-ES"/>
        </w:rPr>
        <w:t>7</w:t>
      </w:r>
      <w:r w:rsidR="00355BD0" w:rsidRPr="00721A29">
        <w:rPr>
          <w:rFonts w:asciiTheme="minorHAnsi" w:eastAsia="Calibri" w:hAnsiTheme="minorHAnsi" w:cs="Calibri"/>
          <w:sz w:val="24"/>
          <w:szCs w:val="24"/>
          <w:lang w:val="es-ES"/>
        </w:rPr>
        <w:t>,</w:t>
      </w:r>
      <w:r w:rsidR="00602505" w:rsidRPr="00721A29">
        <w:rPr>
          <w:rFonts w:asciiTheme="minorHAnsi" w:eastAsia="Calibri" w:hAnsiTheme="minorHAnsi" w:cs="Calibri"/>
          <w:sz w:val="24"/>
          <w:szCs w:val="24"/>
          <w:lang w:val="es-ES"/>
        </w:rPr>
        <w:t xml:space="preserve"> s</w:t>
      </w:r>
      <w:r w:rsidRPr="00721A29">
        <w:rPr>
          <w:rFonts w:asciiTheme="minorHAnsi" w:eastAsia="Calibri" w:hAnsiTheme="minorHAnsi" w:cs="Calibri"/>
          <w:sz w:val="24"/>
          <w:szCs w:val="24"/>
          <w:lang w:val="es-ES"/>
        </w:rPr>
        <w:t>e mostrará el uso del campus</w:t>
      </w:r>
      <w:r w:rsidR="00554DED" w:rsidRPr="00721A29">
        <w:rPr>
          <w:rFonts w:asciiTheme="minorHAnsi" w:eastAsia="Calibri" w:hAnsiTheme="minorHAnsi" w:cs="Calibri"/>
          <w:sz w:val="24"/>
          <w:szCs w:val="24"/>
          <w:lang w:val="es-ES"/>
        </w:rPr>
        <w:t xml:space="preserve"> </w:t>
      </w:r>
      <w:r w:rsidRPr="00721A29">
        <w:rPr>
          <w:rFonts w:asciiTheme="minorHAnsi" w:eastAsia="Calibri" w:hAnsiTheme="minorHAnsi" w:cs="Calibri"/>
          <w:sz w:val="24"/>
          <w:szCs w:val="24"/>
          <w:lang w:val="es-ES"/>
        </w:rPr>
        <w:t>virtual</w:t>
      </w:r>
      <w:r w:rsidR="00A846ED" w:rsidRPr="00721A29">
        <w:rPr>
          <w:rFonts w:asciiTheme="minorHAnsi" w:eastAsia="Calibri" w:hAnsiTheme="minorHAnsi" w:cs="Calibri"/>
          <w:sz w:val="24"/>
          <w:szCs w:val="24"/>
          <w:lang w:val="es-ES"/>
        </w:rPr>
        <w:t>.</w:t>
      </w:r>
    </w:p>
    <w:p w:rsidR="00C4625D" w:rsidRPr="00721A29" w:rsidRDefault="00DB4585" w:rsidP="00721A29">
      <w:pPr>
        <w:pStyle w:val="ListParagraph"/>
        <w:numPr>
          <w:ilvl w:val="0"/>
          <w:numId w:val="33"/>
        </w:numPr>
        <w:spacing w:line="300" w:lineRule="exact"/>
        <w:ind w:right="90"/>
        <w:rPr>
          <w:rFonts w:asciiTheme="minorHAnsi" w:eastAsia="Calibri" w:hAnsiTheme="minorHAnsi" w:cs="Calibri"/>
          <w:sz w:val="24"/>
          <w:szCs w:val="24"/>
          <w:lang w:val="es-ES"/>
        </w:rPr>
      </w:pPr>
      <w:r w:rsidRPr="00721A29">
        <w:rPr>
          <w:rFonts w:asciiTheme="minorHAnsi" w:hAnsiTheme="minorHAnsi" w:cstheme="minorHAnsi"/>
          <w:sz w:val="24"/>
          <w:szCs w:val="24"/>
          <w:lang w:val="es-ES"/>
        </w:rPr>
        <w:t>Inicio de la</w:t>
      </w:r>
      <w:r w:rsidRPr="00721A29">
        <w:rPr>
          <w:rFonts w:asciiTheme="minorHAnsi" w:hAnsiTheme="minorHAnsi"/>
          <w:sz w:val="24"/>
          <w:szCs w:val="24"/>
          <w:lang w:val="es-ES"/>
        </w:rPr>
        <w:t xml:space="preserve"> </w:t>
      </w:r>
      <w:r w:rsidR="00CD394F" w:rsidRPr="00721A29">
        <w:rPr>
          <w:rFonts w:asciiTheme="minorHAnsi" w:eastAsia="Calibri" w:hAnsiTheme="minorHAnsi" w:cs="Calibri"/>
          <w:sz w:val="24"/>
          <w:szCs w:val="24"/>
          <w:lang w:val="es-ES"/>
        </w:rPr>
        <w:t>Formac</w:t>
      </w:r>
      <w:r w:rsidR="00554DED" w:rsidRPr="00721A29">
        <w:rPr>
          <w:rFonts w:asciiTheme="minorHAnsi" w:eastAsia="Calibri" w:hAnsiTheme="minorHAnsi" w:cs="Calibri"/>
          <w:sz w:val="24"/>
          <w:szCs w:val="24"/>
          <w:lang w:val="es-ES"/>
        </w:rPr>
        <w:t>ión:</w:t>
      </w:r>
      <w:r w:rsidR="009B5101" w:rsidRPr="00721A29">
        <w:rPr>
          <w:rFonts w:asciiTheme="minorHAnsi" w:eastAsia="Calibri" w:hAnsiTheme="minorHAnsi" w:cs="Calibri"/>
          <w:sz w:val="24"/>
          <w:szCs w:val="24"/>
          <w:lang w:val="es-ES"/>
        </w:rPr>
        <w:t xml:space="preserve"> </w:t>
      </w:r>
      <w:r w:rsidR="00554DED" w:rsidRPr="00721A29">
        <w:rPr>
          <w:rFonts w:asciiTheme="minorHAnsi" w:eastAsia="Calibri" w:hAnsiTheme="minorHAnsi" w:cs="Calibri"/>
          <w:sz w:val="24"/>
          <w:szCs w:val="24"/>
          <w:lang w:val="es-ES"/>
        </w:rPr>
        <w:t xml:space="preserve">Lunes </w:t>
      </w:r>
      <w:r w:rsidR="00CD394F" w:rsidRPr="00721A29">
        <w:rPr>
          <w:rFonts w:asciiTheme="minorHAnsi" w:eastAsia="Calibri" w:hAnsiTheme="minorHAnsi" w:cs="Calibri"/>
          <w:sz w:val="24"/>
          <w:szCs w:val="24"/>
          <w:lang w:val="es-ES"/>
        </w:rPr>
        <w:t>2</w:t>
      </w:r>
      <w:r w:rsidR="00554DED" w:rsidRPr="00721A29">
        <w:rPr>
          <w:rFonts w:asciiTheme="minorHAnsi" w:eastAsia="Calibri" w:hAnsiTheme="minorHAnsi" w:cs="Calibri"/>
          <w:sz w:val="24"/>
          <w:szCs w:val="24"/>
          <w:lang w:val="es-ES"/>
        </w:rPr>
        <w:t>0</w:t>
      </w:r>
      <w:r w:rsidR="00CD394F" w:rsidRPr="00721A29">
        <w:rPr>
          <w:rFonts w:asciiTheme="minorHAnsi" w:eastAsia="Calibri" w:hAnsiTheme="minorHAnsi" w:cs="Calibri"/>
          <w:sz w:val="24"/>
          <w:szCs w:val="24"/>
          <w:lang w:val="es-ES"/>
        </w:rPr>
        <w:t xml:space="preserve"> de </w:t>
      </w:r>
      <w:r w:rsidR="00554DED" w:rsidRPr="00721A29">
        <w:rPr>
          <w:rFonts w:asciiTheme="minorHAnsi" w:eastAsia="Calibri" w:hAnsiTheme="minorHAnsi" w:cs="Calibri"/>
          <w:sz w:val="24"/>
          <w:szCs w:val="24"/>
          <w:lang w:val="es-ES"/>
        </w:rPr>
        <w:t>febrero</w:t>
      </w:r>
      <w:r w:rsidR="00CD394F" w:rsidRPr="00721A29">
        <w:rPr>
          <w:rFonts w:asciiTheme="minorHAnsi" w:eastAsia="Calibri" w:hAnsiTheme="minorHAnsi" w:cs="Calibri"/>
          <w:sz w:val="24"/>
          <w:szCs w:val="24"/>
          <w:lang w:val="es-ES"/>
        </w:rPr>
        <w:t xml:space="preserve"> del 201</w:t>
      </w:r>
      <w:r w:rsidRPr="00721A29">
        <w:rPr>
          <w:rFonts w:asciiTheme="minorHAnsi" w:eastAsia="Calibri" w:hAnsiTheme="minorHAnsi" w:cs="Calibri"/>
          <w:sz w:val="24"/>
          <w:szCs w:val="24"/>
          <w:lang w:val="es-ES"/>
        </w:rPr>
        <w:t>7</w:t>
      </w:r>
      <w:r w:rsidR="00A846ED" w:rsidRPr="00721A29">
        <w:rPr>
          <w:rFonts w:asciiTheme="minorHAnsi" w:eastAsia="Calibri" w:hAnsiTheme="minorHAnsi" w:cs="Calibri"/>
          <w:sz w:val="24"/>
          <w:szCs w:val="24"/>
          <w:lang w:val="es-ES"/>
        </w:rPr>
        <w:t>.</w:t>
      </w:r>
    </w:p>
    <w:p w:rsidR="00C4625D" w:rsidRPr="00721A29" w:rsidRDefault="00DB4585" w:rsidP="00721A29">
      <w:pPr>
        <w:pStyle w:val="ListParagraph"/>
        <w:numPr>
          <w:ilvl w:val="0"/>
          <w:numId w:val="33"/>
        </w:numPr>
        <w:spacing w:line="300" w:lineRule="exact"/>
        <w:ind w:right="90"/>
        <w:rPr>
          <w:rFonts w:asciiTheme="minorHAnsi" w:hAnsiTheme="minorHAnsi"/>
          <w:lang w:val="es-ES"/>
        </w:rPr>
      </w:pPr>
      <w:r w:rsidRPr="00721A29">
        <w:rPr>
          <w:rFonts w:asciiTheme="minorHAnsi" w:hAnsiTheme="minorHAnsi" w:cstheme="minorHAnsi"/>
          <w:sz w:val="24"/>
          <w:szCs w:val="24"/>
          <w:lang w:val="es-ES"/>
        </w:rPr>
        <w:t>Final de la</w:t>
      </w:r>
      <w:r w:rsidRPr="00721A29">
        <w:rPr>
          <w:rFonts w:asciiTheme="minorHAnsi" w:hAnsiTheme="minorHAnsi"/>
          <w:sz w:val="24"/>
          <w:szCs w:val="24"/>
          <w:lang w:val="es-ES"/>
        </w:rPr>
        <w:t xml:space="preserve"> </w:t>
      </w:r>
      <w:r w:rsidRPr="00721A29">
        <w:rPr>
          <w:rFonts w:asciiTheme="minorHAnsi" w:eastAsia="Calibri" w:hAnsiTheme="minorHAnsi" w:cs="Calibri"/>
          <w:sz w:val="24"/>
          <w:szCs w:val="24"/>
          <w:lang w:val="es-ES"/>
        </w:rPr>
        <w:t>Formación: Miércoles 31 de mayo del 2017</w:t>
      </w:r>
      <w:r w:rsidR="00A846ED" w:rsidRPr="00721A29">
        <w:rPr>
          <w:rFonts w:asciiTheme="minorHAnsi" w:eastAsia="Calibri" w:hAnsiTheme="minorHAnsi" w:cs="Calibri"/>
          <w:sz w:val="24"/>
          <w:szCs w:val="24"/>
          <w:lang w:val="es-ES"/>
        </w:rPr>
        <w:t>.</w:t>
      </w:r>
    </w:p>
    <w:p w:rsidR="00C4625D" w:rsidRPr="00D1777E" w:rsidRDefault="00D55034" w:rsidP="00672B79">
      <w:pPr>
        <w:ind w:left="284" w:right="90"/>
        <w:jc w:val="center"/>
        <w:rPr>
          <w:rFonts w:asciiTheme="minorHAnsi" w:hAnsiTheme="minorHAnsi"/>
        </w:rPr>
      </w:pPr>
      <w:r w:rsidRPr="00D1777E">
        <w:rPr>
          <w:rFonts w:asciiTheme="minorHAnsi" w:hAnsiTheme="minorHAnsi"/>
          <w:noProof/>
          <w:lang w:val="es-ES" w:eastAsia="es-ES"/>
        </w:rPr>
        <w:drawing>
          <wp:inline distT="0" distB="0" distL="0" distR="0">
            <wp:extent cx="3101340" cy="31910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8460" cy="3208684"/>
                    </a:xfrm>
                    <a:prstGeom prst="rect">
                      <a:avLst/>
                    </a:prstGeom>
                  </pic:spPr>
                </pic:pic>
              </a:graphicData>
            </a:graphic>
          </wp:inline>
        </w:drawing>
      </w:r>
    </w:p>
    <w:p w:rsidR="00CD394F" w:rsidRPr="00D1777E" w:rsidRDefault="00CD394F" w:rsidP="00672B79">
      <w:pPr>
        <w:ind w:left="284" w:right="90"/>
        <w:rPr>
          <w:rFonts w:asciiTheme="minorHAnsi" w:hAnsiTheme="minorHAnsi"/>
        </w:rPr>
      </w:pPr>
    </w:p>
    <w:p w:rsidR="00CD394F" w:rsidRPr="00D1777E" w:rsidRDefault="00CD394F" w:rsidP="00672B79">
      <w:pPr>
        <w:ind w:left="284" w:right="90"/>
        <w:rPr>
          <w:rFonts w:asciiTheme="minorHAnsi" w:hAnsiTheme="minorHAnsi"/>
        </w:rPr>
      </w:pPr>
    </w:p>
    <w:p w:rsidR="009B5101" w:rsidRPr="00D1777E" w:rsidRDefault="009B5101" w:rsidP="00672B79">
      <w:pPr>
        <w:ind w:left="284" w:right="90"/>
        <w:rPr>
          <w:rFonts w:asciiTheme="minorHAnsi" w:hAnsiTheme="minorHAnsi"/>
        </w:rPr>
      </w:pPr>
    </w:p>
    <w:p w:rsidR="00D55034" w:rsidRPr="00D1777E" w:rsidRDefault="00D55034" w:rsidP="00672B79">
      <w:pPr>
        <w:ind w:left="284" w:right="90"/>
        <w:rPr>
          <w:rFonts w:asciiTheme="minorHAnsi" w:hAnsiTheme="minorHAnsi"/>
        </w:rPr>
      </w:pPr>
    </w:p>
    <w:p w:rsidR="00D55034" w:rsidRPr="00D1777E" w:rsidRDefault="00D55034" w:rsidP="00672B79">
      <w:pPr>
        <w:ind w:left="284" w:right="90"/>
        <w:rPr>
          <w:rFonts w:asciiTheme="minorHAnsi" w:hAnsiTheme="minorHAnsi"/>
        </w:rPr>
      </w:pPr>
    </w:p>
    <w:p w:rsidR="00C4625D" w:rsidRPr="00D1777E" w:rsidRDefault="00C4625D" w:rsidP="007F424F">
      <w:pPr>
        <w:spacing w:line="200" w:lineRule="exact"/>
        <w:ind w:right="90"/>
        <w:rPr>
          <w:rFonts w:asciiTheme="minorHAnsi" w:hAnsiTheme="minorHAnsi"/>
        </w:rPr>
      </w:pPr>
    </w:p>
    <w:p w:rsidR="00C4625D" w:rsidRPr="009C4C8A" w:rsidRDefault="00CD394F" w:rsidP="00672B79">
      <w:pPr>
        <w:spacing w:before="16"/>
        <w:ind w:left="284" w:right="90"/>
        <w:jc w:val="center"/>
        <w:rPr>
          <w:rFonts w:asciiTheme="minorHAnsi" w:eastAsia="Calibri" w:hAnsiTheme="minorHAnsi" w:cs="Calibri"/>
          <w:b/>
          <w:sz w:val="28"/>
          <w:szCs w:val="22"/>
          <w:lang w:val="es-ES"/>
        </w:rPr>
      </w:pPr>
      <w:r w:rsidRPr="009C4C8A">
        <w:rPr>
          <w:rFonts w:asciiTheme="minorHAnsi" w:eastAsia="Calibri" w:hAnsiTheme="minorHAnsi" w:cs="Calibri"/>
          <w:b/>
          <w:sz w:val="28"/>
          <w:szCs w:val="22"/>
          <w:lang w:val="es-ES"/>
        </w:rPr>
        <w:t>PROCESO DE MATRICULACIÓN</w:t>
      </w:r>
    </w:p>
    <w:p w:rsidR="005A70BC" w:rsidRPr="009C4C8A" w:rsidRDefault="005A70BC" w:rsidP="00672B79">
      <w:pPr>
        <w:spacing w:before="16"/>
        <w:ind w:left="284" w:right="90"/>
        <w:jc w:val="center"/>
        <w:rPr>
          <w:rFonts w:asciiTheme="minorHAnsi" w:eastAsia="Calibri" w:hAnsiTheme="minorHAnsi" w:cs="Calibri"/>
          <w:b/>
          <w:sz w:val="28"/>
          <w:szCs w:val="22"/>
          <w:lang w:val="es-ES"/>
        </w:rPr>
      </w:pPr>
    </w:p>
    <w:p w:rsidR="005A70BC" w:rsidRPr="00D1777E" w:rsidRDefault="005A70BC" w:rsidP="00672B79">
      <w:pPr>
        <w:spacing w:before="16"/>
        <w:ind w:left="284" w:right="90"/>
        <w:jc w:val="center"/>
        <w:rPr>
          <w:rFonts w:asciiTheme="minorHAnsi" w:eastAsia="Calibri" w:hAnsiTheme="minorHAnsi" w:cs="Calibri"/>
          <w:sz w:val="22"/>
          <w:szCs w:val="22"/>
          <w:lang w:val="es-ES"/>
        </w:rPr>
      </w:pPr>
    </w:p>
    <w:p w:rsidR="00C4625D" w:rsidRPr="00721A29" w:rsidRDefault="00CD394F" w:rsidP="002A167A">
      <w:pPr>
        <w:pStyle w:val="ListParagraph"/>
        <w:numPr>
          <w:ilvl w:val="0"/>
          <w:numId w:val="34"/>
        </w:numPr>
        <w:spacing w:line="276" w:lineRule="auto"/>
        <w:ind w:left="851" w:right="90"/>
        <w:jc w:val="both"/>
        <w:rPr>
          <w:rFonts w:asciiTheme="minorHAnsi" w:eastAsia="Symbol" w:hAnsiTheme="minorHAnsi" w:cs="Symbol"/>
          <w:sz w:val="28"/>
          <w:szCs w:val="28"/>
          <w:lang w:val="es-ES"/>
        </w:rPr>
      </w:pPr>
      <w:r w:rsidRPr="00721A29">
        <w:rPr>
          <w:rFonts w:asciiTheme="minorHAnsi" w:eastAsia="Calibri" w:hAnsiTheme="minorHAnsi" w:cs="Calibri"/>
          <w:sz w:val="24"/>
          <w:szCs w:val="24"/>
          <w:lang w:val="es-ES"/>
        </w:rPr>
        <w:t xml:space="preserve">La solicitud de matrícula puede realizarse llamando al 972 54 89 24|638 64 </w:t>
      </w:r>
      <w:r w:rsidR="00721A29">
        <w:rPr>
          <w:rFonts w:asciiTheme="minorHAnsi" w:eastAsia="Calibri" w:hAnsiTheme="minorHAnsi" w:cs="Calibri"/>
          <w:sz w:val="24"/>
          <w:szCs w:val="24"/>
          <w:lang w:val="es-ES"/>
        </w:rPr>
        <w:t xml:space="preserve">56 62 o bien enviando un correo a </w:t>
      </w:r>
      <w:hyperlink r:id="rId13" w:history="1">
        <w:r w:rsidR="00721A29" w:rsidRPr="00B2180D">
          <w:rPr>
            <w:rStyle w:val="Hyperlink"/>
            <w:rFonts w:asciiTheme="minorHAnsi" w:eastAsia="Calibri" w:hAnsiTheme="minorHAnsi" w:cs="Calibri"/>
            <w:sz w:val="24"/>
            <w:szCs w:val="24"/>
            <w:lang w:val="es-ES"/>
          </w:rPr>
          <w:t>info@montessorispace.com</w:t>
        </w:r>
      </w:hyperlink>
      <w:r w:rsidR="00721A29">
        <w:rPr>
          <w:rFonts w:asciiTheme="minorHAnsi" w:eastAsia="Calibri" w:hAnsiTheme="minorHAnsi" w:cs="Calibri"/>
          <w:sz w:val="24"/>
          <w:szCs w:val="24"/>
          <w:lang w:val="es-ES"/>
        </w:rPr>
        <w:t xml:space="preserve"> .</w:t>
      </w:r>
    </w:p>
    <w:p w:rsidR="00C4625D" w:rsidRPr="00721A29" w:rsidRDefault="00CD394F" w:rsidP="002A167A">
      <w:pPr>
        <w:pStyle w:val="ListParagraph"/>
        <w:numPr>
          <w:ilvl w:val="0"/>
          <w:numId w:val="34"/>
        </w:numPr>
        <w:spacing w:line="276" w:lineRule="auto"/>
        <w:ind w:left="851" w:right="90"/>
        <w:rPr>
          <w:rFonts w:asciiTheme="minorHAnsi" w:eastAsia="Symbol" w:hAnsiTheme="minorHAnsi" w:cs="Symbol"/>
          <w:sz w:val="24"/>
          <w:szCs w:val="24"/>
          <w:lang w:val="es-ES"/>
        </w:rPr>
      </w:pPr>
      <w:r w:rsidRPr="00721A29">
        <w:rPr>
          <w:rFonts w:asciiTheme="minorHAnsi" w:eastAsia="Calibri" w:hAnsiTheme="minorHAnsi" w:cs="Calibri"/>
          <w:sz w:val="24"/>
          <w:szCs w:val="24"/>
          <w:lang w:val="es-ES"/>
        </w:rPr>
        <w:t>Una vez comunicado el deseo de matriculación a nuestro departamento, el centro procederá a realizar el bloqueo de una plaza temporalmente a nombre del interesado.</w:t>
      </w:r>
    </w:p>
    <w:p w:rsidR="00F8008E" w:rsidRPr="00721A29" w:rsidRDefault="00CD394F" w:rsidP="002A167A">
      <w:pPr>
        <w:pStyle w:val="ListParagraph"/>
        <w:numPr>
          <w:ilvl w:val="0"/>
          <w:numId w:val="34"/>
        </w:numPr>
        <w:tabs>
          <w:tab w:val="left" w:pos="520"/>
        </w:tabs>
        <w:spacing w:line="276" w:lineRule="auto"/>
        <w:ind w:left="851" w:right="90"/>
        <w:jc w:val="both"/>
        <w:rPr>
          <w:rFonts w:asciiTheme="minorHAnsi" w:eastAsia="Symbol" w:hAnsiTheme="minorHAnsi" w:cs="Symbol"/>
          <w:sz w:val="24"/>
          <w:szCs w:val="24"/>
          <w:lang w:val="es-ES"/>
        </w:rPr>
      </w:pPr>
      <w:r w:rsidRPr="00721A29">
        <w:rPr>
          <w:rFonts w:asciiTheme="minorHAnsi" w:eastAsia="Calibri" w:hAnsiTheme="minorHAnsi" w:cs="Calibri"/>
          <w:sz w:val="24"/>
          <w:szCs w:val="24"/>
          <w:lang w:val="es-ES"/>
        </w:rPr>
        <w:t>La reserva de una plaza tiene una validez de 7 días, periodo durante el cual el/la alumno/a deberá concluir los trámites de mat</w:t>
      </w:r>
      <w:r w:rsidR="00A846ED" w:rsidRPr="00721A29">
        <w:rPr>
          <w:rFonts w:asciiTheme="minorHAnsi" w:eastAsia="Calibri" w:hAnsiTheme="minorHAnsi" w:cs="Calibri"/>
          <w:sz w:val="24"/>
          <w:szCs w:val="24"/>
          <w:lang w:val="es-ES"/>
        </w:rPr>
        <w:t>riculación, los cuales incluyen:</w:t>
      </w:r>
      <w:r w:rsidRPr="00721A29">
        <w:rPr>
          <w:rFonts w:asciiTheme="minorHAnsi" w:eastAsia="Calibri" w:hAnsiTheme="minorHAnsi" w:cs="Calibri"/>
          <w:sz w:val="24"/>
          <w:szCs w:val="24"/>
          <w:lang w:val="es-ES"/>
        </w:rPr>
        <w:t xml:space="preserve"> devolución de los formularios de inscripción y formalización del pago de la matrícula.</w:t>
      </w:r>
    </w:p>
    <w:p w:rsidR="00F8008E" w:rsidRPr="00721A29" w:rsidRDefault="00F8008E" w:rsidP="002A167A">
      <w:pPr>
        <w:pStyle w:val="ListParagraph"/>
        <w:numPr>
          <w:ilvl w:val="0"/>
          <w:numId w:val="34"/>
        </w:numPr>
        <w:tabs>
          <w:tab w:val="left" w:pos="520"/>
        </w:tabs>
        <w:spacing w:line="276" w:lineRule="auto"/>
        <w:ind w:left="851" w:right="90"/>
        <w:jc w:val="both"/>
        <w:rPr>
          <w:rFonts w:asciiTheme="minorHAnsi" w:eastAsia="Symbol" w:hAnsiTheme="minorHAnsi" w:cs="Symbol"/>
          <w:sz w:val="24"/>
          <w:szCs w:val="24"/>
          <w:lang w:val="es-ES"/>
        </w:rPr>
      </w:pPr>
      <w:r w:rsidRPr="00721A29">
        <w:rPr>
          <w:rFonts w:asciiTheme="minorHAnsi" w:eastAsia="Calibri" w:hAnsiTheme="minorHAnsi" w:cs="Calibri"/>
          <w:sz w:val="24"/>
          <w:szCs w:val="24"/>
          <w:lang w:val="es-ES"/>
        </w:rPr>
        <w:t>Las solicit</w:t>
      </w:r>
      <w:r w:rsidR="007F424F">
        <w:rPr>
          <w:rFonts w:asciiTheme="minorHAnsi" w:eastAsia="Calibri" w:hAnsiTheme="minorHAnsi" w:cs="Calibri"/>
          <w:sz w:val="24"/>
          <w:szCs w:val="24"/>
          <w:lang w:val="es-ES"/>
        </w:rPr>
        <w:t>udes se procesarán por estricto</w:t>
      </w:r>
      <w:r w:rsidR="00A846ED" w:rsidRPr="00721A29">
        <w:rPr>
          <w:rFonts w:asciiTheme="minorHAnsi" w:eastAsia="Calibri" w:hAnsiTheme="minorHAnsi" w:cs="Calibri"/>
          <w:sz w:val="24"/>
          <w:szCs w:val="24"/>
          <w:lang w:val="es-ES"/>
        </w:rPr>
        <w:t xml:space="preserve"> </w:t>
      </w:r>
      <w:r w:rsidRPr="00721A29">
        <w:rPr>
          <w:rFonts w:asciiTheme="minorHAnsi" w:eastAsia="Calibri" w:hAnsiTheme="minorHAnsi" w:cs="Calibri"/>
          <w:sz w:val="24"/>
          <w:szCs w:val="24"/>
          <w:lang w:val="es-ES"/>
        </w:rPr>
        <w:t>orden de recepción.</w:t>
      </w:r>
    </w:p>
    <w:p w:rsidR="00F8008E" w:rsidRPr="00721A29" w:rsidRDefault="00F8008E" w:rsidP="002A167A">
      <w:pPr>
        <w:pStyle w:val="ListParagraph"/>
        <w:numPr>
          <w:ilvl w:val="0"/>
          <w:numId w:val="34"/>
        </w:numPr>
        <w:tabs>
          <w:tab w:val="left" w:pos="349"/>
        </w:tabs>
        <w:spacing w:line="276" w:lineRule="auto"/>
        <w:ind w:left="851" w:right="90"/>
        <w:jc w:val="both"/>
        <w:rPr>
          <w:rFonts w:asciiTheme="minorHAnsi" w:eastAsia="Symbol" w:hAnsiTheme="minorHAnsi" w:cs="Symbol"/>
          <w:sz w:val="24"/>
          <w:szCs w:val="24"/>
          <w:lang w:val="es-ES"/>
        </w:rPr>
      </w:pPr>
      <w:r w:rsidRPr="00721A29">
        <w:rPr>
          <w:rFonts w:asciiTheme="minorHAnsi" w:eastAsia="Calibri" w:hAnsiTheme="minorHAnsi" w:cs="Calibri"/>
          <w:sz w:val="24"/>
          <w:szCs w:val="24"/>
          <w:lang w:val="es-ES"/>
        </w:rPr>
        <w:t>Finalizado el plazo de 7 días sin haber formalizado los trámites de matriculación, no habiendo recibido notificación previa por parte del interesado, el centro dará por cancelada la solicitud de inscripción, procediendo a la liberación automática de la plaza reservada anteriormente.</w:t>
      </w:r>
    </w:p>
    <w:p w:rsidR="00C4625D" w:rsidRPr="00D1777E" w:rsidRDefault="00C4625D" w:rsidP="00672B79">
      <w:pPr>
        <w:spacing w:before="6" w:line="100" w:lineRule="exact"/>
        <w:ind w:left="284" w:right="90"/>
        <w:rPr>
          <w:rFonts w:asciiTheme="minorHAnsi" w:hAnsiTheme="minorHAnsi"/>
          <w:sz w:val="10"/>
          <w:szCs w:val="10"/>
          <w:lang w:val="es-ES"/>
        </w:rPr>
      </w:pPr>
    </w:p>
    <w:p w:rsidR="00C4625D" w:rsidRPr="00D1777E" w:rsidRDefault="00C4625D" w:rsidP="00672B79">
      <w:pPr>
        <w:spacing w:before="8" w:line="120" w:lineRule="exact"/>
        <w:ind w:left="284" w:right="90"/>
        <w:rPr>
          <w:rFonts w:asciiTheme="minorHAnsi" w:hAnsiTheme="minorHAnsi"/>
          <w:sz w:val="13"/>
          <w:szCs w:val="13"/>
          <w:lang w:val="es-ES"/>
        </w:rPr>
      </w:pPr>
    </w:p>
    <w:p w:rsidR="00C4625D" w:rsidRPr="00D1777E" w:rsidRDefault="00C4625D" w:rsidP="00672B79">
      <w:pPr>
        <w:spacing w:line="200" w:lineRule="exact"/>
        <w:ind w:left="284" w:right="90"/>
        <w:rPr>
          <w:rFonts w:asciiTheme="minorHAnsi" w:hAnsiTheme="minorHAnsi"/>
          <w:lang w:val="es-ES"/>
        </w:rPr>
      </w:pPr>
    </w:p>
    <w:p w:rsidR="00C4625D" w:rsidRPr="00D1777E" w:rsidRDefault="00C4625D" w:rsidP="00672B79">
      <w:pPr>
        <w:spacing w:line="200" w:lineRule="exact"/>
        <w:ind w:left="284" w:right="90"/>
        <w:rPr>
          <w:rFonts w:asciiTheme="minorHAnsi" w:hAnsiTheme="minorHAnsi"/>
          <w:lang w:val="es-ES"/>
        </w:rPr>
      </w:pPr>
    </w:p>
    <w:p w:rsidR="00C4625D" w:rsidRPr="00D1777E" w:rsidRDefault="00C4625D" w:rsidP="00672B79">
      <w:pPr>
        <w:spacing w:line="200" w:lineRule="exact"/>
        <w:ind w:left="284" w:right="90"/>
        <w:rPr>
          <w:rFonts w:asciiTheme="minorHAnsi" w:hAnsiTheme="minorHAnsi"/>
          <w:lang w:val="es-ES"/>
        </w:rPr>
      </w:pPr>
    </w:p>
    <w:p w:rsidR="00C4625D" w:rsidRPr="00D1777E" w:rsidRDefault="00CD394F" w:rsidP="00672B79">
      <w:pPr>
        <w:ind w:left="284" w:right="90"/>
        <w:jc w:val="center"/>
        <w:rPr>
          <w:rFonts w:asciiTheme="minorHAnsi" w:eastAsia="Calibri" w:hAnsiTheme="minorHAnsi" w:cs="Calibri"/>
          <w:sz w:val="22"/>
          <w:szCs w:val="22"/>
          <w:lang w:val="es-ES"/>
        </w:rPr>
      </w:pPr>
      <w:r w:rsidRPr="00D1777E">
        <w:rPr>
          <w:rFonts w:asciiTheme="minorHAnsi" w:eastAsia="Calibri" w:hAnsiTheme="minorHAnsi" w:cs="Calibri"/>
          <w:b/>
          <w:sz w:val="22"/>
          <w:szCs w:val="22"/>
          <w:lang w:val="es-ES"/>
        </w:rPr>
        <w:t>COSTE DE LA FORMACIÓN</w:t>
      </w:r>
    </w:p>
    <w:p w:rsidR="00C4625D" w:rsidRPr="00D1777E" w:rsidRDefault="00C4625D" w:rsidP="00672B79">
      <w:pPr>
        <w:spacing w:line="200" w:lineRule="exact"/>
        <w:ind w:left="284" w:right="90"/>
        <w:rPr>
          <w:rFonts w:asciiTheme="minorHAnsi" w:hAnsiTheme="minorHAnsi"/>
          <w:lang w:val="es-ES"/>
        </w:rPr>
      </w:pPr>
    </w:p>
    <w:p w:rsidR="00C4625D" w:rsidRPr="00D1777E" w:rsidRDefault="00C4625D" w:rsidP="00672B79">
      <w:pPr>
        <w:spacing w:before="6" w:line="280" w:lineRule="exact"/>
        <w:ind w:left="284" w:right="90"/>
        <w:rPr>
          <w:rFonts w:asciiTheme="minorHAnsi" w:hAnsiTheme="minorHAnsi"/>
          <w:sz w:val="28"/>
          <w:szCs w:val="28"/>
          <w:lang w:val="es-ES"/>
        </w:rPr>
      </w:pPr>
    </w:p>
    <w:p w:rsidR="00C4625D" w:rsidRPr="00D1777E" w:rsidRDefault="00CD394F" w:rsidP="00721A29">
      <w:pPr>
        <w:ind w:left="284" w:right="90"/>
        <w:jc w:val="center"/>
        <w:rPr>
          <w:rFonts w:asciiTheme="minorHAnsi" w:eastAsia="Calibri" w:hAnsiTheme="minorHAnsi" w:cs="Calibri"/>
          <w:sz w:val="24"/>
          <w:szCs w:val="24"/>
          <w:lang w:val="es-ES"/>
        </w:rPr>
      </w:pPr>
      <w:r w:rsidRPr="00D1777E">
        <w:rPr>
          <w:rFonts w:asciiTheme="minorHAnsi" w:eastAsia="Calibri" w:hAnsiTheme="minorHAnsi" w:cs="Calibri"/>
          <w:sz w:val="24"/>
          <w:szCs w:val="24"/>
          <w:lang w:val="es-ES"/>
        </w:rPr>
        <w:t xml:space="preserve">El coste total de la formación asciende a </w:t>
      </w:r>
      <w:r w:rsidR="00CD5746" w:rsidRPr="00D1777E">
        <w:rPr>
          <w:rFonts w:asciiTheme="minorHAnsi" w:eastAsia="Calibri" w:hAnsiTheme="minorHAnsi" w:cs="Calibri"/>
          <w:sz w:val="24"/>
          <w:szCs w:val="24"/>
          <w:lang w:val="es-ES"/>
        </w:rPr>
        <w:t>9</w:t>
      </w:r>
      <w:r w:rsidR="00211ADE" w:rsidRPr="00D1777E">
        <w:rPr>
          <w:rFonts w:asciiTheme="minorHAnsi" w:eastAsia="Calibri" w:hAnsiTheme="minorHAnsi" w:cs="Calibri"/>
          <w:sz w:val="24"/>
          <w:szCs w:val="24"/>
          <w:lang w:val="es-ES"/>
        </w:rPr>
        <w:t>75</w:t>
      </w:r>
      <w:r w:rsidR="007F424F">
        <w:rPr>
          <w:rFonts w:asciiTheme="minorHAnsi" w:eastAsia="Calibri" w:hAnsiTheme="minorHAnsi" w:cs="Calibri"/>
          <w:sz w:val="24"/>
          <w:szCs w:val="24"/>
          <w:lang w:val="es-ES"/>
        </w:rPr>
        <w:t>€ + 150</w:t>
      </w:r>
      <w:r w:rsidRPr="00D1777E">
        <w:rPr>
          <w:rFonts w:asciiTheme="minorHAnsi" w:eastAsia="Calibri" w:hAnsiTheme="minorHAnsi" w:cs="Calibri"/>
          <w:sz w:val="24"/>
          <w:szCs w:val="24"/>
          <w:lang w:val="es-ES"/>
        </w:rPr>
        <w:t>€ cuota de examen final.</w:t>
      </w:r>
    </w:p>
    <w:p w:rsidR="00C4625D" w:rsidRPr="00D1777E" w:rsidRDefault="00C4625D" w:rsidP="00672B79">
      <w:pPr>
        <w:spacing w:before="19" w:line="240" w:lineRule="exact"/>
        <w:ind w:left="284" w:right="90"/>
        <w:rPr>
          <w:rFonts w:asciiTheme="minorHAnsi" w:hAnsiTheme="minorHAnsi"/>
          <w:sz w:val="24"/>
          <w:szCs w:val="24"/>
          <w:lang w:val="es-ES"/>
        </w:rPr>
      </w:pPr>
    </w:p>
    <w:p w:rsidR="00C4625D" w:rsidRPr="00D1777E" w:rsidRDefault="00CD394F" w:rsidP="00672B79">
      <w:pPr>
        <w:ind w:left="284" w:right="90"/>
        <w:jc w:val="center"/>
        <w:rPr>
          <w:rFonts w:asciiTheme="minorHAnsi" w:eastAsia="Calibri" w:hAnsiTheme="minorHAnsi" w:cs="Calibri"/>
          <w:sz w:val="22"/>
          <w:szCs w:val="22"/>
          <w:lang w:val="es-ES"/>
        </w:rPr>
      </w:pPr>
      <w:r w:rsidRPr="00D1777E">
        <w:rPr>
          <w:rFonts w:asciiTheme="minorHAnsi" w:eastAsia="Calibri" w:hAnsiTheme="minorHAnsi" w:cs="Calibri"/>
          <w:b/>
          <w:sz w:val="22"/>
          <w:szCs w:val="22"/>
          <w:lang w:val="es-ES"/>
        </w:rPr>
        <w:t>OPCIONES DE PAGO</w:t>
      </w:r>
    </w:p>
    <w:p w:rsidR="00C4625D" w:rsidRPr="00D1777E" w:rsidRDefault="00C4625D" w:rsidP="00672B79">
      <w:pPr>
        <w:spacing w:line="240" w:lineRule="exact"/>
        <w:ind w:left="284" w:right="90"/>
        <w:rPr>
          <w:rFonts w:asciiTheme="minorHAnsi" w:hAnsiTheme="minorHAnsi"/>
          <w:sz w:val="24"/>
          <w:szCs w:val="24"/>
          <w:lang w:val="es-ES"/>
        </w:rPr>
      </w:pPr>
    </w:p>
    <w:p w:rsidR="00C4625D" w:rsidRPr="00D1777E" w:rsidRDefault="00B937A0" w:rsidP="001F727F">
      <w:pPr>
        <w:pStyle w:val="ListParagraph"/>
        <w:ind w:left="1560" w:right="90"/>
        <w:jc w:val="both"/>
        <w:rPr>
          <w:rFonts w:asciiTheme="minorHAnsi" w:eastAsia="Calibri" w:hAnsiTheme="minorHAnsi" w:cs="Calibri"/>
          <w:sz w:val="24"/>
          <w:szCs w:val="24"/>
          <w:lang w:val="es-ES"/>
        </w:rPr>
      </w:pPr>
      <w:r w:rsidRPr="00D1777E">
        <w:rPr>
          <w:rFonts w:asciiTheme="minorHAnsi" w:eastAsia="Calibri" w:hAnsiTheme="minorHAnsi" w:cs="Calibri"/>
          <w:b/>
          <w:sz w:val="24"/>
          <w:szCs w:val="24"/>
          <w:lang w:val="es-ES"/>
        </w:rPr>
        <w:t xml:space="preserve">Opción A: </w:t>
      </w:r>
      <w:r w:rsidR="00CD394F" w:rsidRPr="00D1777E">
        <w:rPr>
          <w:rFonts w:asciiTheme="minorHAnsi" w:eastAsia="Calibri" w:hAnsiTheme="minorHAnsi" w:cs="Calibri"/>
          <w:sz w:val="24"/>
          <w:szCs w:val="24"/>
          <w:lang w:val="es-ES"/>
        </w:rPr>
        <w:t xml:space="preserve">Pago único, se le aplicará </w:t>
      </w:r>
      <w:r w:rsidR="00A846ED" w:rsidRPr="00D1777E">
        <w:rPr>
          <w:rFonts w:asciiTheme="minorHAnsi" w:eastAsia="Calibri" w:hAnsiTheme="minorHAnsi" w:cs="Calibri"/>
          <w:sz w:val="24"/>
          <w:szCs w:val="24"/>
          <w:lang w:val="es-ES"/>
        </w:rPr>
        <w:t xml:space="preserve">un </w:t>
      </w:r>
      <w:r w:rsidR="00CD394F" w:rsidRPr="00D1777E">
        <w:rPr>
          <w:rFonts w:asciiTheme="minorHAnsi" w:eastAsia="Calibri" w:hAnsiTheme="minorHAnsi" w:cs="Calibri"/>
          <w:sz w:val="24"/>
          <w:szCs w:val="24"/>
          <w:lang w:val="es-ES"/>
        </w:rPr>
        <w:t xml:space="preserve">5% de bonificación (– </w:t>
      </w:r>
      <w:r w:rsidR="00CD5746" w:rsidRPr="00D1777E">
        <w:rPr>
          <w:rFonts w:asciiTheme="minorHAnsi" w:eastAsia="Calibri" w:hAnsiTheme="minorHAnsi" w:cs="Calibri"/>
          <w:sz w:val="24"/>
          <w:szCs w:val="24"/>
          <w:lang w:val="es-ES"/>
        </w:rPr>
        <w:t>4</w:t>
      </w:r>
      <w:r w:rsidR="00211ADE" w:rsidRPr="00D1777E">
        <w:rPr>
          <w:rFonts w:asciiTheme="minorHAnsi" w:eastAsia="Calibri" w:hAnsiTheme="minorHAnsi" w:cs="Calibri"/>
          <w:sz w:val="24"/>
          <w:szCs w:val="24"/>
          <w:lang w:val="es-ES"/>
        </w:rPr>
        <w:t>8</w:t>
      </w:r>
      <w:r w:rsidR="00CD5746" w:rsidRPr="00D1777E">
        <w:rPr>
          <w:rFonts w:asciiTheme="minorHAnsi" w:eastAsia="Calibri" w:hAnsiTheme="minorHAnsi" w:cs="Calibri"/>
          <w:sz w:val="24"/>
          <w:szCs w:val="24"/>
          <w:lang w:val="es-ES"/>
        </w:rPr>
        <w:t>.75</w:t>
      </w:r>
      <w:r w:rsidR="00246CA3" w:rsidRPr="00D1777E">
        <w:rPr>
          <w:rFonts w:asciiTheme="minorHAnsi" w:eastAsia="Calibri" w:hAnsiTheme="minorHAnsi" w:cs="Calibri"/>
          <w:sz w:val="24"/>
          <w:szCs w:val="24"/>
          <w:lang w:val="es-ES"/>
        </w:rPr>
        <w:t>€) Total</w:t>
      </w:r>
      <w:r w:rsidR="00CD394F" w:rsidRPr="00D1777E">
        <w:rPr>
          <w:rFonts w:asciiTheme="minorHAnsi" w:eastAsia="Calibri" w:hAnsiTheme="minorHAnsi" w:cs="Calibri"/>
          <w:sz w:val="24"/>
          <w:szCs w:val="24"/>
          <w:lang w:val="es-ES"/>
        </w:rPr>
        <w:t xml:space="preserve"> </w:t>
      </w:r>
      <w:r w:rsidR="00CD5746" w:rsidRPr="00D1777E">
        <w:rPr>
          <w:rFonts w:asciiTheme="minorHAnsi" w:eastAsia="Calibri" w:hAnsiTheme="minorHAnsi" w:cs="Calibri"/>
          <w:sz w:val="24"/>
          <w:szCs w:val="24"/>
          <w:lang w:val="es-ES"/>
        </w:rPr>
        <w:t>92</w:t>
      </w:r>
      <w:r w:rsidR="00211ADE" w:rsidRPr="00D1777E">
        <w:rPr>
          <w:rFonts w:asciiTheme="minorHAnsi" w:eastAsia="Calibri" w:hAnsiTheme="minorHAnsi" w:cs="Calibri"/>
          <w:sz w:val="24"/>
          <w:szCs w:val="24"/>
          <w:lang w:val="es-ES"/>
        </w:rPr>
        <w:t>6</w:t>
      </w:r>
      <w:r w:rsidR="007F424F">
        <w:rPr>
          <w:rFonts w:asciiTheme="minorHAnsi" w:eastAsia="Calibri" w:hAnsiTheme="minorHAnsi" w:cs="Calibri"/>
          <w:sz w:val="24"/>
          <w:szCs w:val="24"/>
          <w:lang w:val="es-ES"/>
        </w:rPr>
        <w:t>,</w:t>
      </w:r>
      <w:r w:rsidR="00CD5746" w:rsidRPr="00D1777E">
        <w:rPr>
          <w:rFonts w:asciiTheme="minorHAnsi" w:eastAsia="Calibri" w:hAnsiTheme="minorHAnsi" w:cs="Calibri"/>
          <w:sz w:val="24"/>
          <w:szCs w:val="24"/>
          <w:lang w:val="es-ES"/>
        </w:rPr>
        <w:t>25</w:t>
      </w:r>
      <w:r w:rsidR="00CD394F" w:rsidRPr="00D1777E">
        <w:rPr>
          <w:rFonts w:asciiTheme="minorHAnsi" w:eastAsia="Calibri" w:hAnsiTheme="minorHAnsi" w:cs="Calibri"/>
          <w:sz w:val="24"/>
          <w:szCs w:val="24"/>
          <w:lang w:val="es-ES"/>
        </w:rPr>
        <w:t>€</w:t>
      </w:r>
    </w:p>
    <w:p w:rsidR="00C4625D" w:rsidRDefault="001F727F" w:rsidP="001F727F">
      <w:pPr>
        <w:pStyle w:val="ListParagraph"/>
        <w:spacing w:before="98"/>
        <w:ind w:left="567" w:right="515"/>
        <w:jc w:val="both"/>
        <w:rPr>
          <w:rFonts w:asciiTheme="minorHAnsi" w:eastAsia="Calibri" w:hAnsiTheme="minorHAnsi" w:cs="Calibri"/>
          <w:sz w:val="24"/>
          <w:szCs w:val="24"/>
          <w:lang w:val="es-ES"/>
        </w:rPr>
      </w:pPr>
      <w:r>
        <w:rPr>
          <w:rFonts w:asciiTheme="minorHAnsi" w:eastAsia="Calibri" w:hAnsiTheme="minorHAnsi" w:cs="Calibri"/>
          <w:b/>
          <w:sz w:val="24"/>
          <w:szCs w:val="24"/>
          <w:lang w:val="es-ES"/>
        </w:rPr>
        <w:t xml:space="preserve">                  </w:t>
      </w:r>
      <w:r w:rsidR="00B937A0" w:rsidRPr="00D1777E">
        <w:rPr>
          <w:rFonts w:asciiTheme="minorHAnsi" w:eastAsia="Calibri" w:hAnsiTheme="minorHAnsi" w:cs="Calibri"/>
          <w:b/>
          <w:sz w:val="24"/>
          <w:szCs w:val="24"/>
          <w:lang w:val="es-ES"/>
        </w:rPr>
        <w:t xml:space="preserve">Opción B: </w:t>
      </w:r>
      <w:r w:rsidR="00CD394F" w:rsidRPr="00D1777E">
        <w:rPr>
          <w:rFonts w:asciiTheme="minorHAnsi" w:eastAsia="Calibri" w:hAnsiTheme="minorHAnsi" w:cs="Calibri"/>
          <w:sz w:val="24"/>
          <w:szCs w:val="24"/>
          <w:lang w:val="es-ES"/>
        </w:rPr>
        <w:t xml:space="preserve">Pago matrícula </w:t>
      </w:r>
      <w:r w:rsidR="00CD5746" w:rsidRPr="00D1777E">
        <w:rPr>
          <w:rFonts w:asciiTheme="minorHAnsi" w:eastAsia="Calibri" w:hAnsiTheme="minorHAnsi" w:cs="Calibri"/>
          <w:sz w:val="24"/>
          <w:szCs w:val="24"/>
          <w:lang w:val="es-ES"/>
        </w:rPr>
        <w:t>4</w:t>
      </w:r>
      <w:r w:rsidR="007F424F">
        <w:rPr>
          <w:rFonts w:asciiTheme="minorHAnsi" w:eastAsia="Calibri" w:hAnsiTheme="minorHAnsi" w:cs="Calibri"/>
          <w:sz w:val="24"/>
          <w:szCs w:val="24"/>
          <w:lang w:val="es-ES"/>
        </w:rPr>
        <w:t>50</w:t>
      </w:r>
      <w:r w:rsidR="00CD394F" w:rsidRPr="00D1777E">
        <w:rPr>
          <w:rFonts w:asciiTheme="minorHAnsi" w:eastAsia="Calibri" w:hAnsiTheme="minorHAnsi" w:cs="Calibri"/>
          <w:sz w:val="24"/>
          <w:szCs w:val="24"/>
          <w:lang w:val="es-ES"/>
        </w:rPr>
        <w:t xml:space="preserve">€ + </w:t>
      </w:r>
      <w:r w:rsidR="00CD5746" w:rsidRPr="00D1777E">
        <w:rPr>
          <w:rFonts w:asciiTheme="minorHAnsi" w:eastAsia="Calibri" w:hAnsiTheme="minorHAnsi" w:cs="Calibri"/>
          <w:sz w:val="24"/>
          <w:szCs w:val="24"/>
          <w:lang w:val="es-ES"/>
        </w:rPr>
        <w:t>3</w:t>
      </w:r>
      <w:r w:rsidR="00CD394F" w:rsidRPr="00D1777E">
        <w:rPr>
          <w:rFonts w:asciiTheme="minorHAnsi" w:eastAsia="Calibri" w:hAnsiTheme="minorHAnsi" w:cs="Calibri"/>
          <w:sz w:val="24"/>
          <w:szCs w:val="24"/>
          <w:lang w:val="es-ES"/>
        </w:rPr>
        <w:t xml:space="preserve"> cuotas de </w:t>
      </w:r>
      <w:r w:rsidR="00CD5746" w:rsidRPr="00D1777E">
        <w:rPr>
          <w:rFonts w:asciiTheme="minorHAnsi" w:eastAsia="Calibri" w:hAnsiTheme="minorHAnsi" w:cs="Calibri"/>
          <w:sz w:val="24"/>
          <w:szCs w:val="24"/>
          <w:lang w:val="es-ES"/>
        </w:rPr>
        <w:t>17</w:t>
      </w:r>
      <w:r w:rsidR="007F424F">
        <w:rPr>
          <w:rFonts w:asciiTheme="minorHAnsi" w:eastAsia="Calibri" w:hAnsiTheme="minorHAnsi" w:cs="Calibri"/>
          <w:sz w:val="24"/>
          <w:szCs w:val="24"/>
          <w:lang w:val="es-ES"/>
        </w:rPr>
        <w:t>5</w:t>
      </w:r>
      <w:r w:rsidR="00CD394F" w:rsidRPr="00D1777E">
        <w:rPr>
          <w:rFonts w:asciiTheme="minorHAnsi" w:eastAsia="Calibri" w:hAnsiTheme="minorHAnsi" w:cs="Calibri"/>
          <w:sz w:val="24"/>
          <w:szCs w:val="24"/>
          <w:lang w:val="es-ES"/>
        </w:rPr>
        <w:t>€ al 0% de interés</w:t>
      </w:r>
    </w:p>
    <w:p w:rsidR="00721A29" w:rsidRPr="00D1777E" w:rsidRDefault="00721A29" w:rsidP="00721A29">
      <w:pPr>
        <w:pStyle w:val="ListParagraph"/>
        <w:spacing w:before="98"/>
        <w:ind w:left="284" w:right="90"/>
        <w:jc w:val="center"/>
        <w:rPr>
          <w:rFonts w:asciiTheme="minorHAnsi" w:eastAsia="Calibri" w:hAnsiTheme="minorHAnsi" w:cs="Calibri"/>
          <w:sz w:val="24"/>
          <w:szCs w:val="24"/>
          <w:lang w:val="es-ES"/>
        </w:rPr>
      </w:pPr>
    </w:p>
    <w:p w:rsidR="00C4625D" w:rsidRPr="00D1777E" w:rsidRDefault="00CD394F" w:rsidP="00721A29">
      <w:pPr>
        <w:pStyle w:val="ListParagraph"/>
        <w:numPr>
          <w:ilvl w:val="0"/>
          <w:numId w:val="11"/>
        </w:numPr>
        <w:ind w:left="1418" w:right="90" w:firstLine="0"/>
        <w:rPr>
          <w:rFonts w:asciiTheme="minorHAnsi" w:eastAsia="Calibri" w:hAnsiTheme="minorHAnsi" w:cs="Calibri"/>
          <w:sz w:val="24"/>
          <w:szCs w:val="24"/>
          <w:lang w:val="es-ES"/>
        </w:rPr>
      </w:pPr>
      <w:r w:rsidRPr="00D1777E">
        <w:rPr>
          <w:rFonts w:asciiTheme="minorHAnsi" w:eastAsia="Calibri" w:hAnsiTheme="minorHAnsi" w:cs="Calibri"/>
          <w:sz w:val="24"/>
          <w:szCs w:val="24"/>
          <w:lang w:val="es-ES"/>
        </w:rPr>
        <w:t>Pago de la matrícula a la formalización de la misma.</w:t>
      </w:r>
    </w:p>
    <w:p w:rsidR="00C4625D" w:rsidRPr="00D1777E" w:rsidRDefault="00CD394F" w:rsidP="00721A29">
      <w:pPr>
        <w:pStyle w:val="ListParagraph"/>
        <w:numPr>
          <w:ilvl w:val="0"/>
          <w:numId w:val="11"/>
        </w:numPr>
        <w:ind w:left="1418" w:right="90" w:firstLine="0"/>
        <w:rPr>
          <w:rFonts w:asciiTheme="minorHAnsi" w:eastAsia="Calibri" w:hAnsiTheme="minorHAnsi" w:cs="Calibri"/>
          <w:sz w:val="24"/>
          <w:szCs w:val="24"/>
          <w:lang w:val="es-ES"/>
        </w:rPr>
      </w:pPr>
      <w:r w:rsidRPr="00D1777E">
        <w:rPr>
          <w:rFonts w:asciiTheme="minorHAnsi" w:eastAsia="Calibri" w:hAnsiTheme="minorHAnsi" w:cs="Calibri"/>
          <w:sz w:val="24"/>
          <w:szCs w:val="24"/>
          <w:lang w:val="es-ES"/>
        </w:rPr>
        <w:t xml:space="preserve">La primera cuota se haría efectiva el 5 de </w:t>
      </w:r>
      <w:r w:rsidR="00CD5746" w:rsidRPr="00D1777E">
        <w:rPr>
          <w:rFonts w:asciiTheme="minorHAnsi" w:eastAsia="Calibri" w:hAnsiTheme="minorHAnsi" w:cs="Calibri"/>
          <w:sz w:val="24"/>
          <w:szCs w:val="24"/>
          <w:lang w:val="es-ES"/>
        </w:rPr>
        <w:t>Marzo</w:t>
      </w:r>
      <w:r w:rsidRPr="00D1777E">
        <w:rPr>
          <w:rFonts w:asciiTheme="minorHAnsi" w:eastAsia="Calibri" w:hAnsiTheme="minorHAnsi" w:cs="Calibri"/>
          <w:sz w:val="24"/>
          <w:szCs w:val="24"/>
          <w:lang w:val="es-ES"/>
        </w:rPr>
        <w:t xml:space="preserve"> de 201</w:t>
      </w:r>
      <w:r w:rsidR="00C96C82" w:rsidRPr="00D1777E">
        <w:rPr>
          <w:rFonts w:asciiTheme="minorHAnsi" w:eastAsia="Calibri" w:hAnsiTheme="minorHAnsi" w:cs="Calibri"/>
          <w:sz w:val="24"/>
          <w:szCs w:val="24"/>
          <w:lang w:val="es-ES"/>
        </w:rPr>
        <w:t>7</w:t>
      </w:r>
      <w:r w:rsidRPr="00D1777E">
        <w:rPr>
          <w:rFonts w:asciiTheme="minorHAnsi" w:eastAsia="Calibri" w:hAnsiTheme="minorHAnsi" w:cs="Calibri"/>
          <w:sz w:val="24"/>
          <w:szCs w:val="24"/>
          <w:lang w:val="es-ES"/>
        </w:rPr>
        <w:t>.</w:t>
      </w:r>
    </w:p>
    <w:p w:rsidR="00C4625D" w:rsidRPr="00D1777E" w:rsidRDefault="00CD394F" w:rsidP="00721A29">
      <w:pPr>
        <w:pStyle w:val="ListParagraph"/>
        <w:numPr>
          <w:ilvl w:val="0"/>
          <w:numId w:val="11"/>
        </w:numPr>
        <w:spacing w:before="99"/>
        <w:ind w:left="1418" w:right="90" w:firstLine="0"/>
        <w:rPr>
          <w:rFonts w:asciiTheme="minorHAnsi" w:eastAsia="Calibri" w:hAnsiTheme="minorHAnsi" w:cs="Calibri"/>
          <w:sz w:val="24"/>
          <w:szCs w:val="24"/>
          <w:lang w:val="es-ES"/>
        </w:rPr>
      </w:pPr>
      <w:r w:rsidRPr="00D1777E">
        <w:rPr>
          <w:rFonts w:asciiTheme="minorHAnsi" w:eastAsia="Calibri" w:hAnsiTheme="minorHAnsi" w:cs="Calibri"/>
          <w:sz w:val="24"/>
          <w:szCs w:val="24"/>
          <w:lang w:val="es-ES"/>
        </w:rPr>
        <w:t xml:space="preserve">La </w:t>
      </w:r>
      <w:r w:rsidR="00C96C82" w:rsidRPr="00D1777E">
        <w:rPr>
          <w:rFonts w:asciiTheme="minorHAnsi" w:eastAsia="Calibri" w:hAnsiTheme="minorHAnsi" w:cs="Calibri"/>
          <w:sz w:val="24"/>
          <w:szCs w:val="24"/>
          <w:lang w:val="es-ES"/>
        </w:rPr>
        <w:t>última</w:t>
      </w:r>
      <w:r w:rsidRPr="00D1777E">
        <w:rPr>
          <w:rFonts w:asciiTheme="minorHAnsi" w:eastAsia="Calibri" w:hAnsiTheme="minorHAnsi" w:cs="Calibri"/>
          <w:sz w:val="24"/>
          <w:szCs w:val="24"/>
          <w:lang w:val="es-ES"/>
        </w:rPr>
        <w:t xml:space="preserve"> cuota se haría efectiva el 5 de </w:t>
      </w:r>
      <w:r w:rsidR="00C96C82" w:rsidRPr="00D1777E">
        <w:rPr>
          <w:rFonts w:asciiTheme="minorHAnsi" w:eastAsia="Calibri" w:hAnsiTheme="minorHAnsi" w:cs="Calibri"/>
          <w:sz w:val="24"/>
          <w:szCs w:val="24"/>
          <w:lang w:val="es-ES"/>
        </w:rPr>
        <w:t>Mayo</w:t>
      </w:r>
      <w:r w:rsidRPr="00D1777E">
        <w:rPr>
          <w:rFonts w:asciiTheme="minorHAnsi" w:eastAsia="Calibri" w:hAnsiTheme="minorHAnsi" w:cs="Calibri"/>
          <w:sz w:val="24"/>
          <w:szCs w:val="24"/>
          <w:lang w:val="es-ES"/>
        </w:rPr>
        <w:t xml:space="preserve"> de 2017.</w:t>
      </w:r>
    </w:p>
    <w:p w:rsidR="00C4625D" w:rsidRPr="00D1777E" w:rsidRDefault="00C4625D" w:rsidP="00672B79">
      <w:pPr>
        <w:spacing w:line="200" w:lineRule="exact"/>
        <w:ind w:left="284" w:right="90"/>
        <w:rPr>
          <w:rFonts w:asciiTheme="minorHAnsi" w:hAnsiTheme="minorHAnsi"/>
          <w:lang w:val="es-ES"/>
        </w:rPr>
      </w:pPr>
    </w:p>
    <w:p w:rsidR="00C4625D" w:rsidRPr="00D1777E" w:rsidRDefault="00C4625D" w:rsidP="00672B79">
      <w:pPr>
        <w:spacing w:line="200" w:lineRule="exact"/>
        <w:ind w:left="284" w:right="90"/>
        <w:rPr>
          <w:rFonts w:asciiTheme="minorHAnsi" w:hAnsiTheme="minorHAnsi"/>
          <w:lang w:val="es-ES"/>
        </w:rPr>
      </w:pPr>
    </w:p>
    <w:p w:rsidR="00C4625D" w:rsidRPr="00D1777E" w:rsidRDefault="00C4625D" w:rsidP="00672B79">
      <w:pPr>
        <w:spacing w:line="200" w:lineRule="exact"/>
        <w:ind w:left="284" w:right="90"/>
        <w:rPr>
          <w:rFonts w:asciiTheme="minorHAnsi" w:hAnsiTheme="minorHAnsi"/>
          <w:lang w:val="es-ES"/>
        </w:rPr>
      </w:pPr>
    </w:p>
    <w:p w:rsidR="00C4625D" w:rsidRPr="00D1777E" w:rsidRDefault="00C4625D" w:rsidP="00672B79">
      <w:pPr>
        <w:spacing w:line="200" w:lineRule="exact"/>
        <w:ind w:left="284" w:right="90"/>
        <w:rPr>
          <w:rFonts w:asciiTheme="minorHAnsi" w:hAnsiTheme="minorHAnsi"/>
          <w:lang w:val="es-ES"/>
        </w:rPr>
      </w:pPr>
    </w:p>
    <w:p w:rsidR="00C4625D" w:rsidRPr="00D1777E" w:rsidRDefault="002A167A" w:rsidP="00672B79">
      <w:pPr>
        <w:spacing w:before="14" w:line="280" w:lineRule="exact"/>
        <w:ind w:left="284" w:right="90"/>
        <w:rPr>
          <w:rFonts w:asciiTheme="minorHAnsi" w:hAnsiTheme="minorHAnsi"/>
          <w:sz w:val="28"/>
          <w:szCs w:val="28"/>
          <w:lang w:val="es-ES"/>
        </w:rPr>
      </w:pPr>
      <w:r w:rsidRPr="00D1777E">
        <w:rPr>
          <w:rFonts w:asciiTheme="minorHAnsi" w:hAnsiTheme="minorHAnsi"/>
          <w:i/>
          <w:noProof/>
          <w:lang w:val="es-ES" w:eastAsia="es-ES"/>
        </w:rPr>
        <w:drawing>
          <wp:anchor distT="0" distB="0" distL="114300" distR="114300" simplePos="0" relativeHeight="251668480" behindDoc="1" locked="0" layoutInCell="1" allowOverlap="1">
            <wp:simplePos x="0" y="0"/>
            <wp:positionH relativeFrom="page">
              <wp:posOffset>733425</wp:posOffset>
            </wp:positionH>
            <wp:positionV relativeFrom="paragraph">
              <wp:posOffset>160020</wp:posOffset>
            </wp:positionV>
            <wp:extent cx="1336040" cy="1350010"/>
            <wp:effectExtent l="0" t="0" r="0" b="2540"/>
            <wp:wrapTight wrapText="bothSides">
              <wp:wrapPolygon edited="0">
                <wp:start x="0" y="0"/>
                <wp:lineTo x="0" y="21336"/>
                <wp:lineTo x="21251" y="21336"/>
                <wp:lineTo x="21251" y="0"/>
                <wp:lineTo x="0" y="0"/>
              </wp:wrapPolygon>
            </wp:wrapTight>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6040" cy="1350010"/>
                    </a:xfrm>
                    <a:prstGeom prst="rect">
                      <a:avLst/>
                    </a:prstGeom>
                    <a:noFill/>
                  </pic:spPr>
                </pic:pic>
              </a:graphicData>
            </a:graphic>
            <wp14:sizeRelH relativeFrom="page">
              <wp14:pctWidth>0</wp14:pctWidth>
            </wp14:sizeRelH>
            <wp14:sizeRelV relativeFrom="page">
              <wp14:pctHeight>0</wp14:pctHeight>
            </wp14:sizeRelV>
          </wp:anchor>
        </w:drawing>
      </w:r>
    </w:p>
    <w:p w:rsidR="00C4625D" w:rsidRPr="00D1777E" w:rsidRDefault="00C4625D" w:rsidP="00672B79">
      <w:pPr>
        <w:ind w:left="284" w:right="90"/>
        <w:jc w:val="center"/>
        <w:rPr>
          <w:rFonts w:asciiTheme="minorHAnsi" w:eastAsia="Calibri" w:hAnsiTheme="minorHAnsi" w:cs="Calibri"/>
          <w:sz w:val="24"/>
          <w:szCs w:val="24"/>
          <w:lang w:val="es-ES"/>
        </w:rPr>
      </w:pPr>
    </w:p>
    <w:p w:rsidR="00C4625D" w:rsidRPr="00D1777E" w:rsidRDefault="00CD394F" w:rsidP="002A167A">
      <w:pPr>
        <w:spacing w:line="276" w:lineRule="auto"/>
        <w:ind w:left="284" w:right="90"/>
        <w:jc w:val="both"/>
        <w:rPr>
          <w:rFonts w:asciiTheme="minorHAnsi" w:eastAsia="Calibri" w:hAnsiTheme="minorHAnsi" w:cs="Calibri"/>
          <w:sz w:val="24"/>
          <w:szCs w:val="24"/>
          <w:lang w:val="es-ES"/>
        </w:rPr>
      </w:pPr>
      <w:r w:rsidRPr="00D1777E">
        <w:rPr>
          <w:rFonts w:asciiTheme="minorHAnsi" w:eastAsia="Calibri" w:hAnsiTheme="minorHAnsi" w:cs="Calibri"/>
          <w:i/>
          <w:color w:val="C00000"/>
          <w:sz w:val="24"/>
          <w:szCs w:val="24"/>
          <w:lang w:val="es-ES"/>
        </w:rPr>
        <w:t xml:space="preserve">“El niño, con su enorme potencial físico e intelectual, es un milagro frente a nosotros. Este hecho debe ser transmitido a todos los padres, educadores y personas interesadas en niños, porque la educación desde el comienzo de la vida podría cambiar verdaderamente el presente y futuro de la sociedad.”  </w:t>
      </w:r>
      <w:r w:rsidR="002A167A">
        <w:rPr>
          <w:rFonts w:asciiTheme="minorHAnsi" w:eastAsia="Calibri" w:hAnsiTheme="minorHAnsi" w:cs="Calibri"/>
          <w:i/>
          <w:color w:val="C00000"/>
          <w:sz w:val="24"/>
          <w:szCs w:val="24"/>
          <w:lang w:val="es-ES"/>
        </w:rPr>
        <w:t xml:space="preserve">                     </w:t>
      </w:r>
      <w:r w:rsidRPr="00D1777E">
        <w:rPr>
          <w:rFonts w:asciiTheme="minorHAnsi" w:eastAsia="Calibri" w:hAnsiTheme="minorHAnsi" w:cs="Calibri"/>
          <w:i/>
          <w:color w:val="0D0D0D"/>
          <w:sz w:val="24"/>
          <w:szCs w:val="24"/>
          <w:lang w:val="es-ES"/>
        </w:rPr>
        <w:t>María Montessori</w:t>
      </w:r>
    </w:p>
    <w:p w:rsidR="00C4625D" w:rsidRPr="00D1777E" w:rsidRDefault="00C4625D" w:rsidP="00672B79">
      <w:pPr>
        <w:spacing w:line="200" w:lineRule="exact"/>
        <w:ind w:left="284"/>
        <w:rPr>
          <w:rFonts w:asciiTheme="minorHAnsi" w:hAnsiTheme="minorHAnsi"/>
          <w:lang w:val="es-ES"/>
        </w:rPr>
      </w:pPr>
    </w:p>
    <w:sectPr w:rsidR="00C4625D" w:rsidRPr="00D1777E" w:rsidSect="00982D10">
      <w:headerReference w:type="default" r:id="rId15"/>
      <w:footerReference w:type="default" r:id="rId16"/>
      <w:pgSz w:w="11920" w:h="16840"/>
      <w:pgMar w:top="600" w:right="740" w:bottom="280" w:left="600" w:header="720" w:footer="720" w:gutter="0"/>
      <w:pgBorders w:offsetFrom="page">
        <w:top w:val="double" w:sz="12" w:space="24" w:color="C00000"/>
        <w:left w:val="double" w:sz="12" w:space="24" w:color="C00000"/>
        <w:bottom w:val="double" w:sz="12" w:space="24" w:color="C00000"/>
        <w:right w:val="double" w:sz="12" w:space="24" w:color="C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0B0" w:rsidRDefault="009520B0" w:rsidP="00167902">
      <w:r>
        <w:separator/>
      </w:r>
    </w:p>
  </w:endnote>
  <w:endnote w:type="continuationSeparator" w:id="0">
    <w:p w:rsidR="009520B0" w:rsidRDefault="009520B0" w:rsidP="00167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Great Vibes">
    <w:altName w:val="Arial"/>
    <w:panose1 w:val="02000507080000020002"/>
    <w:charset w:val="00"/>
    <w:family w:val="modern"/>
    <w:notTrueType/>
    <w:pitch w:val="variable"/>
    <w:sig w:usb0="A000002F" w:usb1="5000205B" w:usb2="00000000" w:usb3="00000000" w:csb0="0000009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25F" w:rsidRPr="00842605" w:rsidRDefault="00DC225F" w:rsidP="004D1305">
    <w:pPr>
      <w:pStyle w:val="Footer"/>
      <w:jc w:val="center"/>
      <w:rPr>
        <w:rFonts w:asciiTheme="minorHAnsi" w:hAnsiTheme="minorHAnsi" w:cstheme="minorHAnsi"/>
        <w:b/>
        <w:color w:val="C00000"/>
        <w:sz w:val="22"/>
        <w:lang w:val="es-ES"/>
      </w:rPr>
    </w:pPr>
    <w:r w:rsidRPr="00842605">
      <w:rPr>
        <w:rFonts w:asciiTheme="minorHAnsi" w:hAnsiTheme="minorHAnsi" w:cstheme="minorHAnsi"/>
        <w:b/>
        <w:color w:val="C00000"/>
        <w:sz w:val="22"/>
        <w:lang w:val="es-ES"/>
      </w:rPr>
      <w:t xml:space="preserve">Solicita más información en: </w:t>
    </w:r>
    <w:hyperlink r:id="rId1" w:history="1">
      <w:r w:rsidRPr="00842605">
        <w:rPr>
          <w:rStyle w:val="Hyperlink"/>
          <w:rFonts w:asciiTheme="minorHAnsi" w:hAnsiTheme="minorHAnsi" w:cstheme="minorHAnsi"/>
          <w:b/>
          <w:color w:val="C00000"/>
          <w:sz w:val="22"/>
          <w:lang w:val="es-ES"/>
        </w:rPr>
        <w:t>info@montessorispace.com</w:t>
      </w:r>
    </w:hyperlink>
    <w:r w:rsidRPr="00842605">
      <w:rPr>
        <w:rFonts w:asciiTheme="minorHAnsi" w:hAnsiTheme="minorHAnsi" w:cstheme="minorHAnsi"/>
        <w:b/>
        <w:color w:val="C00000"/>
        <w:sz w:val="22"/>
        <w:lang w:val="es-ES"/>
      </w:rPr>
      <w:t xml:space="preserve"> Tel: 972 54 89 24| 638 64 56 62</w:t>
    </w:r>
  </w:p>
  <w:p w:rsidR="00DC225F" w:rsidRPr="00835833" w:rsidRDefault="00DC225F">
    <w:pPr>
      <w:pStyle w:val="Foo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0B0" w:rsidRDefault="009520B0" w:rsidP="00167902">
      <w:r>
        <w:separator/>
      </w:r>
    </w:p>
  </w:footnote>
  <w:footnote w:type="continuationSeparator" w:id="0">
    <w:p w:rsidR="009520B0" w:rsidRDefault="009520B0" w:rsidP="00167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25F" w:rsidRDefault="00DC225F" w:rsidP="00721A29">
    <w:pPr>
      <w:pStyle w:val="Header"/>
      <w:ind w:left="284" w:right="-619"/>
    </w:pPr>
    <w:r>
      <w:rPr>
        <w:noProof/>
        <w:lang w:val="es-ES" w:eastAsia="es-ES"/>
      </w:rPr>
      <w:drawing>
        <wp:anchor distT="0" distB="0" distL="114300" distR="114300" simplePos="0" relativeHeight="251659264" behindDoc="0" locked="0" layoutInCell="1" allowOverlap="1" wp14:anchorId="0C84F5D8" wp14:editId="63D8218E">
          <wp:simplePos x="0" y="0"/>
          <wp:positionH relativeFrom="margin">
            <wp:posOffset>2738120</wp:posOffset>
          </wp:positionH>
          <wp:positionV relativeFrom="paragraph">
            <wp:posOffset>-75565</wp:posOffset>
          </wp:positionV>
          <wp:extent cx="1356360" cy="655320"/>
          <wp:effectExtent l="0" t="0" r="0" b="0"/>
          <wp:wrapTopAndBottom/>
          <wp:docPr id="13"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56360" cy="6553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37CF4"/>
    <w:multiLevelType w:val="multilevel"/>
    <w:tmpl w:val="D098DBF2"/>
    <w:lvl w:ilvl="0">
      <w:start w:val="1"/>
      <w:numFmt w:val="bullet"/>
      <w:lvlText w:val=""/>
      <w:lvlJc w:val="left"/>
      <w:pPr>
        <w:tabs>
          <w:tab w:val="num" w:pos="1568"/>
        </w:tabs>
        <w:ind w:left="1568" w:hanging="360"/>
      </w:pPr>
      <w:rPr>
        <w:rFonts w:ascii="Symbol" w:hAnsi="Symbol" w:hint="default"/>
        <w:sz w:val="20"/>
      </w:rPr>
    </w:lvl>
    <w:lvl w:ilvl="1" w:tentative="1">
      <w:start w:val="1"/>
      <w:numFmt w:val="bullet"/>
      <w:lvlText w:val="o"/>
      <w:lvlJc w:val="left"/>
      <w:pPr>
        <w:tabs>
          <w:tab w:val="num" w:pos="2288"/>
        </w:tabs>
        <w:ind w:left="2288" w:hanging="360"/>
      </w:pPr>
      <w:rPr>
        <w:rFonts w:ascii="Courier New" w:hAnsi="Courier New" w:hint="default"/>
        <w:sz w:val="20"/>
      </w:rPr>
    </w:lvl>
    <w:lvl w:ilvl="2" w:tentative="1">
      <w:start w:val="1"/>
      <w:numFmt w:val="bullet"/>
      <w:lvlText w:val=""/>
      <w:lvlJc w:val="left"/>
      <w:pPr>
        <w:tabs>
          <w:tab w:val="num" w:pos="3008"/>
        </w:tabs>
        <w:ind w:left="3008" w:hanging="360"/>
      </w:pPr>
      <w:rPr>
        <w:rFonts w:ascii="Wingdings" w:hAnsi="Wingdings" w:hint="default"/>
        <w:sz w:val="20"/>
      </w:rPr>
    </w:lvl>
    <w:lvl w:ilvl="3" w:tentative="1">
      <w:start w:val="1"/>
      <w:numFmt w:val="bullet"/>
      <w:lvlText w:val=""/>
      <w:lvlJc w:val="left"/>
      <w:pPr>
        <w:tabs>
          <w:tab w:val="num" w:pos="3728"/>
        </w:tabs>
        <w:ind w:left="3728" w:hanging="360"/>
      </w:pPr>
      <w:rPr>
        <w:rFonts w:ascii="Wingdings" w:hAnsi="Wingdings" w:hint="default"/>
        <w:sz w:val="20"/>
      </w:rPr>
    </w:lvl>
    <w:lvl w:ilvl="4" w:tentative="1">
      <w:start w:val="1"/>
      <w:numFmt w:val="bullet"/>
      <w:lvlText w:val=""/>
      <w:lvlJc w:val="left"/>
      <w:pPr>
        <w:tabs>
          <w:tab w:val="num" w:pos="4448"/>
        </w:tabs>
        <w:ind w:left="4448" w:hanging="360"/>
      </w:pPr>
      <w:rPr>
        <w:rFonts w:ascii="Wingdings" w:hAnsi="Wingdings" w:hint="default"/>
        <w:sz w:val="20"/>
      </w:rPr>
    </w:lvl>
    <w:lvl w:ilvl="5" w:tentative="1">
      <w:start w:val="1"/>
      <w:numFmt w:val="bullet"/>
      <w:lvlText w:val=""/>
      <w:lvlJc w:val="left"/>
      <w:pPr>
        <w:tabs>
          <w:tab w:val="num" w:pos="5168"/>
        </w:tabs>
        <w:ind w:left="5168" w:hanging="360"/>
      </w:pPr>
      <w:rPr>
        <w:rFonts w:ascii="Wingdings" w:hAnsi="Wingdings" w:hint="default"/>
        <w:sz w:val="20"/>
      </w:rPr>
    </w:lvl>
    <w:lvl w:ilvl="6" w:tentative="1">
      <w:start w:val="1"/>
      <w:numFmt w:val="bullet"/>
      <w:lvlText w:val=""/>
      <w:lvlJc w:val="left"/>
      <w:pPr>
        <w:tabs>
          <w:tab w:val="num" w:pos="5888"/>
        </w:tabs>
        <w:ind w:left="5888" w:hanging="360"/>
      </w:pPr>
      <w:rPr>
        <w:rFonts w:ascii="Wingdings" w:hAnsi="Wingdings" w:hint="default"/>
        <w:sz w:val="20"/>
      </w:rPr>
    </w:lvl>
    <w:lvl w:ilvl="7" w:tentative="1">
      <w:start w:val="1"/>
      <w:numFmt w:val="bullet"/>
      <w:lvlText w:val=""/>
      <w:lvlJc w:val="left"/>
      <w:pPr>
        <w:tabs>
          <w:tab w:val="num" w:pos="6608"/>
        </w:tabs>
        <w:ind w:left="6608" w:hanging="360"/>
      </w:pPr>
      <w:rPr>
        <w:rFonts w:ascii="Wingdings" w:hAnsi="Wingdings" w:hint="default"/>
        <w:sz w:val="20"/>
      </w:rPr>
    </w:lvl>
    <w:lvl w:ilvl="8" w:tentative="1">
      <w:start w:val="1"/>
      <w:numFmt w:val="bullet"/>
      <w:lvlText w:val=""/>
      <w:lvlJc w:val="left"/>
      <w:pPr>
        <w:tabs>
          <w:tab w:val="num" w:pos="7328"/>
        </w:tabs>
        <w:ind w:left="7328" w:hanging="360"/>
      </w:pPr>
      <w:rPr>
        <w:rFonts w:ascii="Wingdings" w:hAnsi="Wingdings" w:hint="default"/>
        <w:sz w:val="20"/>
      </w:rPr>
    </w:lvl>
  </w:abstractNum>
  <w:abstractNum w:abstractNumId="1" w15:restartNumberingAfterBreak="0">
    <w:nsid w:val="12C3779B"/>
    <w:multiLevelType w:val="multilevel"/>
    <w:tmpl w:val="7242E0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13886F1A"/>
    <w:multiLevelType w:val="hybridMultilevel"/>
    <w:tmpl w:val="FE4C3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BF7F14"/>
    <w:multiLevelType w:val="hybridMultilevel"/>
    <w:tmpl w:val="D076E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7B12CE"/>
    <w:multiLevelType w:val="hybridMultilevel"/>
    <w:tmpl w:val="37622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1C0A60"/>
    <w:multiLevelType w:val="hybridMultilevel"/>
    <w:tmpl w:val="C912538A"/>
    <w:lvl w:ilvl="0" w:tplc="2DEE8A24">
      <w:start w:val="1"/>
      <w:numFmt w:val="bullet"/>
      <w:lvlText w:val=""/>
      <w:lvlJc w:val="left"/>
      <w:pPr>
        <w:ind w:left="720" w:hanging="360"/>
      </w:pPr>
      <w:rPr>
        <w:rFonts w:asciiTheme="minorHAnsi" w:hAnsiTheme="minorHAnsi" w:cstheme="minorHAnsi" w:hint="default"/>
        <w:sz w:val="2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A237A7"/>
    <w:multiLevelType w:val="hybridMultilevel"/>
    <w:tmpl w:val="4EA68BCE"/>
    <w:lvl w:ilvl="0" w:tplc="58481E04">
      <w:start w:val="1"/>
      <w:numFmt w:val="bullet"/>
      <w:lvlText w:val=""/>
      <w:lvlJc w:val="left"/>
      <w:pPr>
        <w:ind w:left="852" w:hanging="360"/>
      </w:pPr>
      <w:rPr>
        <w:rFonts w:ascii="Symbol" w:hAnsi="Symbol" w:hint="default"/>
        <w:sz w:val="24"/>
        <w:szCs w:val="24"/>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7" w15:restartNumberingAfterBreak="0">
    <w:nsid w:val="319D1B0B"/>
    <w:multiLevelType w:val="hybridMultilevel"/>
    <w:tmpl w:val="23A49FCC"/>
    <w:lvl w:ilvl="0" w:tplc="BF023764">
      <w:start w:val="1"/>
      <w:numFmt w:val="bullet"/>
      <w:lvlText w:val=""/>
      <w:lvlJc w:val="left"/>
      <w:pPr>
        <w:ind w:left="1920" w:hanging="360"/>
      </w:pPr>
      <w:rPr>
        <w:rFonts w:ascii="Symbol" w:hAnsi="Symbol" w:hint="default"/>
        <w:sz w:val="24"/>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8" w15:restartNumberingAfterBreak="0">
    <w:nsid w:val="344871AA"/>
    <w:multiLevelType w:val="hybridMultilevel"/>
    <w:tmpl w:val="BCA0DCAA"/>
    <w:lvl w:ilvl="0" w:tplc="0C0A0001">
      <w:start w:val="1"/>
      <w:numFmt w:val="bullet"/>
      <w:lvlText w:val=""/>
      <w:lvlJc w:val="left"/>
      <w:pPr>
        <w:ind w:left="1235" w:hanging="360"/>
      </w:pPr>
      <w:rPr>
        <w:rFonts w:ascii="Symbol" w:hAnsi="Symbol" w:hint="default"/>
      </w:rPr>
    </w:lvl>
    <w:lvl w:ilvl="1" w:tplc="0C0A0003" w:tentative="1">
      <w:start w:val="1"/>
      <w:numFmt w:val="bullet"/>
      <w:lvlText w:val="o"/>
      <w:lvlJc w:val="left"/>
      <w:pPr>
        <w:ind w:left="1955" w:hanging="360"/>
      </w:pPr>
      <w:rPr>
        <w:rFonts w:ascii="Courier New" w:hAnsi="Courier New" w:cs="Courier New" w:hint="default"/>
      </w:rPr>
    </w:lvl>
    <w:lvl w:ilvl="2" w:tplc="0C0A0005" w:tentative="1">
      <w:start w:val="1"/>
      <w:numFmt w:val="bullet"/>
      <w:lvlText w:val=""/>
      <w:lvlJc w:val="left"/>
      <w:pPr>
        <w:ind w:left="2675" w:hanging="360"/>
      </w:pPr>
      <w:rPr>
        <w:rFonts w:ascii="Wingdings" w:hAnsi="Wingdings" w:hint="default"/>
      </w:rPr>
    </w:lvl>
    <w:lvl w:ilvl="3" w:tplc="0C0A0001" w:tentative="1">
      <w:start w:val="1"/>
      <w:numFmt w:val="bullet"/>
      <w:lvlText w:val=""/>
      <w:lvlJc w:val="left"/>
      <w:pPr>
        <w:ind w:left="3395" w:hanging="360"/>
      </w:pPr>
      <w:rPr>
        <w:rFonts w:ascii="Symbol" w:hAnsi="Symbol" w:hint="default"/>
      </w:rPr>
    </w:lvl>
    <w:lvl w:ilvl="4" w:tplc="0C0A0003" w:tentative="1">
      <w:start w:val="1"/>
      <w:numFmt w:val="bullet"/>
      <w:lvlText w:val="o"/>
      <w:lvlJc w:val="left"/>
      <w:pPr>
        <w:ind w:left="4115" w:hanging="360"/>
      </w:pPr>
      <w:rPr>
        <w:rFonts w:ascii="Courier New" w:hAnsi="Courier New" w:cs="Courier New" w:hint="default"/>
      </w:rPr>
    </w:lvl>
    <w:lvl w:ilvl="5" w:tplc="0C0A0005" w:tentative="1">
      <w:start w:val="1"/>
      <w:numFmt w:val="bullet"/>
      <w:lvlText w:val=""/>
      <w:lvlJc w:val="left"/>
      <w:pPr>
        <w:ind w:left="4835" w:hanging="360"/>
      </w:pPr>
      <w:rPr>
        <w:rFonts w:ascii="Wingdings" w:hAnsi="Wingdings" w:hint="default"/>
      </w:rPr>
    </w:lvl>
    <w:lvl w:ilvl="6" w:tplc="0C0A0001" w:tentative="1">
      <w:start w:val="1"/>
      <w:numFmt w:val="bullet"/>
      <w:lvlText w:val=""/>
      <w:lvlJc w:val="left"/>
      <w:pPr>
        <w:ind w:left="5555" w:hanging="360"/>
      </w:pPr>
      <w:rPr>
        <w:rFonts w:ascii="Symbol" w:hAnsi="Symbol" w:hint="default"/>
      </w:rPr>
    </w:lvl>
    <w:lvl w:ilvl="7" w:tplc="0C0A0003" w:tentative="1">
      <w:start w:val="1"/>
      <w:numFmt w:val="bullet"/>
      <w:lvlText w:val="o"/>
      <w:lvlJc w:val="left"/>
      <w:pPr>
        <w:ind w:left="6275" w:hanging="360"/>
      </w:pPr>
      <w:rPr>
        <w:rFonts w:ascii="Courier New" w:hAnsi="Courier New" w:cs="Courier New" w:hint="default"/>
      </w:rPr>
    </w:lvl>
    <w:lvl w:ilvl="8" w:tplc="0C0A0005" w:tentative="1">
      <w:start w:val="1"/>
      <w:numFmt w:val="bullet"/>
      <w:lvlText w:val=""/>
      <w:lvlJc w:val="left"/>
      <w:pPr>
        <w:ind w:left="6995" w:hanging="360"/>
      </w:pPr>
      <w:rPr>
        <w:rFonts w:ascii="Wingdings" w:hAnsi="Wingdings" w:hint="default"/>
      </w:rPr>
    </w:lvl>
  </w:abstractNum>
  <w:abstractNum w:abstractNumId="9" w15:restartNumberingAfterBreak="0">
    <w:nsid w:val="3AD36A55"/>
    <w:multiLevelType w:val="hybridMultilevel"/>
    <w:tmpl w:val="3E162C76"/>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0" w15:restartNumberingAfterBreak="0">
    <w:nsid w:val="43A00D18"/>
    <w:multiLevelType w:val="hybridMultilevel"/>
    <w:tmpl w:val="EC2E3ED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5691642"/>
    <w:multiLevelType w:val="hybridMultilevel"/>
    <w:tmpl w:val="7FE856F8"/>
    <w:lvl w:ilvl="0" w:tplc="BF023764">
      <w:start w:val="1"/>
      <w:numFmt w:val="bullet"/>
      <w:lvlText w:val=""/>
      <w:lvlJc w:val="left"/>
      <w:pPr>
        <w:ind w:left="1429" w:hanging="360"/>
      </w:pPr>
      <w:rPr>
        <w:rFonts w:ascii="Symbol" w:hAnsi="Symbol" w:hint="default"/>
        <w:sz w:val="24"/>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46F1429C"/>
    <w:multiLevelType w:val="hybridMultilevel"/>
    <w:tmpl w:val="4DC28F6E"/>
    <w:lvl w:ilvl="0" w:tplc="BF023764">
      <w:start w:val="1"/>
      <w:numFmt w:val="bullet"/>
      <w:lvlText w:val=""/>
      <w:lvlJc w:val="left"/>
      <w:pPr>
        <w:ind w:left="2221" w:hanging="360"/>
      </w:pPr>
      <w:rPr>
        <w:rFonts w:ascii="Symbol" w:hAnsi="Symbol" w:hint="default"/>
        <w:sz w:val="24"/>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3" w15:restartNumberingAfterBreak="0">
    <w:nsid w:val="49156B9B"/>
    <w:multiLevelType w:val="hybridMultilevel"/>
    <w:tmpl w:val="EDCADBE2"/>
    <w:lvl w:ilvl="0" w:tplc="0C0A0001">
      <w:start w:val="1"/>
      <w:numFmt w:val="bullet"/>
      <w:lvlText w:val=""/>
      <w:lvlJc w:val="left"/>
      <w:pPr>
        <w:ind w:left="1352" w:hanging="360"/>
      </w:pPr>
      <w:rPr>
        <w:rFonts w:ascii="Symbol" w:hAnsi="Symbol"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14" w15:restartNumberingAfterBreak="0">
    <w:nsid w:val="4AEA37DA"/>
    <w:multiLevelType w:val="hybridMultilevel"/>
    <w:tmpl w:val="D0F27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C453504"/>
    <w:multiLevelType w:val="hybridMultilevel"/>
    <w:tmpl w:val="0B60AEDC"/>
    <w:lvl w:ilvl="0" w:tplc="BF023764">
      <w:start w:val="1"/>
      <w:numFmt w:val="bullet"/>
      <w:lvlText w:val=""/>
      <w:lvlJc w:val="left"/>
      <w:pPr>
        <w:ind w:left="1429"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F2347EB"/>
    <w:multiLevelType w:val="hybridMultilevel"/>
    <w:tmpl w:val="986CF316"/>
    <w:lvl w:ilvl="0" w:tplc="58481E04">
      <w:start w:val="1"/>
      <w:numFmt w:val="bullet"/>
      <w:lvlText w:val=""/>
      <w:lvlJc w:val="left"/>
      <w:pPr>
        <w:ind w:left="786" w:hanging="360"/>
      </w:pPr>
      <w:rPr>
        <w:rFonts w:ascii="Symbol" w:hAnsi="Symbol" w:hint="default"/>
        <w:sz w:val="24"/>
        <w:szCs w:val="24"/>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7" w15:restartNumberingAfterBreak="0">
    <w:nsid w:val="50384125"/>
    <w:multiLevelType w:val="hybridMultilevel"/>
    <w:tmpl w:val="02CCBF7C"/>
    <w:lvl w:ilvl="0" w:tplc="BF023764">
      <w:start w:val="1"/>
      <w:numFmt w:val="bullet"/>
      <w:lvlText w:val=""/>
      <w:lvlJc w:val="left"/>
      <w:pPr>
        <w:ind w:left="2245" w:hanging="360"/>
      </w:pPr>
      <w:rPr>
        <w:rFonts w:ascii="Symbol" w:hAnsi="Symbol" w:hint="default"/>
        <w:sz w:val="24"/>
      </w:rPr>
    </w:lvl>
    <w:lvl w:ilvl="1" w:tplc="0C0A0003" w:tentative="1">
      <w:start w:val="1"/>
      <w:numFmt w:val="bullet"/>
      <w:lvlText w:val="o"/>
      <w:lvlJc w:val="left"/>
      <w:pPr>
        <w:ind w:left="2256" w:hanging="360"/>
      </w:pPr>
      <w:rPr>
        <w:rFonts w:ascii="Courier New" w:hAnsi="Courier New" w:cs="Courier New" w:hint="default"/>
      </w:rPr>
    </w:lvl>
    <w:lvl w:ilvl="2" w:tplc="0C0A0005" w:tentative="1">
      <w:start w:val="1"/>
      <w:numFmt w:val="bullet"/>
      <w:lvlText w:val=""/>
      <w:lvlJc w:val="left"/>
      <w:pPr>
        <w:ind w:left="2976" w:hanging="360"/>
      </w:pPr>
      <w:rPr>
        <w:rFonts w:ascii="Wingdings" w:hAnsi="Wingdings" w:hint="default"/>
      </w:rPr>
    </w:lvl>
    <w:lvl w:ilvl="3" w:tplc="0C0A0001" w:tentative="1">
      <w:start w:val="1"/>
      <w:numFmt w:val="bullet"/>
      <w:lvlText w:val=""/>
      <w:lvlJc w:val="left"/>
      <w:pPr>
        <w:ind w:left="3696" w:hanging="360"/>
      </w:pPr>
      <w:rPr>
        <w:rFonts w:ascii="Symbol" w:hAnsi="Symbol" w:hint="default"/>
      </w:rPr>
    </w:lvl>
    <w:lvl w:ilvl="4" w:tplc="0C0A0003" w:tentative="1">
      <w:start w:val="1"/>
      <w:numFmt w:val="bullet"/>
      <w:lvlText w:val="o"/>
      <w:lvlJc w:val="left"/>
      <w:pPr>
        <w:ind w:left="4416" w:hanging="360"/>
      </w:pPr>
      <w:rPr>
        <w:rFonts w:ascii="Courier New" w:hAnsi="Courier New" w:cs="Courier New" w:hint="default"/>
      </w:rPr>
    </w:lvl>
    <w:lvl w:ilvl="5" w:tplc="0C0A0005" w:tentative="1">
      <w:start w:val="1"/>
      <w:numFmt w:val="bullet"/>
      <w:lvlText w:val=""/>
      <w:lvlJc w:val="left"/>
      <w:pPr>
        <w:ind w:left="5136" w:hanging="360"/>
      </w:pPr>
      <w:rPr>
        <w:rFonts w:ascii="Wingdings" w:hAnsi="Wingdings" w:hint="default"/>
      </w:rPr>
    </w:lvl>
    <w:lvl w:ilvl="6" w:tplc="0C0A0001" w:tentative="1">
      <w:start w:val="1"/>
      <w:numFmt w:val="bullet"/>
      <w:lvlText w:val=""/>
      <w:lvlJc w:val="left"/>
      <w:pPr>
        <w:ind w:left="5856" w:hanging="360"/>
      </w:pPr>
      <w:rPr>
        <w:rFonts w:ascii="Symbol" w:hAnsi="Symbol" w:hint="default"/>
      </w:rPr>
    </w:lvl>
    <w:lvl w:ilvl="7" w:tplc="0C0A0003" w:tentative="1">
      <w:start w:val="1"/>
      <w:numFmt w:val="bullet"/>
      <w:lvlText w:val="o"/>
      <w:lvlJc w:val="left"/>
      <w:pPr>
        <w:ind w:left="6576" w:hanging="360"/>
      </w:pPr>
      <w:rPr>
        <w:rFonts w:ascii="Courier New" w:hAnsi="Courier New" w:cs="Courier New" w:hint="default"/>
      </w:rPr>
    </w:lvl>
    <w:lvl w:ilvl="8" w:tplc="0C0A0005" w:tentative="1">
      <w:start w:val="1"/>
      <w:numFmt w:val="bullet"/>
      <w:lvlText w:val=""/>
      <w:lvlJc w:val="left"/>
      <w:pPr>
        <w:ind w:left="7296" w:hanging="360"/>
      </w:pPr>
      <w:rPr>
        <w:rFonts w:ascii="Wingdings" w:hAnsi="Wingdings" w:hint="default"/>
      </w:rPr>
    </w:lvl>
  </w:abstractNum>
  <w:abstractNum w:abstractNumId="18" w15:restartNumberingAfterBreak="0">
    <w:nsid w:val="54AD38B7"/>
    <w:multiLevelType w:val="hybridMultilevel"/>
    <w:tmpl w:val="169EF86E"/>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9" w15:restartNumberingAfterBreak="0">
    <w:nsid w:val="558F0BD6"/>
    <w:multiLevelType w:val="hybridMultilevel"/>
    <w:tmpl w:val="917CB0D4"/>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0" w15:restartNumberingAfterBreak="0">
    <w:nsid w:val="5AAA622F"/>
    <w:multiLevelType w:val="hybridMultilevel"/>
    <w:tmpl w:val="DDC8E990"/>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5D8B6AD2"/>
    <w:multiLevelType w:val="hybridMultilevel"/>
    <w:tmpl w:val="A31C0FF8"/>
    <w:lvl w:ilvl="0" w:tplc="58481E04">
      <w:start w:val="1"/>
      <w:numFmt w:val="bullet"/>
      <w:lvlText w:val=""/>
      <w:lvlJc w:val="left"/>
      <w:pPr>
        <w:ind w:left="1070" w:hanging="360"/>
      </w:pPr>
      <w:rPr>
        <w:rFonts w:ascii="Symbol" w:hAnsi="Symbol" w:hint="default"/>
        <w:sz w:val="24"/>
        <w:szCs w:val="24"/>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15:restartNumberingAfterBreak="0">
    <w:nsid w:val="5E9A7ADF"/>
    <w:multiLevelType w:val="hybridMultilevel"/>
    <w:tmpl w:val="458A4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1C46961"/>
    <w:multiLevelType w:val="hybridMultilevel"/>
    <w:tmpl w:val="116A5216"/>
    <w:lvl w:ilvl="0" w:tplc="0C0A0001">
      <w:start w:val="1"/>
      <w:numFmt w:val="bullet"/>
      <w:lvlText w:val=""/>
      <w:lvlJc w:val="left"/>
      <w:pPr>
        <w:ind w:left="1596" w:hanging="360"/>
      </w:pPr>
      <w:rPr>
        <w:rFonts w:ascii="Symbol" w:hAnsi="Symbol" w:hint="default"/>
      </w:rPr>
    </w:lvl>
    <w:lvl w:ilvl="1" w:tplc="0C0A0003" w:tentative="1">
      <w:start w:val="1"/>
      <w:numFmt w:val="bullet"/>
      <w:lvlText w:val="o"/>
      <w:lvlJc w:val="left"/>
      <w:pPr>
        <w:ind w:left="2316" w:hanging="360"/>
      </w:pPr>
      <w:rPr>
        <w:rFonts w:ascii="Courier New" w:hAnsi="Courier New" w:cs="Courier New" w:hint="default"/>
      </w:rPr>
    </w:lvl>
    <w:lvl w:ilvl="2" w:tplc="0C0A0005" w:tentative="1">
      <w:start w:val="1"/>
      <w:numFmt w:val="bullet"/>
      <w:lvlText w:val=""/>
      <w:lvlJc w:val="left"/>
      <w:pPr>
        <w:ind w:left="3036" w:hanging="360"/>
      </w:pPr>
      <w:rPr>
        <w:rFonts w:ascii="Wingdings" w:hAnsi="Wingdings" w:hint="default"/>
      </w:rPr>
    </w:lvl>
    <w:lvl w:ilvl="3" w:tplc="0C0A0001" w:tentative="1">
      <w:start w:val="1"/>
      <w:numFmt w:val="bullet"/>
      <w:lvlText w:val=""/>
      <w:lvlJc w:val="left"/>
      <w:pPr>
        <w:ind w:left="3756" w:hanging="360"/>
      </w:pPr>
      <w:rPr>
        <w:rFonts w:ascii="Symbol" w:hAnsi="Symbol" w:hint="default"/>
      </w:rPr>
    </w:lvl>
    <w:lvl w:ilvl="4" w:tplc="0C0A0003" w:tentative="1">
      <w:start w:val="1"/>
      <w:numFmt w:val="bullet"/>
      <w:lvlText w:val="o"/>
      <w:lvlJc w:val="left"/>
      <w:pPr>
        <w:ind w:left="4476" w:hanging="360"/>
      </w:pPr>
      <w:rPr>
        <w:rFonts w:ascii="Courier New" w:hAnsi="Courier New" w:cs="Courier New" w:hint="default"/>
      </w:rPr>
    </w:lvl>
    <w:lvl w:ilvl="5" w:tplc="0C0A0005" w:tentative="1">
      <w:start w:val="1"/>
      <w:numFmt w:val="bullet"/>
      <w:lvlText w:val=""/>
      <w:lvlJc w:val="left"/>
      <w:pPr>
        <w:ind w:left="5196" w:hanging="360"/>
      </w:pPr>
      <w:rPr>
        <w:rFonts w:ascii="Wingdings" w:hAnsi="Wingdings" w:hint="default"/>
      </w:rPr>
    </w:lvl>
    <w:lvl w:ilvl="6" w:tplc="0C0A0001" w:tentative="1">
      <w:start w:val="1"/>
      <w:numFmt w:val="bullet"/>
      <w:lvlText w:val=""/>
      <w:lvlJc w:val="left"/>
      <w:pPr>
        <w:ind w:left="5916" w:hanging="360"/>
      </w:pPr>
      <w:rPr>
        <w:rFonts w:ascii="Symbol" w:hAnsi="Symbol" w:hint="default"/>
      </w:rPr>
    </w:lvl>
    <w:lvl w:ilvl="7" w:tplc="0C0A0003" w:tentative="1">
      <w:start w:val="1"/>
      <w:numFmt w:val="bullet"/>
      <w:lvlText w:val="o"/>
      <w:lvlJc w:val="left"/>
      <w:pPr>
        <w:ind w:left="6636" w:hanging="360"/>
      </w:pPr>
      <w:rPr>
        <w:rFonts w:ascii="Courier New" w:hAnsi="Courier New" w:cs="Courier New" w:hint="default"/>
      </w:rPr>
    </w:lvl>
    <w:lvl w:ilvl="8" w:tplc="0C0A0005" w:tentative="1">
      <w:start w:val="1"/>
      <w:numFmt w:val="bullet"/>
      <w:lvlText w:val=""/>
      <w:lvlJc w:val="left"/>
      <w:pPr>
        <w:ind w:left="7356" w:hanging="360"/>
      </w:pPr>
      <w:rPr>
        <w:rFonts w:ascii="Wingdings" w:hAnsi="Wingdings" w:hint="default"/>
      </w:rPr>
    </w:lvl>
  </w:abstractNum>
  <w:abstractNum w:abstractNumId="24" w15:restartNumberingAfterBreak="0">
    <w:nsid w:val="65583EED"/>
    <w:multiLevelType w:val="hybridMultilevel"/>
    <w:tmpl w:val="77E62AF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5" w15:restartNumberingAfterBreak="0">
    <w:nsid w:val="665C3260"/>
    <w:multiLevelType w:val="hybridMultilevel"/>
    <w:tmpl w:val="84CAB1CE"/>
    <w:lvl w:ilvl="0" w:tplc="BF023764">
      <w:start w:val="1"/>
      <w:numFmt w:val="bullet"/>
      <w:lvlText w:val=""/>
      <w:lvlJc w:val="left"/>
      <w:pPr>
        <w:ind w:left="1933" w:hanging="360"/>
      </w:pPr>
      <w:rPr>
        <w:rFonts w:ascii="Symbol" w:hAnsi="Symbol" w:hint="default"/>
        <w:sz w:val="24"/>
      </w:rPr>
    </w:lvl>
    <w:lvl w:ilvl="1" w:tplc="0C0A0003" w:tentative="1">
      <w:start w:val="1"/>
      <w:numFmt w:val="bullet"/>
      <w:lvlText w:val="o"/>
      <w:lvlJc w:val="left"/>
      <w:pPr>
        <w:ind w:left="1944" w:hanging="360"/>
      </w:pPr>
      <w:rPr>
        <w:rFonts w:ascii="Courier New" w:hAnsi="Courier New" w:cs="Courier New" w:hint="default"/>
      </w:rPr>
    </w:lvl>
    <w:lvl w:ilvl="2" w:tplc="0C0A0005" w:tentative="1">
      <w:start w:val="1"/>
      <w:numFmt w:val="bullet"/>
      <w:lvlText w:val=""/>
      <w:lvlJc w:val="left"/>
      <w:pPr>
        <w:ind w:left="2664" w:hanging="360"/>
      </w:pPr>
      <w:rPr>
        <w:rFonts w:ascii="Wingdings" w:hAnsi="Wingdings" w:hint="default"/>
      </w:rPr>
    </w:lvl>
    <w:lvl w:ilvl="3" w:tplc="0C0A0001" w:tentative="1">
      <w:start w:val="1"/>
      <w:numFmt w:val="bullet"/>
      <w:lvlText w:val=""/>
      <w:lvlJc w:val="left"/>
      <w:pPr>
        <w:ind w:left="3384" w:hanging="360"/>
      </w:pPr>
      <w:rPr>
        <w:rFonts w:ascii="Symbol" w:hAnsi="Symbol" w:hint="default"/>
      </w:rPr>
    </w:lvl>
    <w:lvl w:ilvl="4" w:tplc="0C0A0003" w:tentative="1">
      <w:start w:val="1"/>
      <w:numFmt w:val="bullet"/>
      <w:lvlText w:val="o"/>
      <w:lvlJc w:val="left"/>
      <w:pPr>
        <w:ind w:left="4104" w:hanging="360"/>
      </w:pPr>
      <w:rPr>
        <w:rFonts w:ascii="Courier New" w:hAnsi="Courier New" w:cs="Courier New" w:hint="default"/>
      </w:rPr>
    </w:lvl>
    <w:lvl w:ilvl="5" w:tplc="0C0A0005" w:tentative="1">
      <w:start w:val="1"/>
      <w:numFmt w:val="bullet"/>
      <w:lvlText w:val=""/>
      <w:lvlJc w:val="left"/>
      <w:pPr>
        <w:ind w:left="4824" w:hanging="360"/>
      </w:pPr>
      <w:rPr>
        <w:rFonts w:ascii="Wingdings" w:hAnsi="Wingdings" w:hint="default"/>
      </w:rPr>
    </w:lvl>
    <w:lvl w:ilvl="6" w:tplc="0C0A0001" w:tentative="1">
      <w:start w:val="1"/>
      <w:numFmt w:val="bullet"/>
      <w:lvlText w:val=""/>
      <w:lvlJc w:val="left"/>
      <w:pPr>
        <w:ind w:left="5544" w:hanging="360"/>
      </w:pPr>
      <w:rPr>
        <w:rFonts w:ascii="Symbol" w:hAnsi="Symbol" w:hint="default"/>
      </w:rPr>
    </w:lvl>
    <w:lvl w:ilvl="7" w:tplc="0C0A0003" w:tentative="1">
      <w:start w:val="1"/>
      <w:numFmt w:val="bullet"/>
      <w:lvlText w:val="o"/>
      <w:lvlJc w:val="left"/>
      <w:pPr>
        <w:ind w:left="6264" w:hanging="360"/>
      </w:pPr>
      <w:rPr>
        <w:rFonts w:ascii="Courier New" w:hAnsi="Courier New" w:cs="Courier New" w:hint="default"/>
      </w:rPr>
    </w:lvl>
    <w:lvl w:ilvl="8" w:tplc="0C0A0005" w:tentative="1">
      <w:start w:val="1"/>
      <w:numFmt w:val="bullet"/>
      <w:lvlText w:val=""/>
      <w:lvlJc w:val="left"/>
      <w:pPr>
        <w:ind w:left="6984" w:hanging="360"/>
      </w:pPr>
      <w:rPr>
        <w:rFonts w:ascii="Wingdings" w:hAnsi="Wingdings" w:hint="default"/>
      </w:rPr>
    </w:lvl>
  </w:abstractNum>
  <w:abstractNum w:abstractNumId="26" w15:restartNumberingAfterBreak="0">
    <w:nsid w:val="678C4012"/>
    <w:multiLevelType w:val="hybridMultilevel"/>
    <w:tmpl w:val="77208D5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15:restartNumberingAfterBreak="0">
    <w:nsid w:val="6E1A193F"/>
    <w:multiLevelType w:val="hybridMultilevel"/>
    <w:tmpl w:val="95124FA6"/>
    <w:lvl w:ilvl="0" w:tplc="BF023764">
      <w:start w:val="1"/>
      <w:numFmt w:val="bullet"/>
      <w:lvlText w:val=""/>
      <w:lvlJc w:val="left"/>
      <w:pPr>
        <w:ind w:left="3362" w:hanging="360"/>
      </w:pPr>
      <w:rPr>
        <w:rFonts w:ascii="Symbol" w:hAnsi="Symbol" w:hint="default"/>
        <w:sz w:val="24"/>
      </w:rPr>
    </w:lvl>
    <w:lvl w:ilvl="1" w:tplc="0C0A0003" w:tentative="1">
      <w:start w:val="1"/>
      <w:numFmt w:val="bullet"/>
      <w:lvlText w:val="o"/>
      <w:lvlJc w:val="left"/>
      <w:pPr>
        <w:ind w:left="3373" w:hanging="360"/>
      </w:pPr>
      <w:rPr>
        <w:rFonts w:ascii="Courier New" w:hAnsi="Courier New" w:cs="Courier New" w:hint="default"/>
      </w:rPr>
    </w:lvl>
    <w:lvl w:ilvl="2" w:tplc="0C0A0005" w:tentative="1">
      <w:start w:val="1"/>
      <w:numFmt w:val="bullet"/>
      <w:lvlText w:val=""/>
      <w:lvlJc w:val="left"/>
      <w:pPr>
        <w:ind w:left="4093" w:hanging="360"/>
      </w:pPr>
      <w:rPr>
        <w:rFonts w:ascii="Wingdings" w:hAnsi="Wingdings" w:hint="default"/>
      </w:rPr>
    </w:lvl>
    <w:lvl w:ilvl="3" w:tplc="0C0A0001" w:tentative="1">
      <w:start w:val="1"/>
      <w:numFmt w:val="bullet"/>
      <w:lvlText w:val=""/>
      <w:lvlJc w:val="left"/>
      <w:pPr>
        <w:ind w:left="4813" w:hanging="360"/>
      </w:pPr>
      <w:rPr>
        <w:rFonts w:ascii="Symbol" w:hAnsi="Symbol" w:hint="default"/>
      </w:rPr>
    </w:lvl>
    <w:lvl w:ilvl="4" w:tplc="0C0A0003" w:tentative="1">
      <w:start w:val="1"/>
      <w:numFmt w:val="bullet"/>
      <w:lvlText w:val="o"/>
      <w:lvlJc w:val="left"/>
      <w:pPr>
        <w:ind w:left="5533" w:hanging="360"/>
      </w:pPr>
      <w:rPr>
        <w:rFonts w:ascii="Courier New" w:hAnsi="Courier New" w:cs="Courier New" w:hint="default"/>
      </w:rPr>
    </w:lvl>
    <w:lvl w:ilvl="5" w:tplc="0C0A0005" w:tentative="1">
      <w:start w:val="1"/>
      <w:numFmt w:val="bullet"/>
      <w:lvlText w:val=""/>
      <w:lvlJc w:val="left"/>
      <w:pPr>
        <w:ind w:left="6253" w:hanging="360"/>
      </w:pPr>
      <w:rPr>
        <w:rFonts w:ascii="Wingdings" w:hAnsi="Wingdings" w:hint="default"/>
      </w:rPr>
    </w:lvl>
    <w:lvl w:ilvl="6" w:tplc="0C0A0001" w:tentative="1">
      <w:start w:val="1"/>
      <w:numFmt w:val="bullet"/>
      <w:lvlText w:val=""/>
      <w:lvlJc w:val="left"/>
      <w:pPr>
        <w:ind w:left="6973" w:hanging="360"/>
      </w:pPr>
      <w:rPr>
        <w:rFonts w:ascii="Symbol" w:hAnsi="Symbol" w:hint="default"/>
      </w:rPr>
    </w:lvl>
    <w:lvl w:ilvl="7" w:tplc="0C0A0003" w:tentative="1">
      <w:start w:val="1"/>
      <w:numFmt w:val="bullet"/>
      <w:lvlText w:val="o"/>
      <w:lvlJc w:val="left"/>
      <w:pPr>
        <w:ind w:left="7693" w:hanging="360"/>
      </w:pPr>
      <w:rPr>
        <w:rFonts w:ascii="Courier New" w:hAnsi="Courier New" w:cs="Courier New" w:hint="default"/>
      </w:rPr>
    </w:lvl>
    <w:lvl w:ilvl="8" w:tplc="0C0A0005" w:tentative="1">
      <w:start w:val="1"/>
      <w:numFmt w:val="bullet"/>
      <w:lvlText w:val=""/>
      <w:lvlJc w:val="left"/>
      <w:pPr>
        <w:ind w:left="8413" w:hanging="360"/>
      </w:pPr>
      <w:rPr>
        <w:rFonts w:ascii="Wingdings" w:hAnsi="Wingdings" w:hint="default"/>
      </w:rPr>
    </w:lvl>
  </w:abstractNum>
  <w:abstractNum w:abstractNumId="28" w15:restartNumberingAfterBreak="0">
    <w:nsid w:val="726B3FA4"/>
    <w:multiLevelType w:val="hybridMultilevel"/>
    <w:tmpl w:val="71F2F342"/>
    <w:lvl w:ilvl="0" w:tplc="BF023764">
      <w:start w:val="1"/>
      <w:numFmt w:val="bullet"/>
      <w:lvlText w:val=""/>
      <w:lvlJc w:val="left"/>
      <w:pPr>
        <w:ind w:left="1429"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A7F2249"/>
    <w:multiLevelType w:val="hybridMultilevel"/>
    <w:tmpl w:val="F934E61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7AA606C9"/>
    <w:multiLevelType w:val="hybridMultilevel"/>
    <w:tmpl w:val="E0AA8F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DB02A65"/>
    <w:multiLevelType w:val="hybridMultilevel"/>
    <w:tmpl w:val="B2D89058"/>
    <w:lvl w:ilvl="0" w:tplc="0C0A0001">
      <w:start w:val="1"/>
      <w:numFmt w:val="bullet"/>
      <w:lvlText w:val=""/>
      <w:lvlJc w:val="left"/>
      <w:pPr>
        <w:ind w:left="1235" w:hanging="360"/>
      </w:pPr>
      <w:rPr>
        <w:rFonts w:ascii="Symbol" w:hAnsi="Symbol" w:hint="default"/>
      </w:rPr>
    </w:lvl>
    <w:lvl w:ilvl="1" w:tplc="0C0A0003" w:tentative="1">
      <w:start w:val="1"/>
      <w:numFmt w:val="bullet"/>
      <w:lvlText w:val="o"/>
      <w:lvlJc w:val="left"/>
      <w:pPr>
        <w:ind w:left="1955" w:hanging="360"/>
      </w:pPr>
      <w:rPr>
        <w:rFonts w:ascii="Courier New" w:hAnsi="Courier New" w:cs="Courier New" w:hint="default"/>
      </w:rPr>
    </w:lvl>
    <w:lvl w:ilvl="2" w:tplc="0C0A0005" w:tentative="1">
      <w:start w:val="1"/>
      <w:numFmt w:val="bullet"/>
      <w:lvlText w:val=""/>
      <w:lvlJc w:val="left"/>
      <w:pPr>
        <w:ind w:left="2675" w:hanging="360"/>
      </w:pPr>
      <w:rPr>
        <w:rFonts w:ascii="Wingdings" w:hAnsi="Wingdings" w:hint="default"/>
      </w:rPr>
    </w:lvl>
    <w:lvl w:ilvl="3" w:tplc="0C0A0001" w:tentative="1">
      <w:start w:val="1"/>
      <w:numFmt w:val="bullet"/>
      <w:lvlText w:val=""/>
      <w:lvlJc w:val="left"/>
      <w:pPr>
        <w:ind w:left="3395" w:hanging="360"/>
      </w:pPr>
      <w:rPr>
        <w:rFonts w:ascii="Symbol" w:hAnsi="Symbol" w:hint="default"/>
      </w:rPr>
    </w:lvl>
    <w:lvl w:ilvl="4" w:tplc="0C0A0003" w:tentative="1">
      <w:start w:val="1"/>
      <w:numFmt w:val="bullet"/>
      <w:lvlText w:val="o"/>
      <w:lvlJc w:val="left"/>
      <w:pPr>
        <w:ind w:left="4115" w:hanging="360"/>
      </w:pPr>
      <w:rPr>
        <w:rFonts w:ascii="Courier New" w:hAnsi="Courier New" w:cs="Courier New" w:hint="default"/>
      </w:rPr>
    </w:lvl>
    <w:lvl w:ilvl="5" w:tplc="0C0A0005" w:tentative="1">
      <w:start w:val="1"/>
      <w:numFmt w:val="bullet"/>
      <w:lvlText w:val=""/>
      <w:lvlJc w:val="left"/>
      <w:pPr>
        <w:ind w:left="4835" w:hanging="360"/>
      </w:pPr>
      <w:rPr>
        <w:rFonts w:ascii="Wingdings" w:hAnsi="Wingdings" w:hint="default"/>
      </w:rPr>
    </w:lvl>
    <w:lvl w:ilvl="6" w:tplc="0C0A0001" w:tentative="1">
      <w:start w:val="1"/>
      <w:numFmt w:val="bullet"/>
      <w:lvlText w:val=""/>
      <w:lvlJc w:val="left"/>
      <w:pPr>
        <w:ind w:left="5555" w:hanging="360"/>
      </w:pPr>
      <w:rPr>
        <w:rFonts w:ascii="Symbol" w:hAnsi="Symbol" w:hint="default"/>
      </w:rPr>
    </w:lvl>
    <w:lvl w:ilvl="7" w:tplc="0C0A0003" w:tentative="1">
      <w:start w:val="1"/>
      <w:numFmt w:val="bullet"/>
      <w:lvlText w:val="o"/>
      <w:lvlJc w:val="left"/>
      <w:pPr>
        <w:ind w:left="6275" w:hanging="360"/>
      </w:pPr>
      <w:rPr>
        <w:rFonts w:ascii="Courier New" w:hAnsi="Courier New" w:cs="Courier New" w:hint="default"/>
      </w:rPr>
    </w:lvl>
    <w:lvl w:ilvl="8" w:tplc="0C0A0005" w:tentative="1">
      <w:start w:val="1"/>
      <w:numFmt w:val="bullet"/>
      <w:lvlText w:val=""/>
      <w:lvlJc w:val="left"/>
      <w:pPr>
        <w:ind w:left="6995" w:hanging="360"/>
      </w:pPr>
      <w:rPr>
        <w:rFonts w:ascii="Wingdings" w:hAnsi="Wingdings" w:hint="default"/>
      </w:rPr>
    </w:lvl>
  </w:abstractNum>
  <w:abstractNum w:abstractNumId="32" w15:restartNumberingAfterBreak="0">
    <w:nsid w:val="7E7648A8"/>
    <w:multiLevelType w:val="hybridMultilevel"/>
    <w:tmpl w:val="3156F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D17466"/>
    <w:multiLevelType w:val="hybridMultilevel"/>
    <w:tmpl w:val="890C04D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abstractNumId w:val="1"/>
  </w:num>
  <w:num w:numId="2">
    <w:abstractNumId w:val="8"/>
  </w:num>
  <w:num w:numId="3">
    <w:abstractNumId w:val="32"/>
  </w:num>
  <w:num w:numId="4">
    <w:abstractNumId w:val="29"/>
  </w:num>
  <w:num w:numId="5">
    <w:abstractNumId w:val="5"/>
  </w:num>
  <w:num w:numId="6">
    <w:abstractNumId w:val="23"/>
  </w:num>
  <w:num w:numId="7">
    <w:abstractNumId w:val="14"/>
  </w:num>
  <w:num w:numId="8">
    <w:abstractNumId w:val="31"/>
  </w:num>
  <w:num w:numId="9">
    <w:abstractNumId w:val="4"/>
  </w:num>
  <w:num w:numId="10">
    <w:abstractNumId w:val="11"/>
  </w:num>
  <w:num w:numId="11">
    <w:abstractNumId w:val="28"/>
  </w:num>
  <w:num w:numId="12">
    <w:abstractNumId w:val="12"/>
  </w:num>
  <w:num w:numId="13">
    <w:abstractNumId w:val="17"/>
  </w:num>
  <w:num w:numId="14">
    <w:abstractNumId w:val="25"/>
  </w:num>
  <w:num w:numId="15">
    <w:abstractNumId w:val="27"/>
  </w:num>
  <w:num w:numId="16">
    <w:abstractNumId w:val="15"/>
  </w:num>
  <w:num w:numId="17">
    <w:abstractNumId w:val="7"/>
  </w:num>
  <w:num w:numId="18">
    <w:abstractNumId w:val="0"/>
  </w:num>
  <w:num w:numId="19">
    <w:abstractNumId w:val="2"/>
  </w:num>
  <w:num w:numId="20">
    <w:abstractNumId w:val="10"/>
  </w:num>
  <w:num w:numId="21">
    <w:abstractNumId w:val="18"/>
  </w:num>
  <w:num w:numId="22">
    <w:abstractNumId w:val="19"/>
  </w:num>
  <w:num w:numId="23">
    <w:abstractNumId w:val="13"/>
  </w:num>
  <w:num w:numId="24">
    <w:abstractNumId w:val="9"/>
  </w:num>
  <w:num w:numId="25">
    <w:abstractNumId w:val="20"/>
  </w:num>
  <w:num w:numId="26">
    <w:abstractNumId w:val="33"/>
  </w:num>
  <w:num w:numId="27">
    <w:abstractNumId w:val="3"/>
  </w:num>
  <w:num w:numId="28">
    <w:abstractNumId w:val="30"/>
  </w:num>
  <w:num w:numId="29">
    <w:abstractNumId w:val="22"/>
  </w:num>
  <w:num w:numId="30">
    <w:abstractNumId w:val="24"/>
  </w:num>
  <w:num w:numId="31">
    <w:abstractNumId w:val="26"/>
  </w:num>
  <w:num w:numId="32">
    <w:abstractNumId w:val="16"/>
  </w:num>
  <w:num w:numId="33">
    <w:abstractNumId w:val="6"/>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25D"/>
    <w:rsid w:val="00026230"/>
    <w:rsid w:val="00041387"/>
    <w:rsid w:val="00072380"/>
    <w:rsid w:val="000737C3"/>
    <w:rsid w:val="000D26F7"/>
    <w:rsid w:val="000E644B"/>
    <w:rsid w:val="000F267C"/>
    <w:rsid w:val="000F5E28"/>
    <w:rsid w:val="00102BDA"/>
    <w:rsid w:val="0015752D"/>
    <w:rsid w:val="00167902"/>
    <w:rsid w:val="001A4E57"/>
    <w:rsid w:val="001E72AF"/>
    <w:rsid w:val="001F5E67"/>
    <w:rsid w:val="001F727F"/>
    <w:rsid w:val="00211ADE"/>
    <w:rsid w:val="0022021C"/>
    <w:rsid w:val="00230A9F"/>
    <w:rsid w:val="00246CA3"/>
    <w:rsid w:val="00250174"/>
    <w:rsid w:val="00264F1D"/>
    <w:rsid w:val="00272DFD"/>
    <w:rsid w:val="002A167A"/>
    <w:rsid w:val="002B235F"/>
    <w:rsid w:val="002F4057"/>
    <w:rsid w:val="00331B71"/>
    <w:rsid w:val="00342DE7"/>
    <w:rsid w:val="00355BD0"/>
    <w:rsid w:val="00387B6B"/>
    <w:rsid w:val="003936EA"/>
    <w:rsid w:val="003A7D71"/>
    <w:rsid w:val="003B4213"/>
    <w:rsid w:val="003C62AD"/>
    <w:rsid w:val="003E4CF7"/>
    <w:rsid w:val="003F2268"/>
    <w:rsid w:val="003F2A7C"/>
    <w:rsid w:val="00411C8F"/>
    <w:rsid w:val="00464494"/>
    <w:rsid w:val="004A6A4A"/>
    <w:rsid w:val="004D1305"/>
    <w:rsid w:val="004D4AFC"/>
    <w:rsid w:val="004E610C"/>
    <w:rsid w:val="004F1101"/>
    <w:rsid w:val="00517EA1"/>
    <w:rsid w:val="0054124D"/>
    <w:rsid w:val="00543CB4"/>
    <w:rsid w:val="00554DED"/>
    <w:rsid w:val="00583839"/>
    <w:rsid w:val="005A2DAA"/>
    <w:rsid w:val="005A70BC"/>
    <w:rsid w:val="005F7524"/>
    <w:rsid w:val="006019D0"/>
    <w:rsid w:val="00602505"/>
    <w:rsid w:val="00621CFF"/>
    <w:rsid w:val="00672B79"/>
    <w:rsid w:val="0068570A"/>
    <w:rsid w:val="00691381"/>
    <w:rsid w:val="006A1339"/>
    <w:rsid w:val="006C2F82"/>
    <w:rsid w:val="006E01DC"/>
    <w:rsid w:val="006F56C9"/>
    <w:rsid w:val="006F642B"/>
    <w:rsid w:val="0070075D"/>
    <w:rsid w:val="00710FB1"/>
    <w:rsid w:val="007129F0"/>
    <w:rsid w:val="00721A29"/>
    <w:rsid w:val="00723CBC"/>
    <w:rsid w:val="007833C1"/>
    <w:rsid w:val="007A5EE3"/>
    <w:rsid w:val="007A60A3"/>
    <w:rsid w:val="007C79CC"/>
    <w:rsid w:val="007D4600"/>
    <w:rsid w:val="007E45F4"/>
    <w:rsid w:val="007F0392"/>
    <w:rsid w:val="007F424F"/>
    <w:rsid w:val="00835833"/>
    <w:rsid w:val="00842605"/>
    <w:rsid w:val="00875E3C"/>
    <w:rsid w:val="008A5CE8"/>
    <w:rsid w:val="009012C0"/>
    <w:rsid w:val="00943608"/>
    <w:rsid w:val="009520B0"/>
    <w:rsid w:val="00963D13"/>
    <w:rsid w:val="00981070"/>
    <w:rsid w:val="00982D10"/>
    <w:rsid w:val="009915B1"/>
    <w:rsid w:val="009B5101"/>
    <w:rsid w:val="009B5B22"/>
    <w:rsid w:val="009C4C8A"/>
    <w:rsid w:val="009C71AC"/>
    <w:rsid w:val="009E7AFD"/>
    <w:rsid w:val="009F0DA0"/>
    <w:rsid w:val="00A83351"/>
    <w:rsid w:val="00A846ED"/>
    <w:rsid w:val="00AC2532"/>
    <w:rsid w:val="00AF2A1E"/>
    <w:rsid w:val="00B3045A"/>
    <w:rsid w:val="00B728C4"/>
    <w:rsid w:val="00B867E1"/>
    <w:rsid w:val="00B937A0"/>
    <w:rsid w:val="00BE5245"/>
    <w:rsid w:val="00C028C8"/>
    <w:rsid w:val="00C4625D"/>
    <w:rsid w:val="00C53539"/>
    <w:rsid w:val="00C80119"/>
    <w:rsid w:val="00C86E6C"/>
    <w:rsid w:val="00C86EEE"/>
    <w:rsid w:val="00C96C82"/>
    <w:rsid w:val="00CA6F9A"/>
    <w:rsid w:val="00CD394F"/>
    <w:rsid w:val="00CD5746"/>
    <w:rsid w:val="00CE4063"/>
    <w:rsid w:val="00CF2175"/>
    <w:rsid w:val="00CF6830"/>
    <w:rsid w:val="00D00003"/>
    <w:rsid w:val="00D1777E"/>
    <w:rsid w:val="00D2175C"/>
    <w:rsid w:val="00D548BA"/>
    <w:rsid w:val="00D55034"/>
    <w:rsid w:val="00DA0D1F"/>
    <w:rsid w:val="00DB4585"/>
    <w:rsid w:val="00DC225F"/>
    <w:rsid w:val="00E051EA"/>
    <w:rsid w:val="00EC1C81"/>
    <w:rsid w:val="00ED470A"/>
    <w:rsid w:val="00EE358C"/>
    <w:rsid w:val="00EF187D"/>
    <w:rsid w:val="00F2217F"/>
    <w:rsid w:val="00F25F8B"/>
    <w:rsid w:val="00F56D93"/>
    <w:rsid w:val="00F8008E"/>
    <w:rsid w:val="00FC204A"/>
    <w:rsid w:val="00FC6C7D"/>
    <w:rsid w:val="00FD48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F8975"/>
  <w15:docId w15:val="{7A7AF8E0-441F-469F-891D-6CC89C08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167902"/>
    <w:pPr>
      <w:tabs>
        <w:tab w:val="center" w:pos="4252"/>
        <w:tab w:val="right" w:pos="8504"/>
      </w:tabs>
    </w:pPr>
  </w:style>
  <w:style w:type="character" w:customStyle="1" w:styleId="HeaderChar">
    <w:name w:val="Header Char"/>
    <w:basedOn w:val="DefaultParagraphFont"/>
    <w:link w:val="Header"/>
    <w:uiPriority w:val="99"/>
    <w:rsid w:val="00167902"/>
  </w:style>
  <w:style w:type="paragraph" w:styleId="Footer">
    <w:name w:val="footer"/>
    <w:basedOn w:val="Normal"/>
    <w:link w:val="FooterChar"/>
    <w:uiPriority w:val="99"/>
    <w:unhideWhenUsed/>
    <w:rsid w:val="00167902"/>
    <w:pPr>
      <w:tabs>
        <w:tab w:val="center" w:pos="4252"/>
        <w:tab w:val="right" w:pos="8504"/>
      </w:tabs>
    </w:pPr>
  </w:style>
  <w:style w:type="character" w:customStyle="1" w:styleId="FooterChar">
    <w:name w:val="Footer Char"/>
    <w:basedOn w:val="DefaultParagraphFont"/>
    <w:link w:val="Footer"/>
    <w:uiPriority w:val="99"/>
    <w:rsid w:val="00167902"/>
  </w:style>
  <w:style w:type="paragraph" w:styleId="ListParagraph">
    <w:name w:val="List Paragraph"/>
    <w:basedOn w:val="Normal"/>
    <w:uiPriority w:val="34"/>
    <w:qFormat/>
    <w:rsid w:val="007D4600"/>
    <w:pPr>
      <w:ind w:left="720"/>
      <w:contextualSpacing/>
    </w:pPr>
  </w:style>
  <w:style w:type="paragraph" w:styleId="BalloonText">
    <w:name w:val="Balloon Text"/>
    <w:basedOn w:val="Normal"/>
    <w:link w:val="BalloonTextChar"/>
    <w:uiPriority w:val="99"/>
    <w:semiHidden/>
    <w:unhideWhenUsed/>
    <w:rsid w:val="00875E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E3C"/>
    <w:rPr>
      <w:rFonts w:ascii="Segoe UI" w:hAnsi="Segoe UI" w:cs="Segoe UI"/>
      <w:sz w:val="18"/>
      <w:szCs w:val="18"/>
    </w:rPr>
  </w:style>
  <w:style w:type="character" w:styleId="Hyperlink">
    <w:name w:val="Hyperlink"/>
    <w:basedOn w:val="DefaultParagraphFont"/>
    <w:uiPriority w:val="99"/>
    <w:unhideWhenUsed/>
    <w:rsid w:val="006F642B"/>
    <w:rPr>
      <w:color w:val="C00000" w:themeColor="hyperlink"/>
      <w:u w:val="single"/>
    </w:rPr>
  </w:style>
  <w:style w:type="paragraph" w:styleId="NormalWeb">
    <w:name w:val="Normal (Web)"/>
    <w:basedOn w:val="Normal"/>
    <w:uiPriority w:val="99"/>
    <w:semiHidden/>
    <w:unhideWhenUsed/>
    <w:rsid w:val="00EC1C81"/>
    <w:pPr>
      <w:spacing w:before="100" w:beforeAutospacing="1" w:after="100" w:afterAutospacing="1"/>
    </w:pPr>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7872">
      <w:bodyDiv w:val="1"/>
      <w:marLeft w:val="0"/>
      <w:marRight w:val="0"/>
      <w:marTop w:val="0"/>
      <w:marBottom w:val="0"/>
      <w:divBdr>
        <w:top w:val="none" w:sz="0" w:space="0" w:color="auto"/>
        <w:left w:val="none" w:sz="0" w:space="0" w:color="auto"/>
        <w:bottom w:val="none" w:sz="0" w:space="0" w:color="auto"/>
        <w:right w:val="none" w:sz="0" w:space="0" w:color="auto"/>
      </w:divBdr>
    </w:div>
    <w:div w:id="821702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info@montessorispac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mailto:info@montessorispac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hyperlink" Target="http://montessorispace.com/"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C00000"/>
      </a:hlink>
      <a:folHlink>
        <a:srgbClr val="C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6DC13-5464-4E28-9680-271A33727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3479</Words>
  <Characters>19135</Characters>
  <Application>Microsoft Office Word</Application>
  <DocSecurity>0</DocSecurity>
  <Lines>159</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dc:creator>
  <cp:lastModifiedBy>Hugo Roque</cp:lastModifiedBy>
  <cp:revision>4</cp:revision>
  <cp:lastPrinted>2016-12-20T14:28:00Z</cp:lastPrinted>
  <dcterms:created xsi:type="dcterms:W3CDTF">2016-12-20T14:28:00Z</dcterms:created>
  <dcterms:modified xsi:type="dcterms:W3CDTF">2016-12-22T16:53:00Z</dcterms:modified>
</cp:coreProperties>
</file>